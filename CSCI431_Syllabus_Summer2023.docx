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28239" w14:textId="1493C70C" w:rsidR="00974B3F" w:rsidRPr="000B3B24" w:rsidRDefault="00974B3F" w:rsidP="00974B3F">
      <w:pPr>
        <w:jc w:val="center"/>
        <w:rPr>
          <w:rFonts w:asciiTheme="minorHAnsi" w:hAnsiTheme="minorHAnsi"/>
        </w:rPr>
      </w:pPr>
      <w:r>
        <w:rPr>
          <w:rFonts w:eastAsia="Calibri" w:cs="Calibri"/>
          <w:b/>
          <w:bCs/>
          <w:sz w:val="36"/>
          <w:szCs w:val="36"/>
        </w:rPr>
        <w:t>(CSCI 431</w:t>
      </w:r>
      <w:r w:rsidR="003C6360">
        <w:rPr>
          <w:rFonts w:eastAsia="Calibri" w:cs="Calibri"/>
          <w:b/>
          <w:bCs/>
          <w:sz w:val="36"/>
          <w:szCs w:val="36"/>
        </w:rPr>
        <w:t xml:space="preserve"> VA</w:t>
      </w:r>
      <w:r>
        <w:rPr>
          <w:rFonts w:eastAsia="Calibri" w:cs="Calibri"/>
          <w:b/>
          <w:bCs/>
          <w:sz w:val="36"/>
          <w:szCs w:val="36"/>
        </w:rPr>
        <w:t>) Computer Graphics</w:t>
      </w:r>
      <w:r w:rsidR="00495834">
        <w:rPr>
          <w:rFonts w:eastAsia="Calibri" w:cs="Calibri"/>
          <w:b/>
          <w:bCs/>
          <w:sz w:val="36"/>
          <w:szCs w:val="36"/>
        </w:rPr>
        <w:t xml:space="preserve"> (</w:t>
      </w:r>
      <w:r w:rsidR="00E24D11">
        <w:rPr>
          <w:rFonts w:eastAsia="Calibri" w:cs="Calibri"/>
          <w:b/>
          <w:bCs/>
          <w:sz w:val="36"/>
          <w:szCs w:val="36"/>
        </w:rPr>
        <w:t>S</w:t>
      </w:r>
      <w:r w:rsidR="003C6360">
        <w:rPr>
          <w:rFonts w:eastAsia="Calibri" w:cs="Calibri"/>
          <w:b/>
          <w:bCs/>
          <w:sz w:val="36"/>
          <w:szCs w:val="36"/>
        </w:rPr>
        <w:t>ummer</w:t>
      </w:r>
      <w:r w:rsidR="00E24D11">
        <w:rPr>
          <w:rFonts w:eastAsia="Calibri" w:cs="Calibri"/>
          <w:b/>
          <w:bCs/>
          <w:sz w:val="36"/>
          <w:szCs w:val="36"/>
        </w:rPr>
        <w:t xml:space="preserve"> 202</w:t>
      </w:r>
      <w:r w:rsidR="0003315A">
        <w:rPr>
          <w:rFonts w:eastAsia="Calibri" w:cs="Calibri"/>
          <w:b/>
          <w:bCs/>
          <w:sz w:val="36"/>
          <w:szCs w:val="36"/>
        </w:rPr>
        <w:t>3</w:t>
      </w:r>
      <w:r w:rsidR="000B01A5">
        <w:rPr>
          <w:rFonts w:eastAsia="Calibri" w:cs="Calibri"/>
          <w:b/>
          <w:bCs/>
          <w:sz w:val="36"/>
          <w:szCs w:val="36"/>
        </w:rPr>
        <w:t>)</w:t>
      </w:r>
    </w:p>
    <w:p w14:paraId="301A95C8" w14:textId="77777777" w:rsidR="00974B3F" w:rsidRPr="000B3B24" w:rsidRDefault="00974B3F" w:rsidP="00974B3F">
      <w:pPr>
        <w:tabs>
          <w:tab w:val="left" w:pos="7830"/>
        </w:tabs>
        <w:rPr>
          <w:rFonts w:asciiTheme="minorHAnsi" w:eastAsia="Calibri" w:hAnsiTheme="minorHAnsi" w:cs="Calibri"/>
        </w:rPr>
      </w:pPr>
      <w:r w:rsidRPr="000B3B24">
        <w:rPr>
          <w:rFonts w:asciiTheme="minorHAnsi" w:eastAsia="Calibri" w:hAnsiTheme="minorHAnsi" w:cs="Calibri"/>
        </w:rPr>
        <w:tab/>
      </w:r>
    </w:p>
    <w:p w14:paraId="06F0E1AB" w14:textId="77777777" w:rsidR="00974B3F" w:rsidRPr="000B3B24" w:rsidRDefault="00974B3F" w:rsidP="00974B3F">
      <w:pPr>
        <w:jc w:val="center"/>
        <w:rPr>
          <w:rFonts w:asciiTheme="minorHAnsi" w:eastAsia="Calibri" w:hAnsiTheme="minorHAnsi" w:cs="Calibri"/>
        </w:rPr>
      </w:pPr>
      <w:r w:rsidRPr="000B3B24">
        <w:rPr>
          <w:rFonts w:asciiTheme="minorHAnsi" w:eastAsia="Calibri" w:hAnsiTheme="minorHAnsi" w:cs="Calibri"/>
        </w:rPr>
        <w:t>Fort Hays State University</w:t>
      </w:r>
      <w:r w:rsidRPr="000B3B24">
        <w:rPr>
          <w:rFonts w:asciiTheme="minorHAnsi" w:eastAsia="Calibri" w:hAnsiTheme="minorHAnsi" w:cs="Calibri"/>
        </w:rPr>
        <w:br/>
        <w:t>College</w:t>
      </w:r>
      <w:r>
        <w:rPr>
          <w:rFonts w:asciiTheme="minorHAnsi" w:eastAsia="Calibri" w:hAnsiTheme="minorHAnsi" w:cs="Calibri"/>
        </w:rPr>
        <w:t xml:space="preserve"> of Science, Technology and Mathematics</w:t>
      </w:r>
    </w:p>
    <w:p w14:paraId="620DFF96" w14:textId="77777777" w:rsidR="00974B3F" w:rsidRPr="000B3B24" w:rsidRDefault="00974B3F" w:rsidP="00E83A93">
      <w:pPr>
        <w:jc w:val="center"/>
        <w:outlineLvl w:val="0"/>
        <w:rPr>
          <w:rFonts w:asciiTheme="minorHAnsi" w:eastAsia="Calibri" w:hAnsiTheme="minorHAnsi" w:cs="Calibri"/>
        </w:rPr>
      </w:pPr>
      <w:r>
        <w:rPr>
          <w:rFonts w:asciiTheme="minorHAnsi" w:eastAsia="Calibri" w:hAnsiTheme="minorHAnsi" w:cs="Calibri"/>
        </w:rPr>
        <w:t>Department of Computer Science</w:t>
      </w:r>
    </w:p>
    <w:p w14:paraId="4E130C9C" w14:textId="77777777" w:rsidR="00974B3F" w:rsidRPr="000B3B24" w:rsidRDefault="00974B3F" w:rsidP="00E83A93">
      <w:pPr>
        <w:jc w:val="center"/>
        <w:outlineLvl w:val="0"/>
        <w:rPr>
          <w:rFonts w:asciiTheme="minorHAnsi" w:eastAsia="Calibri" w:hAnsiTheme="minorHAnsi" w:cs="Calibri"/>
        </w:rPr>
      </w:pPr>
      <w:r w:rsidRPr="00E83A93">
        <w:rPr>
          <w:rFonts w:asciiTheme="minorHAnsi" w:eastAsia="Calibri" w:hAnsiTheme="minorHAnsi" w:cs="Calibri"/>
        </w:rPr>
        <w:t>Professor Dr. Hong Biao Zeng</w:t>
      </w:r>
    </w:p>
    <w:p w14:paraId="4BD7A4D2" w14:textId="77777777" w:rsidR="00974B3F" w:rsidRDefault="00974B3F" w:rsidP="00974B3F"/>
    <w:p w14:paraId="75BE5ADA" w14:textId="77777777" w:rsidR="00881939" w:rsidRPr="000B3B24" w:rsidRDefault="00881939">
      <w:pPr>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62EAA493"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22B05CF3" w14:textId="77777777" w:rsidR="00881939" w:rsidRPr="000B3B24" w:rsidRDefault="00881939">
            <w:pPr>
              <w:rPr>
                <w:rFonts w:asciiTheme="minorHAnsi" w:hAnsiTheme="minorHAnsi"/>
              </w:rPr>
            </w:pPr>
            <w:r w:rsidRPr="000B3B24">
              <w:rPr>
                <w:rFonts w:asciiTheme="minorHAnsi" w:eastAsia="Calibri" w:hAnsiTheme="minorHAnsi" w:cs="Calibri"/>
                <w:b/>
                <w:bCs/>
              </w:rPr>
              <w:t xml:space="preserve">1. COURSE INFORMATION </w:t>
            </w:r>
          </w:p>
        </w:tc>
      </w:tr>
    </w:tbl>
    <w:p w14:paraId="5EB8947C" w14:textId="77777777" w:rsidR="00881939" w:rsidRPr="000B3B24" w:rsidRDefault="00881939">
      <w:pPr>
        <w:rPr>
          <w:rFonts w:asciiTheme="minorHAnsi" w:hAnsiTheme="minorHAnsi"/>
        </w:rPr>
      </w:pPr>
    </w:p>
    <w:p w14:paraId="34C89A5E" w14:textId="0FDB8471" w:rsidR="006954CB" w:rsidRPr="00E83A93" w:rsidRDefault="006954CB" w:rsidP="00E83A93">
      <w:pPr>
        <w:numPr>
          <w:ilvl w:val="0"/>
          <w:numId w:val="7"/>
        </w:numPr>
        <w:rPr>
          <w:rFonts w:asciiTheme="minorHAnsi" w:eastAsia="Calibri" w:hAnsiTheme="minorHAnsi" w:cs="Calibri"/>
        </w:rPr>
      </w:pPr>
      <w:r w:rsidRPr="000B3B24">
        <w:rPr>
          <w:rFonts w:asciiTheme="minorHAnsi" w:eastAsia="Calibri" w:hAnsiTheme="minorHAnsi" w:cs="Calibri"/>
        </w:rPr>
        <w:t xml:space="preserve">Course </w:t>
      </w:r>
      <w:r w:rsidR="00881939" w:rsidRPr="000B3B24">
        <w:rPr>
          <w:rFonts w:asciiTheme="minorHAnsi" w:eastAsia="Calibri" w:hAnsiTheme="minorHAnsi" w:cs="Calibri"/>
        </w:rPr>
        <w:t>Credit Hours</w:t>
      </w:r>
      <w:r w:rsidR="00E83A93">
        <w:rPr>
          <w:rFonts w:asciiTheme="minorHAnsi" w:eastAsia="Calibri" w:hAnsiTheme="minorHAnsi" w:cs="Calibri"/>
        </w:rPr>
        <w:t xml:space="preserve">: </w:t>
      </w:r>
      <w:r w:rsidR="00F675DE" w:rsidRPr="00E83A93">
        <w:rPr>
          <w:rFonts w:asciiTheme="minorHAnsi" w:eastAsia="Calibri" w:hAnsiTheme="minorHAnsi" w:cs="Calibri"/>
        </w:rPr>
        <w:t>Three credit hours</w:t>
      </w:r>
    </w:p>
    <w:p w14:paraId="191BDBB6" w14:textId="04C2A955" w:rsidR="00D33B5B" w:rsidRPr="00E83A93" w:rsidRDefault="00881939" w:rsidP="00E83A93">
      <w:pPr>
        <w:numPr>
          <w:ilvl w:val="0"/>
          <w:numId w:val="7"/>
        </w:numPr>
        <w:rPr>
          <w:rFonts w:asciiTheme="minorHAnsi" w:eastAsia="Calibri" w:hAnsiTheme="minorHAnsi" w:cs="Calibri"/>
        </w:rPr>
      </w:pPr>
      <w:r w:rsidRPr="000B3B24">
        <w:rPr>
          <w:rFonts w:asciiTheme="minorHAnsi" w:eastAsia="Calibri" w:hAnsiTheme="minorHAnsi" w:cs="Calibri"/>
        </w:rPr>
        <w:t>Course Prerequisites</w:t>
      </w:r>
      <w:r w:rsidR="00E83A93">
        <w:rPr>
          <w:rFonts w:asciiTheme="minorHAnsi" w:eastAsia="Calibri" w:hAnsiTheme="minorHAnsi" w:cs="Calibri"/>
        </w:rPr>
        <w:t xml:space="preserve">: </w:t>
      </w:r>
      <w:r w:rsidR="00974B3F" w:rsidRPr="00E83A93">
        <w:rPr>
          <w:rFonts w:asciiTheme="minorHAnsi" w:eastAsia="Calibri" w:hAnsiTheme="minorHAnsi" w:cs="Calibri"/>
        </w:rPr>
        <w:t>CSCI 251</w:t>
      </w:r>
    </w:p>
    <w:p w14:paraId="64E0C752" w14:textId="1AED11BC" w:rsidR="00E83A93" w:rsidRDefault="00B7139A" w:rsidP="00495834">
      <w:pPr>
        <w:numPr>
          <w:ilvl w:val="0"/>
          <w:numId w:val="7"/>
        </w:numPr>
        <w:rPr>
          <w:rFonts w:asciiTheme="minorHAnsi" w:eastAsia="Calibri" w:hAnsiTheme="minorHAnsi" w:cs="Calibri"/>
        </w:rPr>
      </w:pPr>
      <w:r>
        <w:rPr>
          <w:rFonts w:asciiTheme="minorHAnsi" w:eastAsia="Calibri" w:hAnsiTheme="minorHAnsi" w:cs="Calibri"/>
        </w:rPr>
        <w:t>Meeting</w:t>
      </w:r>
      <w:r w:rsidR="00881939" w:rsidRPr="000B3B24">
        <w:rPr>
          <w:rFonts w:asciiTheme="minorHAnsi" w:eastAsia="Calibri" w:hAnsiTheme="minorHAnsi" w:cs="Calibri"/>
        </w:rPr>
        <w:t xml:space="preserve"> of Class</w:t>
      </w:r>
      <w:r w:rsidR="00E83A93">
        <w:rPr>
          <w:rFonts w:asciiTheme="minorHAnsi" w:eastAsia="Calibri" w:hAnsiTheme="minorHAnsi" w:cs="Calibri"/>
        </w:rPr>
        <w:t>:</w:t>
      </w:r>
      <w:r w:rsidR="006954CB" w:rsidRPr="000B3B24">
        <w:rPr>
          <w:rFonts w:asciiTheme="minorHAnsi" w:eastAsia="Calibri" w:hAnsiTheme="minorHAnsi" w:cs="Calibri"/>
        </w:rPr>
        <w:t xml:space="preserve"> </w:t>
      </w:r>
    </w:p>
    <w:p w14:paraId="0109E5C9" w14:textId="77777777" w:rsidR="003C6360" w:rsidRDefault="003C6360" w:rsidP="003C6360">
      <w:pPr>
        <w:pStyle w:val="BodyText"/>
        <w:ind w:left="720" w:right="269"/>
      </w:pPr>
      <w:r>
        <w:t>Unlike a traditional classroom, in this course, you, as a student, are responsible to</w:t>
      </w:r>
      <w:r>
        <w:rPr>
          <w:spacing w:val="1"/>
        </w:rPr>
        <w:t xml:space="preserve"> </w:t>
      </w:r>
      <w:r>
        <w:rPr>
          <w:spacing w:val="-2"/>
        </w:rPr>
        <w:t>d</w:t>
      </w:r>
      <w:r>
        <w:t>e</w:t>
      </w:r>
      <w:r>
        <w:rPr>
          <w:spacing w:val="2"/>
        </w:rPr>
        <w:t>v</w:t>
      </w:r>
      <w:r>
        <w:t>e</w:t>
      </w:r>
      <w:r>
        <w:rPr>
          <w:spacing w:val="2"/>
        </w:rPr>
        <w:t>l</w:t>
      </w:r>
      <w:r>
        <w:rPr>
          <w:spacing w:val="-2"/>
        </w:rPr>
        <w:t>o</w:t>
      </w:r>
      <w:r>
        <w:t>p</w:t>
      </w:r>
      <w:r>
        <w:rPr>
          <w:spacing w:val="-3"/>
        </w:rPr>
        <w:t xml:space="preserve"> </w:t>
      </w:r>
      <w:r>
        <w:rPr>
          <w:spacing w:val="1"/>
        </w:rPr>
        <w:t>y</w:t>
      </w:r>
      <w:r>
        <w:rPr>
          <w:spacing w:val="-2"/>
        </w:rPr>
        <w:t>ou</w:t>
      </w:r>
      <w:r>
        <w:t>r</w:t>
      </w:r>
      <w:r>
        <w:rPr>
          <w:spacing w:val="-4"/>
        </w:rPr>
        <w:t xml:space="preserve"> </w:t>
      </w:r>
      <w:r>
        <w:rPr>
          <w:spacing w:val="-2"/>
        </w:rPr>
        <w:t>o</w:t>
      </w:r>
      <w:r>
        <w:rPr>
          <w:spacing w:val="1"/>
        </w:rPr>
        <w:t>w</w:t>
      </w:r>
      <w:r>
        <w:t>n</w:t>
      </w:r>
      <w:r>
        <w:rPr>
          <w:spacing w:val="2"/>
        </w:rPr>
        <w:t xml:space="preserve"> l</w:t>
      </w:r>
      <w:r>
        <w:t>ea</w:t>
      </w:r>
      <w:r>
        <w:rPr>
          <w:spacing w:val="-3"/>
        </w:rPr>
        <w:t>r</w:t>
      </w:r>
      <w:r>
        <w:rPr>
          <w:spacing w:val="-2"/>
        </w:rPr>
        <w:t>n</w:t>
      </w:r>
      <w:r>
        <w:rPr>
          <w:spacing w:val="2"/>
        </w:rPr>
        <w:t>i</w:t>
      </w:r>
      <w:r>
        <w:rPr>
          <w:spacing w:val="-2"/>
        </w:rPr>
        <w:t>n</w:t>
      </w:r>
      <w:r>
        <w:t xml:space="preserve">g </w:t>
      </w:r>
      <w:r>
        <w:rPr>
          <w:spacing w:val="-2"/>
        </w:rPr>
        <w:t>b</w:t>
      </w:r>
      <w:r>
        <w:t xml:space="preserve">y </w:t>
      </w:r>
      <w:r>
        <w:rPr>
          <w:spacing w:val="2"/>
        </w:rPr>
        <w:t>s</w:t>
      </w:r>
      <w:r>
        <w:rPr>
          <w:spacing w:val="-2"/>
        </w:rPr>
        <w:t>u</w:t>
      </w:r>
      <w:r>
        <w:rPr>
          <w:spacing w:val="-1"/>
        </w:rPr>
        <w:t>cc</w:t>
      </w:r>
      <w:r>
        <w:t>e</w:t>
      </w:r>
      <w:r>
        <w:rPr>
          <w:spacing w:val="2"/>
        </w:rPr>
        <w:t>ss</w:t>
      </w:r>
      <w:r>
        <w:rPr>
          <w:spacing w:val="-2"/>
        </w:rPr>
        <w:t>fu</w:t>
      </w:r>
      <w:r>
        <w:rPr>
          <w:spacing w:val="2"/>
        </w:rPr>
        <w:t>ll</w:t>
      </w:r>
      <w:r>
        <w:t>y</w:t>
      </w:r>
      <w:r>
        <w:rPr>
          <w:spacing w:val="1"/>
        </w:rPr>
        <w:t xml:space="preserve"> </w:t>
      </w:r>
      <w:r>
        <w:rPr>
          <w:spacing w:val="-2"/>
        </w:rPr>
        <w:t>f</w:t>
      </w:r>
      <w:r>
        <w:rPr>
          <w:spacing w:val="2"/>
        </w:rPr>
        <w:t>i</w:t>
      </w:r>
      <w:r>
        <w:rPr>
          <w:spacing w:val="-7"/>
        </w:rPr>
        <w:t>n</w:t>
      </w:r>
      <w:r>
        <w:rPr>
          <w:spacing w:val="2"/>
        </w:rPr>
        <w:t>is</w:t>
      </w:r>
      <w:r>
        <w:rPr>
          <w:spacing w:val="-2"/>
        </w:rPr>
        <w:t>h</w:t>
      </w:r>
      <w:r>
        <w:rPr>
          <w:spacing w:val="2"/>
        </w:rPr>
        <w:t>i</w:t>
      </w:r>
      <w:r>
        <w:rPr>
          <w:spacing w:val="-7"/>
        </w:rPr>
        <w:t>n</w:t>
      </w:r>
      <w:r>
        <w:t xml:space="preserve">g </w:t>
      </w:r>
      <w:r>
        <w:rPr>
          <w:spacing w:val="1"/>
        </w:rPr>
        <w:t>t</w:t>
      </w:r>
      <w:r>
        <w:rPr>
          <w:spacing w:val="-2"/>
        </w:rPr>
        <w:t>h</w:t>
      </w:r>
      <w:r>
        <w:t>e</w:t>
      </w:r>
      <w:r>
        <w:rPr>
          <w:spacing w:val="-1"/>
        </w:rPr>
        <w:t xml:space="preserve"> </w:t>
      </w:r>
      <w:r>
        <w:rPr>
          <w:spacing w:val="-2"/>
        </w:rPr>
        <w:t>d</w:t>
      </w:r>
      <w:r>
        <w:t>e</w:t>
      </w:r>
      <w:r>
        <w:rPr>
          <w:spacing w:val="2"/>
        </w:rPr>
        <w:t>sig</w:t>
      </w:r>
      <w:r>
        <w:rPr>
          <w:spacing w:val="-2"/>
        </w:rPr>
        <w:t>n</w:t>
      </w:r>
      <w:r>
        <w:t>ed</w:t>
      </w:r>
      <w:r>
        <w:rPr>
          <w:spacing w:val="-3"/>
        </w:rPr>
        <w:t xml:space="preserve"> </w:t>
      </w:r>
      <w:r>
        <w:rPr>
          <w:spacing w:val="-2"/>
        </w:rPr>
        <w:t>on</w:t>
      </w:r>
      <w:r>
        <w:rPr>
          <w:w w:val="33"/>
        </w:rPr>
        <w:t>-­</w:t>
      </w:r>
      <w:r>
        <w:rPr>
          <w:spacing w:val="-2"/>
          <w:w w:val="33"/>
        </w:rPr>
        <w:t>‐</w:t>
      </w:r>
      <w:r>
        <w:rPr>
          <w:spacing w:val="2"/>
        </w:rPr>
        <w:t>li</w:t>
      </w:r>
      <w:r>
        <w:rPr>
          <w:spacing w:val="-2"/>
        </w:rPr>
        <w:t>n</w:t>
      </w:r>
      <w:r>
        <w:t>e</w:t>
      </w:r>
      <w:r>
        <w:rPr>
          <w:spacing w:val="-1"/>
        </w:rPr>
        <w:t xml:space="preserve"> </w:t>
      </w:r>
      <w:r>
        <w:t>ma</w:t>
      </w:r>
      <w:r>
        <w:rPr>
          <w:spacing w:val="1"/>
        </w:rPr>
        <w:t>t</w:t>
      </w:r>
      <w:r>
        <w:t>e</w:t>
      </w:r>
      <w:r>
        <w:rPr>
          <w:spacing w:val="-3"/>
        </w:rPr>
        <w:t>r</w:t>
      </w:r>
      <w:r>
        <w:rPr>
          <w:spacing w:val="2"/>
        </w:rPr>
        <w:t>i</w:t>
      </w:r>
      <w:r>
        <w:t>a</w:t>
      </w:r>
      <w:r>
        <w:rPr>
          <w:spacing w:val="-3"/>
        </w:rPr>
        <w:t>l</w:t>
      </w:r>
      <w:r>
        <w:t>s within</w:t>
      </w:r>
      <w:r>
        <w:rPr>
          <w:spacing w:val="-5"/>
        </w:rPr>
        <w:t xml:space="preserve"> </w:t>
      </w:r>
      <w:r>
        <w:t>the</w:t>
      </w:r>
      <w:r>
        <w:rPr>
          <w:spacing w:val="-2"/>
        </w:rPr>
        <w:t xml:space="preserve"> </w:t>
      </w:r>
      <w:r>
        <w:t>designed</w:t>
      </w:r>
      <w:r>
        <w:rPr>
          <w:spacing w:val="-4"/>
        </w:rPr>
        <w:t xml:space="preserve"> </w:t>
      </w:r>
      <w:r>
        <w:t>timeline.</w:t>
      </w:r>
      <w:r>
        <w:rPr>
          <w:spacing w:val="-2"/>
        </w:rPr>
        <w:t xml:space="preserve"> </w:t>
      </w:r>
      <w:r>
        <w:t>The</w:t>
      </w:r>
      <w:r>
        <w:rPr>
          <w:spacing w:val="-2"/>
        </w:rPr>
        <w:t xml:space="preserve"> </w:t>
      </w:r>
      <w:r>
        <w:t>instructor</w:t>
      </w:r>
      <w:r>
        <w:rPr>
          <w:spacing w:val="-5"/>
        </w:rPr>
        <w:t xml:space="preserve"> </w:t>
      </w:r>
      <w:r>
        <w:t>will</w:t>
      </w:r>
      <w:r>
        <w:rPr>
          <w:spacing w:val="-5"/>
        </w:rPr>
        <w:t xml:space="preserve"> </w:t>
      </w:r>
      <w:r>
        <w:t>guide</w:t>
      </w:r>
      <w:r>
        <w:rPr>
          <w:spacing w:val="-2"/>
        </w:rPr>
        <w:t xml:space="preserve"> </w:t>
      </w:r>
      <w:r>
        <w:t>you</w:t>
      </w:r>
      <w:r>
        <w:rPr>
          <w:spacing w:val="-4"/>
        </w:rPr>
        <w:t xml:space="preserve"> </w:t>
      </w:r>
      <w:r>
        <w:t>throughout</w:t>
      </w:r>
      <w:r>
        <w:rPr>
          <w:spacing w:val="-3"/>
        </w:rPr>
        <w:t xml:space="preserve"> </w:t>
      </w:r>
      <w:r>
        <w:t>the</w:t>
      </w:r>
      <w:r>
        <w:rPr>
          <w:spacing w:val="-2"/>
        </w:rPr>
        <w:t xml:space="preserve"> </w:t>
      </w:r>
      <w:r>
        <w:t>semester</w:t>
      </w:r>
      <w:r>
        <w:rPr>
          <w:spacing w:val="-5"/>
        </w:rPr>
        <w:t xml:space="preserve"> </w:t>
      </w:r>
      <w:r>
        <w:t>and</w:t>
      </w:r>
      <w:r>
        <w:rPr>
          <w:spacing w:val="-51"/>
        </w:rPr>
        <w:t xml:space="preserve"> </w:t>
      </w:r>
      <w:r>
        <w:t>provide</w:t>
      </w:r>
      <w:r>
        <w:rPr>
          <w:spacing w:val="-3"/>
        </w:rPr>
        <w:t xml:space="preserve"> </w:t>
      </w:r>
      <w:r>
        <w:t>you</w:t>
      </w:r>
      <w:r>
        <w:rPr>
          <w:spacing w:val="-3"/>
        </w:rPr>
        <w:t xml:space="preserve"> </w:t>
      </w:r>
      <w:r>
        <w:t>the</w:t>
      </w:r>
      <w:r>
        <w:rPr>
          <w:spacing w:val="-2"/>
        </w:rPr>
        <w:t xml:space="preserve"> </w:t>
      </w:r>
      <w:r>
        <w:t>academic</w:t>
      </w:r>
      <w:r>
        <w:rPr>
          <w:spacing w:val="-3"/>
        </w:rPr>
        <w:t xml:space="preserve"> </w:t>
      </w:r>
      <w:r>
        <w:t>support</w:t>
      </w:r>
      <w:r>
        <w:rPr>
          <w:spacing w:val="3"/>
        </w:rPr>
        <w:t xml:space="preserve"> </w:t>
      </w:r>
      <w:r>
        <w:t>that</w:t>
      </w:r>
      <w:r>
        <w:rPr>
          <w:spacing w:val="-1"/>
        </w:rPr>
        <w:t xml:space="preserve"> </w:t>
      </w:r>
      <w:r>
        <w:t>you</w:t>
      </w:r>
      <w:r>
        <w:rPr>
          <w:spacing w:val="-3"/>
        </w:rPr>
        <w:t xml:space="preserve"> </w:t>
      </w:r>
      <w:r>
        <w:t>need.</w:t>
      </w:r>
    </w:p>
    <w:p w14:paraId="73C11061" w14:textId="77777777" w:rsidR="003C6360" w:rsidRDefault="003C6360" w:rsidP="003C6360">
      <w:pPr>
        <w:pStyle w:val="BodyText"/>
        <w:spacing w:before="11"/>
        <w:ind w:left="720"/>
        <w:rPr>
          <w:sz w:val="23"/>
        </w:rPr>
      </w:pPr>
    </w:p>
    <w:p w14:paraId="509E5A91" w14:textId="77777777" w:rsidR="003C6360" w:rsidRDefault="003C6360" w:rsidP="003C6360">
      <w:pPr>
        <w:pStyle w:val="BodyText"/>
        <w:spacing w:before="1"/>
        <w:ind w:left="720" w:right="329"/>
      </w:pPr>
      <w:r>
        <w:t>There</w:t>
      </w:r>
      <w:r>
        <w:rPr>
          <w:spacing w:val="-4"/>
        </w:rPr>
        <w:t xml:space="preserve"> </w:t>
      </w:r>
      <w:r>
        <w:t>are</w:t>
      </w:r>
      <w:r>
        <w:rPr>
          <w:spacing w:val="1"/>
        </w:rPr>
        <w:t xml:space="preserve"> </w:t>
      </w:r>
      <w:r>
        <w:t>online</w:t>
      </w:r>
      <w:r>
        <w:rPr>
          <w:spacing w:val="-4"/>
        </w:rPr>
        <w:t xml:space="preserve"> </w:t>
      </w:r>
      <w:r>
        <w:t>virtual</w:t>
      </w:r>
      <w:r>
        <w:rPr>
          <w:spacing w:val="-1"/>
        </w:rPr>
        <w:t xml:space="preserve"> </w:t>
      </w:r>
      <w:r>
        <w:t>(office</w:t>
      </w:r>
      <w:r>
        <w:rPr>
          <w:spacing w:val="-4"/>
        </w:rPr>
        <w:t xml:space="preserve"> </w:t>
      </w:r>
      <w:r>
        <w:t>hour)</w:t>
      </w:r>
      <w:r>
        <w:rPr>
          <w:spacing w:val="-5"/>
        </w:rPr>
        <w:t xml:space="preserve"> </w:t>
      </w:r>
      <w:r>
        <w:t>meetings</w:t>
      </w:r>
      <w:r>
        <w:rPr>
          <w:spacing w:val="-2"/>
        </w:rPr>
        <w:t xml:space="preserve"> </w:t>
      </w:r>
      <w:r>
        <w:rPr>
          <w:b/>
          <w:i/>
          <w:u w:val="single"/>
        </w:rPr>
        <w:t>by</w:t>
      </w:r>
      <w:r>
        <w:rPr>
          <w:b/>
          <w:i/>
          <w:spacing w:val="-2"/>
          <w:u w:val="single"/>
        </w:rPr>
        <w:t xml:space="preserve"> </w:t>
      </w:r>
      <w:r>
        <w:rPr>
          <w:b/>
          <w:i/>
          <w:u w:val="single"/>
        </w:rPr>
        <w:t>appointment</w:t>
      </w:r>
      <w:r>
        <w:rPr>
          <w:b/>
          <w:i/>
          <w:spacing w:val="-6"/>
        </w:rPr>
        <w:t xml:space="preserve"> </w:t>
      </w:r>
      <w:r>
        <w:t>between</w:t>
      </w:r>
      <w:r>
        <w:rPr>
          <w:spacing w:val="-1"/>
        </w:rPr>
        <w:t xml:space="preserve"> </w:t>
      </w:r>
      <w:r>
        <w:t>6:00</w:t>
      </w:r>
      <w:r>
        <w:rPr>
          <w:spacing w:val="-6"/>
        </w:rPr>
        <w:t xml:space="preserve"> </w:t>
      </w:r>
      <w:r>
        <w:t>p.m.</w:t>
      </w:r>
      <w:r>
        <w:rPr>
          <w:spacing w:val="-2"/>
        </w:rPr>
        <w:t xml:space="preserve"> </w:t>
      </w:r>
      <w:r>
        <w:t>to</w:t>
      </w:r>
      <w:r>
        <w:rPr>
          <w:spacing w:val="-51"/>
        </w:rPr>
        <w:t xml:space="preserve"> </w:t>
      </w:r>
      <w:r>
        <w:t>7:00 p.m. central time on MTWT and 9:30 a.m. to 10:20 a.m. central time on MTWTF. The students can join the meeting</w:t>
      </w:r>
      <w:r>
        <w:rPr>
          <w:spacing w:val="1"/>
        </w:rPr>
        <w:t xml:space="preserve"> </w:t>
      </w:r>
      <w:r>
        <w:t>room</w:t>
      </w:r>
      <w:r>
        <w:rPr>
          <w:spacing w:val="-3"/>
        </w:rPr>
        <w:t xml:space="preserve"> </w:t>
      </w:r>
      <w:r>
        <w:t>via</w:t>
      </w:r>
      <w:r>
        <w:rPr>
          <w:spacing w:val="-2"/>
        </w:rPr>
        <w:t xml:space="preserve"> </w:t>
      </w:r>
      <w:r>
        <w:t>Zoom</w:t>
      </w:r>
      <w:r>
        <w:rPr>
          <w:spacing w:val="-2"/>
        </w:rPr>
        <w:t xml:space="preserve"> </w:t>
      </w:r>
      <w:r>
        <w:t>link</w:t>
      </w:r>
    </w:p>
    <w:p w14:paraId="66053F52" w14:textId="77777777" w:rsidR="003C6360" w:rsidRDefault="003C6360" w:rsidP="003C6360">
      <w:pPr>
        <w:pStyle w:val="BodyText"/>
        <w:spacing w:before="1"/>
        <w:ind w:left="720"/>
      </w:pPr>
    </w:p>
    <w:p w14:paraId="725B140A" w14:textId="77777777" w:rsidR="003C6360" w:rsidRPr="003C6360" w:rsidRDefault="003C6360" w:rsidP="003C6360">
      <w:pPr>
        <w:pStyle w:val="ListParagraph"/>
        <w:spacing w:before="1"/>
        <w:rPr>
          <w:rFonts w:ascii="Arial"/>
          <w:sz w:val="21"/>
        </w:rPr>
      </w:pPr>
      <w:r w:rsidRPr="003C6360">
        <w:rPr>
          <w:rFonts w:ascii="Arial"/>
          <w:color w:val="0000FF"/>
          <w:sz w:val="21"/>
          <w:u w:val="single" w:color="0000FF"/>
        </w:rPr>
        <w:t>https://fhsu.zoom.us/j/4216640576?pwd=U0w0Rk9JZjEwRGEzaVJuWjNleG5QQT09</w:t>
      </w:r>
    </w:p>
    <w:p w14:paraId="2B1CA903" w14:textId="77777777" w:rsidR="003C6360" w:rsidRDefault="003C6360" w:rsidP="003C6360">
      <w:pPr>
        <w:pStyle w:val="BodyText"/>
        <w:spacing w:before="4"/>
        <w:ind w:left="720"/>
        <w:rPr>
          <w:rFonts w:ascii="Arial"/>
          <w:sz w:val="16"/>
        </w:rPr>
      </w:pPr>
    </w:p>
    <w:p w14:paraId="058CA8CB" w14:textId="77777777" w:rsidR="003C6360" w:rsidRDefault="003C6360" w:rsidP="003C6360">
      <w:pPr>
        <w:pStyle w:val="BodyText"/>
        <w:spacing w:before="90"/>
        <w:ind w:left="720" w:right="329"/>
        <w:rPr>
          <w:rFonts w:ascii="Times New Roman"/>
        </w:rPr>
      </w:pPr>
      <w:r>
        <w:rPr>
          <w:rFonts w:ascii="Times New Roman"/>
        </w:rPr>
        <w:t xml:space="preserve">with password </w:t>
      </w:r>
      <w:r>
        <w:rPr>
          <w:rFonts w:ascii="Times New Roman"/>
          <w:b/>
          <w:i/>
          <w:u w:val="single"/>
        </w:rPr>
        <w:t>advisee</w:t>
      </w:r>
      <w:r>
        <w:rPr>
          <w:rFonts w:ascii="Times New Roman"/>
        </w:rPr>
        <w:t>. Please notice that if you have not made an appointment, then</w:t>
      </w:r>
      <w:r>
        <w:rPr>
          <w:rFonts w:ascii="Times New Roman"/>
          <w:spacing w:val="1"/>
        </w:rPr>
        <w:t xml:space="preserve"> </w:t>
      </w:r>
      <w:r>
        <w:rPr>
          <w:rFonts w:ascii="Times New Roman"/>
        </w:rPr>
        <w:t>either I am not in the room or I am helping other students. In either case, you may not be</w:t>
      </w:r>
      <w:r>
        <w:rPr>
          <w:rFonts w:ascii="Times New Roman"/>
          <w:spacing w:val="-58"/>
        </w:rPr>
        <w:t xml:space="preserve"> </w:t>
      </w:r>
      <w:r>
        <w:rPr>
          <w:rFonts w:ascii="Times New Roman"/>
        </w:rPr>
        <w:t>admitted</w:t>
      </w:r>
      <w:r>
        <w:rPr>
          <w:rFonts w:ascii="Times New Roman"/>
          <w:spacing w:val="1"/>
        </w:rPr>
        <w:t xml:space="preserve"> </w:t>
      </w:r>
      <w:r>
        <w:rPr>
          <w:rFonts w:ascii="Times New Roman"/>
        </w:rPr>
        <w:t>to</w:t>
      </w:r>
      <w:r>
        <w:rPr>
          <w:rFonts w:ascii="Times New Roman"/>
          <w:spacing w:val="2"/>
        </w:rPr>
        <w:t xml:space="preserve"> </w:t>
      </w:r>
      <w:r>
        <w:rPr>
          <w:rFonts w:ascii="Times New Roman"/>
        </w:rPr>
        <w:t>the</w:t>
      </w:r>
      <w:r>
        <w:rPr>
          <w:rFonts w:ascii="Times New Roman"/>
          <w:spacing w:val="-4"/>
        </w:rPr>
        <w:t xml:space="preserve"> </w:t>
      </w:r>
      <w:r>
        <w:rPr>
          <w:rFonts w:ascii="Times New Roman"/>
        </w:rPr>
        <w:t>meeting</w:t>
      </w:r>
      <w:r>
        <w:rPr>
          <w:rFonts w:ascii="Times New Roman"/>
          <w:spacing w:val="2"/>
        </w:rPr>
        <w:t xml:space="preserve"> </w:t>
      </w:r>
      <w:r>
        <w:rPr>
          <w:rFonts w:ascii="Times New Roman"/>
        </w:rPr>
        <w:t>room.</w:t>
      </w:r>
    </w:p>
    <w:p w14:paraId="003418EA" w14:textId="77777777" w:rsidR="003C6360" w:rsidRDefault="003C6360" w:rsidP="003C6360">
      <w:pPr>
        <w:pStyle w:val="BodyText"/>
        <w:ind w:left="720"/>
        <w:rPr>
          <w:rFonts w:ascii="Times New Roman"/>
        </w:rPr>
      </w:pPr>
    </w:p>
    <w:p w14:paraId="69AC8014" w14:textId="77777777" w:rsidR="003C6360" w:rsidRDefault="003C6360" w:rsidP="003C6360">
      <w:pPr>
        <w:pStyle w:val="BodyText"/>
        <w:ind w:left="720" w:right="221"/>
        <w:rPr>
          <w:rFonts w:ascii="Times New Roman"/>
        </w:rPr>
      </w:pPr>
      <w:r>
        <w:rPr>
          <w:rFonts w:ascii="Times New Roman"/>
        </w:rPr>
        <w:t>Students from the same class may have the appointment at the same time in case that the</w:t>
      </w:r>
      <w:r>
        <w:rPr>
          <w:rFonts w:ascii="Times New Roman"/>
          <w:spacing w:val="1"/>
        </w:rPr>
        <w:t xml:space="preserve"> </w:t>
      </w:r>
      <w:r>
        <w:rPr>
          <w:rFonts w:ascii="Times New Roman"/>
        </w:rPr>
        <w:t>students will ask about the same questions. For instance, they all plan to ask the questions</w:t>
      </w:r>
      <w:r>
        <w:rPr>
          <w:rFonts w:ascii="Times New Roman"/>
          <w:spacing w:val="-58"/>
        </w:rPr>
        <w:t xml:space="preserve"> </w:t>
      </w:r>
      <w:r>
        <w:rPr>
          <w:rFonts w:ascii="Times New Roman"/>
        </w:rPr>
        <w:t>about</w:t>
      </w:r>
      <w:r>
        <w:rPr>
          <w:rFonts w:ascii="Times New Roman"/>
          <w:spacing w:val="1"/>
        </w:rPr>
        <w:t xml:space="preserve"> </w:t>
      </w:r>
      <w:r>
        <w:rPr>
          <w:rFonts w:ascii="Times New Roman"/>
        </w:rPr>
        <w:t>Practice</w:t>
      </w:r>
      <w:r>
        <w:rPr>
          <w:rFonts w:ascii="Times New Roman"/>
          <w:spacing w:val="1"/>
        </w:rPr>
        <w:t xml:space="preserve"> </w:t>
      </w:r>
      <w:r>
        <w:rPr>
          <w:rFonts w:ascii="Times New Roman"/>
        </w:rPr>
        <w:t>Exam</w:t>
      </w:r>
      <w:r>
        <w:rPr>
          <w:rFonts w:ascii="Times New Roman"/>
          <w:spacing w:val="-2"/>
        </w:rPr>
        <w:t xml:space="preserve"> </w:t>
      </w:r>
      <w:r>
        <w:rPr>
          <w:rFonts w:ascii="Times New Roman"/>
        </w:rPr>
        <w:t>Three.</w:t>
      </w:r>
    </w:p>
    <w:p w14:paraId="19BA6C84" w14:textId="77777777" w:rsidR="003C6360" w:rsidRDefault="003C6360" w:rsidP="003C6360">
      <w:pPr>
        <w:pStyle w:val="BodyText"/>
        <w:spacing w:before="8"/>
        <w:ind w:left="720"/>
        <w:rPr>
          <w:rFonts w:ascii="Times New Roman"/>
          <w:sz w:val="25"/>
        </w:rPr>
      </w:pPr>
    </w:p>
    <w:p w14:paraId="1FE1BF60" w14:textId="77777777" w:rsidR="003C6360" w:rsidRDefault="003C6360" w:rsidP="003C6360">
      <w:pPr>
        <w:pStyle w:val="BodyText"/>
        <w:spacing w:before="1" w:line="244" w:lineRule="auto"/>
        <w:ind w:left="720" w:right="454"/>
      </w:pPr>
      <w:r>
        <w:t>The meeting materials may be recorded (if it is necessary) for students to allow a later</w:t>
      </w:r>
      <w:r>
        <w:rPr>
          <w:spacing w:val="-52"/>
        </w:rPr>
        <w:t xml:space="preserve"> </w:t>
      </w:r>
      <w:r>
        <w:t>review.</w:t>
      </w:r>
    </w:p>
    <w:p w14:paraId="45518F4E" w14:textId="77777777" w:rsidR="00EA4CF1" w:rsidRPr="00E83A93" w:rsidRDefault="00EA4CF1" w:rsidP="00495834">
      <w:pPr>
        <w:ind w:left="720"/>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45B43D75"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5789349D" w14:textId="77777777" w:rsidR="00881939" w:rsidRPr="000B3B24" w:rsidRDefault="00881939">
            <w:pPr>
              <w:rPr>
                <w:rFonts w:asciiTheme="minorHAnsi" w:hAnsiTheme="minorHAnsi"/>
              </w:rPr>
            </w:pPr>
            <w:r w:rsidRPr="000B3B24">
              <w:rPr>
                <w:rFonts w:asciiTheme="minorHAnsi" w:eastAsia="Calibri" w:hAnsiTheme="minorHAnsi" w:cs="Calibri"/>
                <w:b/>
                <w:bCs/>
              </w:rPr>
              <w:t xml:space="preserve">2. </w:t>
            </w:r>
            <w:r w:rsidRPr="00F64FF8">
              <w:rPr>
                <w:rFonts w:asciiTheme="minorHAnsi" w:eastAsia="Calibri" w:hAnsiTheme="minorHAnsi" w:cs="Calibri"/>
                <w:b/>
                <w:bCs/>
              </w:rPr>
              <w:t>INSTRUCTOR INFORMATION</w:t>
            </w:r>
          </w:p>
        </w:tc>
      </w:tr>
    </w:tbl>
    <w:p w14:paraId="2EA683DA" w14:textId="77777777" w:rsidR="00881939" w:rsidRPr="000B3B24" w:rsidRDefault="00881939">
      <w:pPr>
        <w:rPr>
          <w:rFonts w:asciiTheme="minorHAnsi" w:hAnsiTheme="minorHAnsi"/>
        </w:rPr>
      </w:pPr>
    </w:p>
    <w:p w14:paraId="0C03600C" w14:textId="356EB7CE" w:rsidR="00534060" w:rsidRPr="00E83A93" w:rsidRDefault="00F675DE" w:rsidP="00534060">
      <w:pPr>
        <w:numPr>
          <w:ilvl w:val="0"/>
          <w:numId w:val="7"/>
        </w:numPr>
        <w:rPr>
          <w:rFonts w:asciiTheme="minorHAnsi" w:eastAsia="Calibri" w:hAnsiTheme="minorHAnsi" w:cs="Calibri"/>
        </w:rPr>
      </w:pPr>
      <w:r w:rsidRPr="000B3B24">
        <w:rPr>
          <w:rFonts w:asciiTheme="minorHAnsi" w:eastAsia="Calibri" w:hAnsiTheme="minorHAnsi" w:cs="Calibri"/>
        </w:rPr>
        <w:t xml:space="preserve">Instructor: </w:t>
      </w:r>
      <w:r w:rsidRPr="00E83A93">
        <w:rPr>
          <w:rFonts w:asciiTheme="minorHAnsi" w:eastAsia="Calibri" w:hAnsiTheme="minorHAnsi" w:cs="Calibri"/>
        </w:rPr>
        <w:t>Dr. Hong Biao Zeng, Professor</w:t>
      </w:r>
    </w:p>
    <w:p w14:paraId="1B250E0D" w14:textId="12F651F2" w:rsidR="00495834" w:rsidRDefault="00881939" w:rsidP="00495834">
      <w:pPr>
        <w:numPr>
          <w:ilvl w:val="0"/>
          <w:numId w:val="7"/>
        </w:numPr>
        <w:rPr>
          <w:rFonts w:asciiTheme="minorHAnsi" w:eastAsia="Calibri" w:hAnsiTheme="minorHAnsi" w:cs="Calibri"/>
        </w:rPr>
      </w:pPr>
      <w:r w:rsidRPr="000B3B24">
        <w:rPr>
          <w:rFonts w:asciiTheme="minorHAnsi" w:eastAsia="Calibri" w:hAnsiTheme="minorHAnsi" w:cs="Calibri"/>
        </w:rPr>
        <w:t>Office Location</w:t>
      </w:r>
      <w:r w:rsidR="003279E1">
        <w:rPr>
          <w:rFonts w:asciiTheme="minorHAnsi" w:eastAsia="Calibri" w:hAnsiTheme="minorHAnsi" w:cs="Calibri"/>
        </w:rPr>
        <w:t xml:space="preserve">: </w:t>
      </w:r>
      <w:r w:rsidR="00040DF3">
        <w:rPr>
          <w:rFonts w:asciiTheme="minorHAnsi" w:eastAsia="Calibri" w:hAnsiTheme="minorHAnsi" w:cs="Calibri"/>
        </w:rPr>
        <w:t>RH 362</w:t>
      </w:r>
    </w:p>
    <w:p w14:paraId="3457809E" w14:textId="105800D8" w:rsidR="00495834" w:rsidRPr="00495834" w:rsidRDefault="00881939" w:rsidP="00495834">
      <w:pPr>
        <w:numPr>
          <w:ilvl w:val="0"/>
          <w:numId w:val="7"/>
        </w:numPr>
        <w:rPr>
          <w:rFonts w:asciiTheme="minorHAnsi" w:eastAsia="Calibri" w:hAnsiTheme="minorHAnsi" w:cs="Calibri"/>
        </w:rPr>
      </w:pPr>
      <w:r w:rsidRPr="00495834">
        <w:rPr>
          <w:rFonts w:asciiTheme="minorHAnsi" w:eastAsia="Calibri" w:hAnsiTheme="minorHAnsi" w:cs="Calibri"/>
        </w:rPr>
        <w:t>Offic</w:t>
      </w:r>
      <w:r w:rsidR="00F675DE" w:rsidRPr="00495834">
        <w:rPr>
          <w:rFonts w:asciiTheme="minorHAnsi" w:eastAsia="Calibri" w:hAnsiTheme="minorHAnsi" w:cs="Calibri"/>
        </w:rPr>
        <w:t>e H</w:t>
      </w:r>
      <w:r w:rsidR="008D1B32" w:rsidRPr="00495834">
        <w:rPr>
          <w:rFonts w:asciiTheme="minorHAnsi" w:eastAsia="Calibri" w:hAnsiTheme="minorHAnsi" w:cs="Calibri"/>
        </w:rPr>
        <w:t>ou</w:t>
      </w:r>
      <w:r w:rsidR="00DD7DB2" w:rsidRPr="00495834">
        <w:rPr>
          <w:rFonts w:asciiTheme="minorHAnsi" w:eastAsia="Calibri" w:hAnsiTheme="minorHAnsi" w:cs="Calibri"/>
        </w:rPr>
        <w:t xml:space="preserve">rs: </w:t>
      </w:r>
    </w:p>
    <w:p w14:paraId="11E9AB41" w14:textId="77777777" w:rsidR="00495834" w:rsidRDefault="00495834" w:rsidP="00495834">
      <w:pPr>
        <w:ind w:left="720"/>
        <w:rPr>
          <w:rFonts w:asciiTheme="minorHAnsi" w:eastAsia="Calibri" w:hAnsiTheme="minorHAnsi" w:cs="Calibri"/>
        </w:rPr>
      </w:pPr>
    </w:p>
    <w:p w14:paraId="1289315E" w14:textId="104EFE36" w:rsidR="006525C2" w:rsidRDefault="0003315A" w:rsidP="006525C2">
      <w:pPr>
        <w:ind w:left="720"/>
        <w:rPr>
          <w:rFonts w:asciiTheme="minorHAnsi" w:hAnsiTheme="minorHAnsi"/>
          <w:color w:val="auto"/>
        </w:rPr>
      </w:pPr>
      <w:r>
        <w:rPr>
          <w:rFonts w:asciiTheme="minorHAnsi" w:hAnsiTheme="minorHAnsi"/>
          <w:color w:val="auto"/>
        </w:rPr>
        <w:t>9</w:t>
      </w:r>
      <w:r w:rsidR="006525C2">
        <w:rPr>
          <w:rFonts w:asciiTheme="minorHAnsi" w:hAnsiTheme="minorHAnsi"/>
          <w:color w:val="auto"/>
        </w:rPr>
        <w:t>:30 a.m. – 10:</w:t>
      </w:r>
      <w:r w:rsidR="003C6360">
        <w:rPr>
          <w:rFonts w:asciiTheme="minorHAnsi" w:hAnsiTheme="minorHAnsi"/>
          <w:color w:val="auto"/>
        </w:rPr>
        <w:t>30</w:t>
      </w:r>
      <w:r w:rsidR="006525C2">
        <w:rPr>
          <w:rFonts w:asciiTheme="minorHAnsi" w:hAnsiTheme="minorHAnsi"/>
          <w:color w:val="auto"/>
        </w:rPr>
        <w:t xml:space="preserve"> a.m. </w:t>
      </w:r>
      <w:r w:rsidR="003C6360">
        <w:rPr>
          <w:rFonts w:asciiTheme="minorHAnsi" w:hAnsiTheme="minorHAnsi"/>
          <w:color w:val="auto"/>
        </w:rPr>
        <w:t xml:space="preserve">MTWT </w:t>
      </w:r>
      <w:r w:rsidR="006525C2">
        <w:rPr>
          <w:rFonts w:asciiTheme="minorHAnsi" w:hAnsiTheme="minorHAnsi"/>
          <w:color w:val="auto"/>
        </w:rPr>
        <w:t xml:space="preserve">and </w:t>
      </w:r>
      <w:r w:rsidR="003C6360">
        <w:rPr>
          <w:rFonts w:asciiTheme="minorHAnsi" w:hAnsiTheme="minorHAnsi"/>
          <w:color w:val="auto"/>
        </w:rPr>
        <w:t xml:space="preserve">6:00 </w:t>
      </w:r>
      <w:r w:rsidR="006525C2">
        <w:rPr>
          <w:rFonts w:asciiTheme="minorHAnsi" w:hAnsiTheme="minorHAnsi"/>
          <w:color w:val="auto"/>
        </w:rPr>
        <w:t xml:space="preserve">p.m. – </w:t>
      </w:r>
      <w:r w:rsidR="003C6360">
        <w:rPr>
          <w:rFonts w:asciiTheme="minorHAnsi" w:hAnsiTheme="minorHAnsi"/>
          <w:color w:val="auto"/>
        </w:rPr>
        <w:t>7:00</w:t>
      </w:r>
      <w:r w:rsidR="006525C2">
        <w:rPr>
          <w:rFonts w:asciiTheme="minorHAnsi" w:hAnsiTheme="minorHAnsi"/>
          <w:color w:val="auto"/>
        </w:rPr>
        <w:t xml:space="preserve"> p.m. MTWT by appointment.</w:t>
      </w:r>
    </w:p>
    <w:p w14:paraId="343796A0" w14:textId="77777777" w:rsidR="006525C2" w:rsidRDefault="006525C2" w:rsidP="006525C2">
      <w:pPr>
        <w:ind w:left="720"/>
        <w:rPr>
          <w:rFonts w:asciiTheme="minorHAnsi" w:hAnsiTheme="minorHAnsi"/>
          <w:color w:val="auto"/>
        </w:rPr>
      </w:pPr>
    </w:p>
    <w:p w14:paraId="539A49CC" w14:textId="417B1CC8" w:rsidR="006525C2" w:rsidRDefault="006525C2" w:rsidP="006525C2">
      <w:pPr>
        <w:ind w:left="720"/>
        <w:rPr>
          <w:rFonts w:asciiTheme="minorHAnsi" w:hAnsiTheme="minorHAnsi"/>
          <w:color w:val="auto"/>
        </w:rPr>
      </w:pPr>
      <w:r>
        <w:rPr>
          <w:rFonts w:asciiTheme="minorHAnsi" w:hAnsiTheme="minorHAnsi"/>
          <w:color w:val="auto"/>
        </w:rPr>
        <w:t>The zoom meeting link is</w:t>
      </w:r>
    </w:p>
    <w:p w14:paraId="610DF07F" w14:textId="77777777" w:rsidR="006525C2" w:rsidRDefault="006525C2" w:rsidP="006525C2">
      <w:pPr>
        <w:ind w:left="720"/>
        <w:rPr>
          <w:rFonts w:asciiTheme="minorHAnsi" w:hAnsiTheme="minorHAnsi"/>
          <w:color w:val="auto"/>
        </w:rPr>
      </w:pPr>
    </w:p>
    <w:p w14:paraId="6ED02CB9" w14:textId="77777777" w:rsidR="006525C2" w:rsidRDefault="00000000" w:rsidP="006525C2">
      <w:pPr>
        <w:ind w:left="720"/>
        <w:rPr>
          <w:rFonts w:ascii="Helvetica" w:hAnsi="Helvetica"/>
          <w:color w:val="232333"/>
          <w:sz w:val="21"/>
          <w:szCs w:val="21"/>
          <w:shd w:val="clear" w:color="auto" w:fill="FFFFFF"/>
          <w:lang w:eastAsia="zh-CN"/>
        </w:rPr>
      </w:pPr>
      <w:hyperlink r:id="rId7" w:history="1">
        <w:r w:rsidR="006525C2" w:rsidRPr="00A159B3">
          <w:rPr>
            <w:rStyle w:val="Hyperlink"/>
            <w:rFonts w:ascii="Helvetica" w:hAnsi="Helvetica"/>
            <w:sz w:val="21"/>
            <w:szCs w:val="21"/>
            <w:shd w:val="clear" w:color="auto" w:fill="FFFFFF"/>
            <w:lang w:eastAsia="zh-CN"/>
          </w:rPr>
          <w:t>https://fhsu.zoom.us/j/4216640576?pwd=U0w0Rk9JZjEwRGEzaVJuWjNleG5QQT09</w:t>
        </w:r>
      </w:hyperlink>
    </w:p>
    <w:p w14:paraId="4350A753" w14:textId="77777777" w:rsidR="006525C2" w:rsidRDefault="006525C2" w:rsidP="006525C2">
      <w:pPr>
        <w:ind w:left="720"/>
        <w:rPr>
          <w:color w:val="auto"/>
          <w:lang w:eastAsia="zh-CN"/>
        </w:rPr>
      </w:pPr>
    </w:p>
    <w:p w14:paraId="082FE735" w14:textId="2B0C0338" w:rsidR="006525C2" w:rsidRPr="000440EC" w:rsidRDefault="006525C2" w:rsidP="006525C2">
      <w:pPr>
        <w:ind w:left="720"/>
        <w:rPr>
          <w:rFonts w:asciiTheme="minorHAnsi" w:hAnsiTheme="minorHAnsi"/>
          <w:color w:val="auto"/>
        </w:rPr>
      </w:pPr>
      <w:r>
        <w:rPr>
          <w:color w:val="auto"/>
          <w:lang w:eastAsia="zh-CN"/>
        </w:rPr>
        <w:t xml:space="preserve">with password </w:t>
      </w:r>
      <w:r w:rsidRPr="00D41978">
        <w:rPr>
          <w:b/>
          <w:i/>
          <w:color w:val="auto"/>
          <w:u w:val="single"/>
          <w:lang w:eastAsia="zh-CN"/>
        </w:rPr>
        <w:t>advisee</w:t>
      </w:r>
      <w:r>
        <w:rPr>
          <w:color w:val="auto"/>
          <w:lang w:eastAsia="zh-CN"/>
        </w:rPr>
        <w:t xml:space="preserve">. </w:t>
      </w:r>
      <w:r>
        <w:rPr>
          <w:rFonts w:asciiTheme="minorHAnsi" w:hAnsiTheme="minorHAnsi"/>
          <w:color w:val="auto"/>
        </w:rPr>
        <w:t>Although students can request an immediate meeting by calling my office (785-628-5811) during these office hour time slots, however, a one day ahead appointment is strongly recommended.</w:t>
      </w:r>
    </w:p>
    <w:p w14:paraId="3B6FCB91" w14:textId="77777777" w:rsidR="00495834" w:rsidRPr="000440EC" w:rsidRDefault="00495834" w:rsidP="00495834">
      <w:pPr>
        <w:ind w:left="720"/>
        <w:rPr>
          <w:rFonts w:asciiTheme="minorHAnsi" w:hAnsiTheme="minorHAnsi"/>
          <w:color w:val="auto"/>
        </w:rPr>
      </w:pPr>
    </w:p>
    <w:p w14:paraId="73B71F3F" w14:textId="7A62D3B3" w:rsidR="00F675DE" w:rsidRPr="00E83A93" w:rsidRDefault="00881939" w:rsidP="00495834">
      <w:pPr>
        <w:numPr>
          <w:ilvl w:val="0"/>
          <w:numId w:val="7"/>
        </w:numPr>
        <w:rPr>
          <w:rFonts w:asciiTheme="minorHAnsi" w:eastAsia="Calibri" w:hAnsiTheme="minorHAnsi" w:cs="Calibri"/>
        </w:rPr>
      </w:pPr>
      <w:r w:rsidRPr="00E83A93">
        <w:rPr>
          <w:rFonts w:asciiTheme="minorHAnsi" w:eastAsia="Calibri" w:hAnsiTheme="minorHAnsi" w:cs="Calibri"/>
        </w:rPr>
        <w:t>Email Address</w:t>
      </w:r>
      <w:r w:rsidR="00F675DE" w:rsidRPr="00E83A93">
        <w:rPr>
          <w:rFonts w:asciiTheme="minorHAnsi" w:eastAsia="Calibri" w:hAnsiTheme="minorHAnsi" w:cs="Calibri"/>
        </w:rPr>
        <w:t>: hzeng@fhsu.edu</w:t>
      </w:r>
      <w:r w:rsidRPr="00E83A93">
        <w:rPr>
          <w:rFonts w:asciiTheme="minorHAnsi" w:eastAsia="Calibri" w:hAnsiTheme="minorHAnsi" w:cs="Calibri"/>
        </w:rPr>
        <w:tab/>
      </w:r>
    </w:p>
    <w:p w14:paraId="753761A2" w14:textId="09A880C4" w:rsidR="00534060" w:rsidRPr="00E83A93" w:rsidRDefault="00881939" w:rsidP="00E83A93">
      <w:pPr>
        <w:numPr>
          <w:ilvl w:val="0"/>
          <w:numId w:val="7"/>
        </w:numPr>
        <w:rPr>
          <w:rFonts w:asciiTheme="minorHAnsi" w:eastAsia="Calibri" w:hAnsiTheme="minorHAnsi" w:cs="Calibri"/>
        </w:rPr>
      </w:pPr>
      <w:r w:rsidRPr="00E83A93">
        <w:rPr>
          <w:rFonts w:asciiTheme="minorHAnsi" w:eastAsia="Calibri" w:hAnsiTheme="minorHAnsi" w:cs="Calibri"/>
        </w:rPr>
        <w:t>Phone Number</w:t>
      </w:r>
      <w:r w:rsidR="00F675DE" w:rsidRPr="00E83A93">
        <w:rPr>
          <w:rFonts w:asciiTheme="minorHAnsi" w:eastAsia="Calibri" w:hAnsiTheme="minorHAnsi" w:cs="Calibri"/>
        </w:rPr>
        <w:t>: 785-628-5811</w:t>
      </w:r>
    </w:p>
    <w:p w14:paraId="4913CC14" w14:textId="2923B698" w:rsidR="002F7D38" w:rsidRPr="00E83A93" w:rsidRDefault="00881939" w:rsidP="002F7D38">
      <w:pPr>
        <w:numPr>
          <w:ilvl w:val="0"/>
          <w:numId w:val="7"/>
        </w:numPr>
        <w:rPr>
          <w:rFonts w:asciiTheme="minorHAnsi" w:eastAsia="Calibri" w:hAnsiTheme="minorHAnsi" w:cs="Calibri"/>
        </w:rPr>
      </w:pPr>
      <w:r w:rsidRPr="00E83A93">
        <w:rPr>
          <w:rFonts w:asciiTheme="minorHAnsi" w:eastAsia="Calibri" w:hAnsiTheme="minorHAnsi" w:cs="Calibri"/>
        </w:rPr>
        <w:t>Fax Number</w:t>
      </w:r>
      <w:r w:rsidR="00F675DE" w:rsidRPr="00E83A93">
        <w:rPr>
          <w:rFonts w:asciiTheme="minorHAnsi" w:eastAsia="Calibri" w:hAnsiTheme="minorHAnsi" w:cs="Calibri"/>
        </w:rPr>
        <w:t>: 785-628-5816</w:t>
      </w:r>
    </w:p>
    <w:p w14:paraId="6DA4929A" w14:textId="77777777" w:rsidR="00881939" w:rsidRPr="000B3B24" w:rsidRDefault="00881939">
      <w:pPr>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514CA16B" w14:textId="77777777">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0" w:type="dxa"/>
              <w:left w:w="108" w:type="dxa"/>
              <w:bottom w:w="0" w:type="dxa"/>
              <w:right w:w="108" w:type="dxa"/>
            </w:tcMar>
          </w:tcPr>
          <w:p w14:paraId="5D98FDC7" w14:textId="77777777" w:rsidR="00881939" w:rsidRPr="000B3B24" w:rsidRDefault="00881939">
            <w:pPr>
              <w:rPr>
                <w:rFonts w:asciiTheme="minorHAnsi" w:hAnsiTheme="minorHAnsi"/>
              </w:rPr>
            </w:pPr>
            <w:r w:rsidRPr="000B3B24">
              <w:rPr>
                <w:rFonts w:asciiTheme="minorHAnsi" w:eastAsia="Calibri" w:hAnsiTheme="minorHAnsi" w:cs="Calibri"/>
                <w:b/>
                <w:bCs/>
              </w:rPr>
              <w:t>3. TEXTBOOK AND COURSE MATERIALS</w:t>
            </w:r>
          </w:p>
        </w:tc>
      </w:tr>
    </w:tbl>
    <w:p w14:paraId="03D975D1" w14:textId="77777777" w:rsidR="00F675DE" w:rsidRPr="000B3B24" w:rsidRDefault="00F675DE" w:rsidP="00F675DE">
      <w:pPr>
        <w:rPr>
          <w:rFonts w:asciiTheme="minorHAnsi" w:hAnsiTheme="minorHAnsi"/>
        </w:rPr>
      </w:pPr>
    </w:p>
    <w:p w14:paraId="71950E0E" w14:textId="77777777" w:rsidR="00B04FAE" w:rsidRDefault="005B2188" w:rsidP="005B2188">
      <w:pPr>
        <w:numPr>
          <w:ilvl w:val="0"/>
          <w:numId w:val="8"/>
        </w:numPr>
        <w:rPr>
          <w:rFonts w:asciiTheme="minorHAnsi" w:eastAsia="Calibri" w:hAnsiTheme="minorHAnsi" w:cs="Calibri"/>
        </w:rPr>
      </w:pPr>
      <w:r>
        <w:rPr>
          <w:rFonts w:asciiTheme="minorHAnsi" w:eastAsia="Calibri" w:hAnsiTheme="minorHAnsi" w:cs="Calibri"/>
        </w:rPr>
        <w:t xml:space="preserve">Required </w:t>
      </w:r>
      <w:r w:rsidR="00A1120C">
        <w:rPr>
          <w:rFonts w:asciiTheme="minorHAnsi" w:eastAsia="Calibri" w:hAnsiTheme="minorHAnsi" w:cs="Calibri"/>
        </w:rPr>
        <w:t>Textbook</w:t>
      </w:r>
      <w:r w:rsidR="00495834">
        <w:rPr>
          <w:rFonts w:asciiTheme="minorHAnsi" w:eastAsia="Calibri" w:hAnsiTheme="minorHAnsi" w:cs="Calibri"/>
        </w:rPr>
        <w:t xml:space="preserve"> (An E-text book)</w:t>
      </w:r>
      <w:r w:rsidR="00E24D11">
        <w:rPr>
          <w:rFonts w:asciiTheme="minorHAnsi" w:eastAsia="Calibri" w:hAnsiTheme="minorHAnsi" w:cs="Calibri"/>
        </w:rPr>
        <w:t xml:space="preserve">. </w:t>
      </w:r>
    </w:p>
    <w:p w14:paraId="57B0C6C0" w14:textId="77777777" w:rsidR="00B04FAE" w:rsidRDefault="00B04FAE" w:rsidP="00B04FAE">
      <w:pPr>
        <w:ind w:left="720"/>
        <w:rPr>
          <w:rFonts w:asciiTheme="minorHAnsi" w:eastAsia="Calibri" w:hAnsiTheme="minorHAnsi" w:cs="Calibri"/>
        </w:rPr>
      </w:pPr>
    </w:p>
    <w:p w14:paraId="39AB6974" w14:textId="2BB5C222" w:rsidR="00A1120C" w:rsidRDefault="00E24D11" w:rsidP="00B04FAE">
      <w:pPr>
        <w:ind w:left="720"/>
        <w:rPr>
          <w:rFonts w:asciiTheme="minorHAnsi" w:eastAsia="Calibri" w:hAnsiTheme="minorHAnsi" w:cs="Calibri"/>
        </w:rPr>
      </w:pPr>
      <w:r w:rsidRPr="00F54BBA">
        <w:rPr>
          <w:rFonts w:asciiTheme="minorHAnsi" w:eastAsia="Calibri" w:hAnsiTheme="minorHAnsi" w:cs="Calibri"/>
          <w:highlight w:val="yellow"/>
        </w:rPr>
        <w:t xml:space="preserve">The registration link for this </w:t>
      </w:r>
      <w:proofErr w:type="spellStart"/>
      <w:r w:rsidRPr="00F54BBA">
        <w:rPr>
          <w:rFonts w:asciiTheme="minorHAnsi" w:eastAsia="Calibri" w:hAnsiTheme="minorHAnsi" w:cs="Calibri"/>
          <w:highlight w:val="yellow"/>
        </w:rPr>
        <w:t>ebook</w:t>
      </w:r>
      <w:proofErr w:type="spellEnd"/>
      <w:r w:rsidRPr="00F54BBA">
        <w:rPr>
          <w:rFonts w:asciiTheme="minorHAnsi" w:eastAsia="Calibri" w:hAnsiTheme="minorHAnsi" w:cs="Calibri"/>
          <w:highlight w:val="yellow"/>
        </w:rPr>
        <w:t xml:space="preserve"> is located in Syllabus and Rubric folder on blackboard.</w:t>
      </w:r>
    </w:p>
    <w:p w14:paraId="1C89AEFD" w14:textId="77777777" w:rsidR="00E24D11" w:rsidRPr="005B2188" w:rsidRDefault="00E24D11" w:rsidP="00E24D11">
      <w:pPr>
        <w:ind w:left="720"/>
        <w:rPr>
          <w:rFonts w:asciiTheme="minorHAnsi" w:eastAsia="Calibri" w:hAnsiTheme="minorHAnsi" w:cs="Calibri"/>
        </w:rPr>
      </w:pPr>
    </w:p>
    <w:p w14:paraId="4E2F2138" w14:textId="3A6164F1" w:rsidR="00495834" w:rsidRDefault="00A1120C" w:rsidP="00A1120C">
      <w:pPr>
        <w:ind w:left="720"/>
        <w:rPr>
          <w:rFonts w:asciiTheme="minorHAnsi" w:eastAsia="Calibri" w:hAnsiTheme="minorHAnsi" w:cs="Calibri"/>
        </w:rPr>
      </w:pPr>
      <w:r>
        <w:rPr>
          <w:rFonts w:asciiTheme="minorHAnsi" w:eastAsia="Calibri" w:hAnsiTheme="minorHAnsi" w:cs="Calibri"/>
        </w:rPr>
        <w:t xml:space="preserve">Title: </w:t>
      </w:r>
    </w:p>
    <w:p w14:paraId="1CA2D383" w14:textId="12B128DC" w:rsidR="00A1120C" w:rsidRDefault="00974B3F" w:rsidP="00A1120C">
      <w:pPr>
        <w:ind w:left="720"/>
        <w:rPr>
          <w:rFonts w:asciiTheme="minorHAnsi" w:eastAsia="Calibri" w:hAnsiTheme="minorHAnsi" w:cs="Calibri"/>
        </w:rPr>
      </w:pPr>
      <w:r>
        <w:rPr>
          <w:rFonts w:asciiTheme="minorHAnsi" w:eastAsia="Calibri" w:hAnsiTheme="minorHAnsi" w:cs="Calibri"/>
        </w:rPr>
        <w:t>Interactive Computer Graphics – A top</w:t>
      </w:r>
      <w:r w:rsidR="003C6360">
        <w:rPr>
          <w:rFonts w:asciiTheme="minorHAnsi" w:eastAsia="Calibri" w:hAnsiTheme="minorHAnsi" w:cs="Calibri"/>
        </w:rPr>
        <w:t>-</w:t>
      </w:r>
      <w:r>
        <w:rPr>
          <w:rFonts w:asciiTheme="minorHAnsi" w:eastAsia="Calibri" w:hAnsiTheme="minorHAnsi" w:cs="Calibri"/>
        </w:rPr>
        <w:t xml:space="preserve">down approach with WebGL, </w:t>
      </w:r>
      <w:r w:rsidR="00495834">
        <w:rPr>
          <w:rFonts w:asciiTheme="minorHAnsi" w:eastAsia="Calibri" w:hAnsiTheme="minorHAnsi" w:cs="Calibri"/>
        </w:rPr>
        <w:t>8</w:t>
      </w:r>
      <w:r w:rsidRPr="00974B3F">
        <w:rPr>
          <w:rFonts w:asciiTheme="minorHAnsi" w:eastAsia="Calibri" w:hAnsiTheme="minorHAnsi" w:cs="Calibri"/>
          <w:vertAlign w:val="superscript"/>
        </w:rPr>
        <w:t>th</w:t>
      </w:r>
      <w:r>
        <w:rPr>
          <w:rFonts w:asciiTheme="minorHAnsi" w:eastAsia="Calibri" w:hAnsiTheme="minorHAnsi" w:cs="Calibri"/>
        </w:rPr>
        <w:t xml:space="preserve"> </w:t>
      </w:r>
      <w:r w:rsidR="00A1120C">
        <w:rPr>
          <w:rFonts w:asciiTheme="minorHAnsi" w:eastAsia="Calibri" w:hAnsiTheme="minorHAnsi" w:cs="Calibri"/>
        </w:rPr>
        <w:t>edition</w:t>
      </w:r>
    </w:p>
    <w:p w14:paraId="611F9A55" w14:textId="77777777" w:rsidR="00E24D11" w:rsidRDefault="00E24D11" w:rsidP="00A1120C">
      <w:pPr>
        <w:ind w:left="720"/>
        <w:rPr>
          <w:rFonts w:asciiTheme="minorHAnsi" w:eastAsia="Calibri" w:hAnsiTheme="minorHAnsi" w:cs="Calibri"/>
        </w:rPr>
      </w:pPr>
    </w:p>
    <w:p w14:paraId="2D991D09" w14:textId="690ADF26" w:rsidR="00A1120C" w:rsidRDefault="00974B3F" w:rsidP="00A1120C">
      <w:pPr>
        <w:ind w:left="720"/>
        <w:rPr>
          <w:rFonts w:asciiTheme="minorHAnsi" w:eastAsia="Calibri" w:hAnsiTheme="minorHAnsi" w:cs="Calibri"/>
        </w:rPr>
      </w:pPr>
      <w:r>
        <w:rPr>
          <w:rFonts w:asciiTheme="minorHAnsi" w:eastAsia="Calibri" w:hAnsiTheme="minorHAnsi" w:cs="Calibri"/>
        </w:rPr>
        <w:t xml:space="preserve">Author: Edward Angle, Dave </w:t>
      </w:r>
      <w:proofErr w:type="spellStart"/>
      <w:r>
        <w:rPr>
          <w:rFonts w:asciiTheme="minorHAnsi" w:eastAsia="Calibri" w:hAnsiTheme="minorHAnsi" w:cs="Calibri"/>
        </w:rPr>
        <w:t>Shreiner</w:t>
      </w:r>
      <w:proofErr w:type="spellEnd"/>
    </w:p>
    <w:p w14:paraId="3CEEE45E" w14:textId="77777777" w:rsidR="00E24D11" w:rsidRDefault="00E24D11" w:rsidP="00495834">
      <w:pPr>
        <w:ind w:left="720"/>
        <w:rPr>
          <w:rFonts w:asciiTheme="minorHAnsi" w:eastAsia="Calibri" w:hAnsiTheme="minorHAnsi" w:cs="Calibri"/>
        </w:rPr>
      </w:pPr>
    </w:p>
    <w:p w14:paraId="576A171A" w14:textId="14708D71" w:rsidR="00495834" w:rsidRDefault="00A1120C" w:rsidP="00495834">
      <w:pPr>
        <w:ind w:left="720"/>
        <w:rPr>
          <w:rFonts w:asciiTheme="minorHAnsi" w:eastAsia="Calibri" w:hAnsiTheme="minorHAnsi" w:cs="Calibri"/>
        </w:rPr>
      </w:pPr>
      <w:r>
        <w:rPr>
          <w:rFonts w:asciiTheme="minorHAnsi" w:eastAsia="Calibri" w:hAnsiTheme="minorHAnsi" w:cs="Calibri"/>
        </w:rPr>
        <w:t>Publisher:</w:t>
      </w:r>
      <w:r w:rsidR="00974B3F">
        <w:rPr>
          <w:rFonts w:asciiTheme="minorHAnsi" w:eastAsia="Calibri" w:hAnsiTheme="minorHAnsi" w:cs="Calibri"/>
        </w:rPr>
        <w:t xml:space="preserve"> Pearson</w:t>
      </w:r>
    </w:p>
    <w:p w14:paraId="642C1E74" w14:textId="77777777" w:rsidR="00E24D11" w:rsidRDefault="00E24D11" w:rsidP="00495834">
      <w:pPr>
        <w:ind w:left="720"/>
        <w:rPr>
          <w:rStyle w:val="Strong"/>
          <w:rFonts w:ascii="Arial" w:hAnsi="Arial" w:cs="Arial"/>
          <w:b w:val="0"/>
          <w:color w:val="494949"/>
          <w:sz w:val="19"/>
          <w:szCs w:val="19"/>
        </w:rPr>
      </w:pPr>
    </w:p>
    <w:p w14:paraId="2E77C2F4" w14:textId="6BCAF529" w:rsidR="00495834" w:rsidRPr="00495834" w:rsidRDefault="00495834" w:rsidP="00495834">
      <w:pPr>
        <w:ind w:left="720"/>
        <w:rPr>
          <w:rStyle w:val="Strong"/>
          <w:rFonts w:ascii="Arial" w:hAnsi="Arial" w:cs="Arial"/>
          <w:b w:val="0"/>
          <w:color w:val="494949"/>
          <w:sz w:val="19"/>
          <w:szCs w:val="19"/>
        </w:rPr>
      </w:pPr>
      <w:r w:rsidRPr="00495834">
        <w:rPr>
          <w:rStyle w:val="Strong"/>
          <w:rFonts w:ascii="Arial" w:hAnsi="Arial" w:cs="Arial"/>
          <w:b w:val="0"/>
          <w:color w:val="494949"/>
          <w:sz w:val="19"/>
          <w:szCs w:val="19"/>
        </w:rPr>
        <w:t>ISBN: 9780135258262</w:t>
      </w:r>
    </w:p>
    <w:p w14:paraId="7FCA906A" w14:textId="7E7A2203" w:rsidR="00495834" w:rsidRPr="00495834" w:rsidRDefault="00495834" w:rsidP="00495834">
      <w:pPr>
        <w:ind w:left="720"/>
        <w:rPr>
          <w:rFonts w:asciiTheme="minorHAnsi" w:eastAsia="Calibri" w:hAnsiTheme="minorHAnsi" w:cs="Calibri"/>
          <w:b/>
        </w:rPr>
      </w:pPr>
      <w:r w:rsidRPr="00495834">
        <w:rPr>
          <w:rStyle w:val="Strong"/>
          <w:rFonts w:ascii="Arial" w:hAnsi="Arial" w:cs="Arial"/>
          <w:b w:val="0"/>
          <w:color w:val="494949"/>
          <w:sz w:val="19"/>
          <w:szCs w:val="19"/>
        </w:rPr>
        <w:t>ISBN10: 013525826X</w:t>
      </w:r>
    </w:p>
    <w:p w14:paraId="2FFAF637" w14:textId="77777777" w:rsidR="00881939" w:rsidRPr="000B3B24" w:rsidRDefault="00881939">
      <w:pPr>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0CD559E9"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49C45A9F" w14:textId="77777777" w:rsidR="00881939" w:rsidRPr="000B3B24" w:rsidRDefault="00881939">
            <w:pPr>
              <w:rPr>
                <w:rFonts w:asciiTheme="minorHAnsi" w:hAnsiTheme="minorHAnsi"/>
              </w:rPr>
            </w:pPr>
            <w:r w:rsidRPr="000B3B24">
              <w:rPr>
                <w:rFonts w:asciiTheme="minorHAnsi" w:eastAsia="Calibri" w:hAnsiTheme="minorHAnsi" w:cs="Calibri"/>
                <w:b/>
                <w:bCs/>
              </w:rPr>
              <w:t>4.</w:t>
            </w:r>
            <w:r w:rsidRPr="000B3B24">
              <w:rPr>
                <w:rFonts w:asciiTheme="minorHAnsi" w:eastAsia="Calibri" w:hAnsiTheme="minorHAnsi" w:cs="Calibri"/>
              </w:rPr>
              <w:t xml:space="preserve"> </w:t>
            </w:r>
            <w:r w:rsidRPr="000B3B24">
              <w:rPr>
                <w:rFonts w:asciiTheme="minorHAnsi" w:eastAsia="Calibri" w:hAnsiTheme="minorHAnsi" w:cs="Calibri"/>
                <w:b/>
                <w:bCs/>
              </w:rPr>
              <w:t>COURSE DESCRIPTION</w:t>
            </w:r>
          </w:p>
        </w:tc>
      </w:tr>
    </w:tbl>
    <w:p w14:paraId="46F5BE2C" w14:textId="77777777" w:rsidR="00B7139A" w:rsidRDefault="00B7139A">
      <w:pPr>
        <w:rPr>
          <w:rFonts w:asciiTheme="minorHAnsi" w:hAnsiTheme="minorHAnsi"/>
        </w:rPr>
      </w:pPr>
    </w:p>
    <w:p w14:paraId="73177755" w14:textId="77777777" w:rsidR="00AE50DA" w:rsidRPr="002A7F96" w:rsidRDefault="00AE50DA" w:rsidP="00E24D11">
      <w:pPr>
        <w:ind w:left="720"/>
      </w:pPr>
      <w:r w:rsidRPr="002A7F96">
        <w:t xml:space="preserve">Raster graphics algorithms, transformations, orthographic &amp; perspective projection, hidden surface elimination, surface shading, the graphics pipeline, and color models.  </w:t>
      </w:r>
      <w:r>
        <w:t>Application development utilizing</w:t>
      </w:r>
      <w:r w:rsidRPr="002A7F96">
        <w:t xml:space="preserve"> a graphics API.</w:t>
      </w:r>
      <w:r>
        <w:t xml:space="preserve">  Prerequisite(s):  CSCI 251.</w:t>
      </w:r>
    </w:p>
    <w:p w14:paraId="4BA88D4A" w14:textId="77777777" w:rsidR="00E81E2E" w:rsidRPr="002A5F1B" w:rsidRDefault="00E81E2E">
      <w:pPr>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75B11B93"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2C814141" w14:textId="68A53951" w:rsidR="00881939" w:rsidRPr="000B3B24" w:rsidRDefault="00881939">
            <w:pPr>
              <w:rPr>
                <w:rFonts w:asciiTheme="minorHAnsi" w:hAnsiTheme="minorHAnsi"/>
              </w:rPr>
            </w:pPr>
            <w:r w:rsidRPr="000B3B24">
              <w:rPr>
                <w:rFonts w:asciiTheme="minorHAnsi" w:eastAsia="Calibri" w:hAnsiTheme="minorHAnsi" w:cs="Calibri"/>
                <w:b/>
                <w:bCs/>
              </w:rPr>
              <w:t>5.</w:t>
            </w:r>
            <w:r w:rsidRPr="000B3B24">
              <w:rPr>
                <w:rFonts w:asciiTheme="minorHAnsi" w:eastAsia="Calibri" w:hAnsiTheme="minorHAnsi" w:cs="Calibri"/>
              </w:rPr>
              <w:t xml:space="preserve"> </w:t>
            </w:r>
            <w:r w:rsidR="005A5255">
              <w:rPr>
                <w:rFonts w:asciiTheme="minorHAnsi" w:eastAsia="Calibri" w:hAnsiTheme="minorHAnsi" w:cs="Calibri"/>
                <w:b/>
                <w:bCs/>
              </w:rPr>
              <w:t>COURSE OUTCOM</w:t>
            </w:r>
            <w:r w:rsidR="005E0490" w:rsidRPr="000B3B24">
              <w:rPr>
                <w:rFonts w:asciiTheme="minorHAnsi" w:eastAsia="Calibri" w:hAnsiTheme="minorHAnsi" w:cs="Calibri"/>
                <w:b/>
                <w:bCs/>
              </w:rPr>
              <w:t>ES</w:t>
            </w:r>
          </w:p>
        </w:tc>
      </w:tr>
    </w:tbl>
    <w:p w14:paraId="267BC2C0" w14:textId="2323BE73" w:rsidR="00881939" w:rsidRDefault="005A5255" w:rsidP="00E24D11">
      <w:pPr>
        <w:ind w:firstLine="720"/>
        <w:rPr>
          <w:rFonts w:asciiTheme="minorHAnsi" w:hAnsiTheme="minorHAnsi"/>
        </w:rPr>
      </w:pPr>
      <w:r>
        <w:rPr>
          <w:rFonts w:asciiTheme="minorHAnsi" w:hAnsiTheme="minorHAnsi"/>
        </w:rPr>
        <w:t xml:space="preserve">Upon a successful completion of this course, the students will be able to </w:t>
      </w:r>
    </w:p>
    <w:p w14:paraId="228A8A99" w14:textId="77777777" w:rsidR="00AE50DA" w:rsidRDefault="00AE50DA" w:rsidP="00AE50DA">
      <w:pPr>
        <w:numPr>
          <w:ilvl w:val="0"/>
          <w:numId w:val="17"/>
        </w:numPr>
        <w:rPr>
          <w:rFonts w:eastAsia="Calibri" w:cs="Calibri"/>
        </w:rPr>
      </w:pPr>
      <w:r>
        <w:rPr>
          <w:rFonts w:eastAsia="Calibri" w:cs="Calibri"/>
        </w:rPr>
        <w:t>utilizes graphics algorithms to perform transformations and create projections.</w:t>
      </w:r>
    </w:p>
    <w:p w14:paraId="37F3D27E" w14:textId="77777777" w:rsidR="00AE50DA" w:rsidRDefault="00AE50DA" w:rsidP="00AE50DA">
      <w:pPr>
        <w:numPr>
          <w:ilvl w:val="0"/>
          <w:numId w:val="17"/>
        </w:numPr>
        <w:rPr>
          <w:rFonts w:eastAsia="Calibri" w:cs="Calibri"/>
        </w:rPr>
      </w:pPr>
      <w:r>
        <w:rPr>
          <w:rFonts w:eastAsia="Calibri" w:cs="Calibri"/>
        </w:rPr>
        <w:t>employs techniques to remove hidden surfaces and shade visible surfaces.</w:t>
      </w:r>
    </w:p>
    <w:p w14:paraId="1FDF0D7B" w14:textId="77777777" w:rsidR="00AE50DA" w:rsidRDefault="00AE50DA" w:rsidP="00AE50DA">
      <w:pPr>
        <w:numPr>
          <w:ilvl w:val="0"/>
          <w:numId w:val="17"/>
        </w:numPr>
        <w:rPr>
          <w:rFonts w:eastAsia="Calibri" w:cs="Calibri"/>
        </w:rPr>
      </w:pPr>
      <w:r>
        <w:rPr>
          <w:rFonts w:eastAsia="Calibri" w:cs="Calibri"/>
        </w:rPr>
        <w:t>demonstrates knowledge of the terminology and concepts of a graphics pipeline and color models.</w:t>
      </w:r>
    </w:p>
    <w:p w14:paraId="4B14FC21" w14:textId="77777777" w:rsidR="00AE50DA" w:rsidRDefault="00AE50DA" w:rsidP="00AE50DA">
      <w:pPr>
        <w:numPr>
          <w:ilvl w:val="0"/>
          <w:numId w:val="17"/>
        </w:numPr>
        <w:rPr>
          <w:rFonts w:eastAsia="Calibri" w:cs="Calibri"/>
        </w:rPr>
      </w:pPr>
      <w:r>
        <w:rPr>
          <w:rFonts w:eastAsia="Calibri" w:cs="Calibri"/>
        </w:rPr>
        <w:lastRenderedPageBreak/>
        <w:t>develops graphics applications utilizing a graphics API (Application Programmer’s Interface).</w:t>
      </w:r>
    </w:p>
    <w:p w14:paraId="294A993D" w14:textId="77777777" w:rsidR="002D04F2" w:rsidRPr="00E95467" w:rsidRDefault="002D04F2" w:rsidP="002D04F2">
      <w:pPr>
        <w:pStyle w:val="ListParagraph"/>
        <w:rPr>
          <w:rFonts w:asciiTheme="minorHAnsi" w:hAnsiTheme="minorHAnsi"/>
          <w:color w:val="auto"/>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1B9685A4"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2C03746F" w14:textId="77777777" w:rsidR="00881939" w:rsidRPr="000B3B24" w:rsidRDefault="00881939">
            <w:pPr>
              <w:rPr>
                <w:rFonts w:asciiTheme="minorHAnsi" w:hAnsiTheme="minorHAnsi"/>
              </w:rPr>
            </w:pPr>
            <w:r w:rsidRPr="000B3B24">
              <w:rPr>
                <w:rFonts w:asciiTheme="minorHAnsi" w:eastAsia="Calibri" w:hAnsiTheme="minorHAnsi" w:cs="Calibri"/>
                <w:b/>
                <w:bCs/>
              </w:rPr>
              <w:t>6.</w:t>
            </w:r>
            <w:r w:rsidRPr="000B3B24">
              <w:rPr>
                <w:rFonts w:asciiTheme="minorHAnsi" w:eastAsia="Calibri" w:hAnsiTheme="minorHAnsi" w:cs="Calibri"/>
              </w:rPr>
              <w:t xml:space="preserve"> </w:t>
            </w:r>
            <w:r w:rsidRPr="000B3B24">
              <w:rPr>
                <w:rFonts w:asciiTheme="minorHAnsi" w:eastAsia="Calibri" w:hAnsiTheme="minorHAnsi" w:cs="Calibri"/>
                <w:b/>
                <w:bCs/>
              </w:rPr>
              <w:t>TEACHING, LEARNING METHODS, &amp; COURSE STRUCTURE</w:t>
            </w:r>
          </w:p>
        </w:tc>
      </w:tr>
    </w:tbl>
    <w:p w14:paraId="7891AAB5" w14:textId="77777777" w:rsidR="00881939" w:rsidRPr="000B3B24" w:rsidRDefault="00881939">
      <w:pPr>
        <w:rPr>
          <w:rFonts w:asciiTheme="minorHAnsi" w:hAnsiTheme="minorHAnsi"/>
        </w:rPr>
      </w:pPr>
    </w:p>
    <w:p w14:paraId="074EE28F" w14:textId="77777777" w:rsidR="00881939" w:rsidRPr="000B3B24" w:rsidRDefault="00881939" w:rsidP="005E0490">
      <w:pPr>
        <w:numPr>
          <w:ilvl w:val="0"/>
          <w:numId w:val="12"/>
        </w:numPr>
        <w:rPr>
          <w:rFonts w:asciiTheme="minorHAnsi" w:eastAsia="Calibri" w:hAnsiTheme="minorHAnsi" w:cs="Calibri"/>
        </w:rPr>
      </w:pPr>
      <w:r w:rsidRPr="000B3B24">
        <w:rPr>
          <w:rFonts w:asciiTheme="minorHAnsi" w:eastAsia="Calibri" w:hAnsiTheme="minorHAnsi" w:cs="Calibri"/>
        </w:rPr>
        <w:t>Delivery Method</w:t>
      </w:r>
    </w:p>
    <w:p w14:paraId="30BD723E" w14:textId="286C11FC" w:rsidR="002C009B" w:rsidRPr="002C009B" w:rsidRDefault="0038676B" w:rsidP="002C009B">
      <w:pPr>
        <w:pStyle w:val="ListParagraph"/>
        <w:numPr>
          <w:ilvl w:val="1"/>
          <w:numId w:val="12"/>
        </w:numPr>
        <w:rPr>
          <w:rFonts w:asciiTheme="minorHAnsi" w:eastAsia="Calibri" w:hAnsiTheme="minorHAnsi" w:cs="Calibri"/>
        </w:rPr>
      </w:pPr>
      <w:r>
        <w:rPr>
          <w:rFonts w:asciiTheme="minorHAnsi" w:eastAsia="Calibri" w:hAnsiTheme="minorHAnsi" w:cs="Calibri"/>
        </w:rPr>
        <w:t>Read textbook</w:t>
      </w:r>
    </w:p>
    <w:p w14:paraId="2D491B15" w14:textId="1EA665E2" w:rsidR="00710D03" w:rsidRDefault="00BA686F" w:rsidP="00710D03">
      <w:pPr>
        <w:pStyle w:val="ListParagraph"/>
        <w:numPr>
          <w:ilvl w:val="1"/>
          <w:numId w:val="12"/>
        </w:numPr>
        <w:rPr>
          <w:rFonts w:asciiTheme="minorHAnsi" w:eastAsia="Calibri" w:hAnsiTheme="minorHAnsi" w:cs="Calibri"/>
        </w:rPr>
      </w:pPr>
      <w:r w:rsidRPr="000B3B24">
        <w:rPr>
          <w:rFonts w:asciiTheme="minorHAnsi" w:eastAsia="Calibri" w:hAnsiTheme="minorHAnsi" w:cs="Calibri"/>
        </w:rPr>
        <w:t xml:space="preserve">Watch </w:t>
      </w:r>
      <w:r w:rsidR="00D00B89">
        <w:rPr>
          <w:rFonts w:asciiTheme="minorHAnsi" w:eastAsia="Calibri" w:hAnsiTheme="minorHAnsi" w:cs="Calibri"/>
        </w:rPr>
        <w:t>the video notes from the instructor</w:t>
      </w:r>
      <w:r w:rsidR="0038676B">
        <w:rPr>
          <w:rFonts w:asciiTheme="minorHAnsi" w:eastAsia="Calibri" w:hAnsiTheme="minorHAnsi" w:cs="Calibri"/>
        </w:rPr>
        <w:t xml:space="preserve">. </w:t>
      </w:r>
    </w:p>
    <w:p w14:paraId="54FAAD9D" w14:textId="2FE33B4D" w:rsidR="002C009B" w:rsidRPr="00710D03" w:rsidRDefault="002C009B" w:rsidP="00710D03">
      <w:pPr>
        <w:pStyle w:val="ListParagraph"/>
        <w:numPr>
          <w:ilvl w:val="1"/>
          <w:numId w:val="12"/>
        </w:numPr>
        <w:rPr>
          <w:rFonts w:asciiTheme="minorHAnsi" w:eastAsia="Calibri" w:hAnsiTheme="minorHAnsi" w:cs="Calibri"/>
        </w:rPr>
      </w:pPr>
      <w:r>
        <w:rPr>
          <w:rFonts w:asciiTheme="minorHAnsi" w:eastAsia="Calibri" w:hAnsiTheme="minorHAnsi" w:cs="Calibri"/>
        </w:rPr>
        <w:t>Participate the class</w:t>
      </w:r>
    </w:p>
    <w:p w14:paraId="5CD6F90C" w14:textId="36C858E4" w:rsidR="00BA686F" w:rsidRPr="000B3B24" w:rsidRDefault="0038676B" w:rsidP="00BA686F">
      <w:pPr>
        <w:pStyle w:val="ListParagraph"/>
        <w:numPr>
          <w:ilvl w:val="1"/>
          <w:numId w:val="12"/>
        </w:numPr>
        <w:rPr>
          <w:rFonts w:asciiTheme="minorHAnsi" w:eastAsia="Calibri" w:hAnsiTheme="minorHAnsi" w:cs="Calibri"/>
        </w:rPr>
      </w:pPr>
      <w:r>
        <w:rPr>
          <w:rFonts w:asciiTheme="minorHAnsi" w:eastAsia="Calibri" w:hAnsiTheme="minorHAnsi" w:cs="Calibri"/>
        </w:rPr>
        <w:t xml:space="preserve">Do </w:t>
      </w:r>
      <w:r w:rsidR="00CB05A9">
        <w:rPr>
          <w:rFonts w:asciiTheme="minorHAnsi" w:eastAsia="Calibri" w:hAnsiTheme="minorHAnsi" w:cs="Calibri"/>
        </w:rPr>
        <w:t>Review</w:t>
      </w:r>
      <w:r>
        <w:rPr>
          <w:rFonts w:asciiTheme="minorHAnsi" w:eastAsia="Calibri" w:hAnsiTheme="minorHAnsi" w:cs="Calibri"/>
        </w:rPr>
        <w:t xml:space="preserve"> on</w:t>
      </w:r>
      <w:r w:rsidR="00BA686F" w:rsidRPr="000B3B24">
        <w:rPr>
          <w:rFonts w:asciiTheme="minorHAnsi" w:eastAsia="Calibri" w:hAnsiTheme="minorHAnsi" w:cs="Calibri"/>
        </w:rPr>
        <w:t xml:space="preserve"> </w:t>
      </w:r>
      <w:r>
        <w:rPr>
          <w:rFonts w:asciiTheme="minorHAnsi" w:eastAsia="Calibri" w:hAnsiTheme="minorHAnsi" w:cs="Calibri"/>
        </w:rPr>
        <w:t>blackboard</w:t>
      </w:r>
    </w:p>
    <w:p w14:paraId="7F38D338" w14:textId="34605A69" w:rsidR="00651D30" w:rsidRDefault="00CB05A9" w:rsidP="00494569">
      <w:pPr>
        <w:pStyle w:val="ListParagraph"/>
        <w:numPr>
          <w:ilvl w:val="1"/>
          <w:numId w:val="12"/>
        </w:numPr>
        <w:rPr>
          <w:rFonts w:asciiTheme="minorHAnsi" w:eastAsia="Calibri" w:hAnsiTheme="minorHAnsi" w:cs="Calibri"/>
        </w:rPr>
      </w:pPr>
      <w:r>
        <w:rPr>
          <w:rFonts w:asciiTheme="minorHAnsi" w:eastAsia="Calibri" w:hAnsiTheme="minorHAnsi" w:cs="Calibri"/>
        </w:rPr>
        <w:t>Do Programming Project</w:t>
      </w:r>
    </w:p>
    <w:p w14:paraId="420C0DB8" w14:textId="00AEA2DB" w:rsidR="0090737E" w:rsidRPr="006D2C41" w:rsidRDefault="00BA686F" w:rsidP="006D2C41">
      <w:pPr>
        <w:pStyle w:val="ListParagraph"/>
        <w:numPr>
          <w:ilvl w:val="1"/>
          <w:numId w:val="13"/>
        </w:numPr>
        <w:rPr>
          <w:rFonts w:asciiTheme="minorHAnsi" w:eastAsia="Calibri" w:hAnsiTheme="minorHAnsi" w:cs="Calibri"/>
        </w:rPr>
      </w:pPr>
      <w:r w:rsidRPr="000B3B24">
        <w:rPr>
          <w:rFonts w:asciiTheme="minorHAnsi" w:eastAsia="Calibri" w:hAnsiTheme="minorHAnsi" w:cs="Calibri"/>
        </w:rPr>
        <w:t>Participate di</w:t>
      </w:r>
      <w:r w:rsidR="006D2C41">
        <w:rPr>
          <w:rFonts w:asciiTheme="minorHAnsi" w:eastAsia="Calibri" w:hAnsiTheme="minorHAnsi" w:cs="Calibri"/>
        </w:rPr>
        <w:t xml:space="preserve">scussion on Piazza. </w:t>
      </w:r>
    </w:p>
    <w:p w14:paraId="637727C7" w14:textId="77777777" w:rsidR="0090737E" w:rsidRPr="000B3B24" w:rsidRDefault="0090737E" w:rsidP="0090737E">
      <w:pPr>
        <w:pStyle w:val="ListParagraph"/>
        <w:ind w:left="1440"/>
        <w:rPr>
          <w:rFonts w:asciiTheme="minorHAnsi" w:eastAsia="Calibri" w:hAnsiTheme="minorHAnsi" w:cs="Calibri"/>
        </w:rPr>
      </w:pPr>
    </w:p>
    <w:p w14:paraId="6D3DF89F" w14:textId="77777777" w:rsidR="0090737E" w:rsidRPr="000B3B24" w:rsidRDefault="00881939" w:rsidP="005E0490">
      <w:pPr>
        <w:numPr>
          <w:ilvl w:val="0"/>
          <w:numId w:val="12"/>
        </w:numPr>
        <w:rPr>
          <w:rFonts w:asciiTheme="minorHAnsi" w:eastAsia="Calibri" w:hAnsiTheme="minorHAnsi" w:cs="Calibri"/>
        </w:rPr>
      </w:pPr>
      <w:r w:rsidRPr="000B3B24">
        <w:rPr>
          <w:rFonts w:asciiTheme="minorHAnsi" w:eastAsia="Calibri" w:hAnsiTheme="minorHAnsi" w:cs="Calibri"/>
        </w:rPr>
        <w:t>Instructional Approach</w:t>
      </w:r>
      <w:r w:rsidRPr="000B3B24">
        <w:rPr>
          <w:rFonts w:asciiTheme="minorHAnsi" w:eastAsia="Calibri" w:hAnsiTheme="minorHAnsi" w:cs="Calibri"/>
        </w:rPr>
        <w:tab/>
      </w:r>
    </w:p>
    <w:p w14:paraId="7D77EB36" w14:textId="6E785B9A" w:rsidR="005E0490" w:rsidRPr="000B3B24" w:rsidRDefault="00FB71E3" w:rsidP="002D494C">
      <w:pPr>
        <w:ind w:left="720"/>
        <w:rPr>
          <w:rFonts w:asciiTheme="minorHAnsi" w:eastAsia="Calibri" w:hAnsiTheme="minorHAnsi" w:cs="Calibri"/>
        </w:rPr>
      </w:pPr>
      <w:r>
        <w:rPr>
          <w:rFonts w:asciiTheme="minorHAnsi" w:eastAsia="Calibri" w:hAnsiTheme="minorHAnsi" w:cs="Calibri"/>
        </w:rPr>
        <w:t>All materials will be divided into Three Units. Each Unit will cove</w:t>
      </w:r>
      <w:r w:rsidR="0025099D">
        <w:rPr>
          <w:rFonts w:asciiTheme="minorHAnsi" w:eastAsia="Calibri" w:hAnsiTheme="minorHAnsi" w:cs="Calibri"/>
        </w:rPr>
        <w:t>r three</w:t>
      </w:r>
      <w:r w:rsidR="00CE72FC">
        <w:rPr>
          <w:rFonts w:asciiTheme="minorHAnsi" w:eastAsia="Calibri" w:hAnsiTheme="minorHAnsi" w:cs="Calibri"/>
        </w:rPr>
        <w:t xml:space="preserve"> modules. </w:t>
      </w:r>
      <w:r>
        <w:rPr>
          <w:rFonts w:asciiTheme="minorHAnsi" w:eastAsia="Calibri" w:hAnsiTheme="minorHAnsi" w:cs="Calibri"/>
        </w:rPr>
        <w:t xml:space="preserve">One exam will be given at the end of each Unit. </w:t>
      </w:r>
      <w:r w:rsidR="002D494C" w:rsidRPr="000B3B24">
        <w:rPr>
          <w:rFonts w:asciiTheme="minorHAnsi" w:eastAsia="Calibri" w:hAnsiTheme="minorHAnsi" w:cs="Calibri"/>
        </w:rPr>
        <w:t>Students should study the materials of each module in following steps</w:t>
      </w:r>
    </w:p>
    <w:p w14:paraId="7C8775C4" w14:textId="1A5F05DB" w:rsidR="002D494C" w:rsidRPr="000B3B24" w:rsidRDefault="00E81E2E" w:rsidP="002D494C">
      <w:pPr>
        <w:pStyle w:val="ListParagraph"/>
        <w:numPr>
          <w:ilvl w:val="1"/>
          <w:numId w:val="12"/>
        </w:numPr>
        <w:rPr>
          <w:rFonts w:asciiTheme="minorHAnsi" w:eastAsia="Calibri" w:hAnsiTheme="minorHAnsi" w:cs="Calibri"/>
        </w:rPr>
      </w:pPr>
      <w:r>
        <w:rPr>
          <w:rFonts w:asciiTheme="minorHAnsi" w:eastAsia="Calibri" w:hAnsiTheme="minorHAnsi" w:cs="Calibri"/>
        </w:rPr>
        <w:t>Read the Project</w:t>
      </w:r>
      <w:r w:rsidR="0025099D">
        <w:rPr>
          <w:rFonts w:asciiTheme="minorHAnsi" w:eastAsia="Calibri" w:hAnsiTheme="minorHAnsi" w:cs="Calibri"/>
        </w:rPr>
        <w:t xml:space="preserve"> instruction</w:t>
      </w:r>
      <w:r w:rsidR="00CB05A9">
        <w:rPr>
          <w:rFonts w:asciiTheme="minorHAnsi" w:eastAsia="Calibri" w:hAnsiTheme="minorHAnsi" w:cs="Calibri"/>
        </w:rPr>
        <w:t xml:space="preserve"> </w:t>
      </w:r>
      <w:r w:rsidR="005E72D1">
        <w:rPr>
          <w:rFonts w:asciiTheme="minorHAnsi" w:eastAsia="Calibri" w:hAnsiTheme="minorHAnsi" w:cs="Calibri"/>
        </w:rPr>
        <w:t>for the m</w:t>
      </w:r>
      <w:r w:rsidR="009B58F7">
        <w:rPr>
          <w:rFonts w:asciiTheme="minorHAnsi" w:eastAsia="Calibri" w:hAnsiTheme="minorHAnsi" w:cs="Calibri"/>
        </w:rPr>
        <w:t>odule and get general ideas</w:t>
      </w:r>
      <w:r w:rsidR="005E72D1">
        <w:rPr>
          <w:rFonts w:asciiTheme="minorHAnsi" w:eastAsia="Calibri" w:hAnsiTheme="minorHAnsi" w:cs="Calibri"/>
        </w:rPr>
        <w:t xml:space="preserve"> about</w:t>
      </w:r>
      <w:r w:rsidR="0038676B">
        <w:rPr>
          <w:rFonts w:asciiTheme="minorHAnsi" w:eastAsia="Calibri" w:hAnsiTheme="minorHAnsi" w:cs="Calibri"/>
        </w:rPr>
        <w:t xml:space="preserve"> the concepts that are covered in the module</w:t>
      </w:r>
    </w:p>
    <w:p w14:paraId="0FE32B13" w14:textId="6E5139AB" w:rsidR="002D494C" w:rsidRPr="0038676B" w:rsidRDefault="0038676B" w:rsidP="0038676B">
      <w:pPr>
        <w:pStyle w:val="ListParagraph"/>
        <w:numPr>
          <w:ilvl w:val="1"/>
          <w:numId w:val="12"/>
        </w:numPr>
        <w:rPr>
          <w:rFonts w:asciiTheme="minorHAnsi" w:eastAsia="Calibri" w:hAnsiTheme="minorHAnsi" w:cs="Calibri"/>
        </w:rPr>
      </w:pPr>
      <w:r>
        <w:rPr>
          <w:rFonts w:asciiTheme="minorHAnsi" w:eastAsia="Calibri" w:hAnsiTheme="minorHAnsi" w:cs="Calibri"/>
        </w:rPr>
        <w:t>Read the module</w:t>
      </w:r>
      <w:r w:rsidRPr="0038676B">
        <w:rPr>
          <w:rFonts w:asciiTheme="minorHAnsi" w:eastAsia="Calibri" w:hAnsiTheme="minorHAnsi" w:cs="Calibri"/>
        </w:rPr>
        <w:t xml:space="preserve"> chapter of t</w:t>
      </w:r>
      <w:r w:rsidR="002C009B">
        <w:rPr>
          <w:rFonts w:asciiTheme="minorHAnsi" w:eastAsia="Calibri" w:hAnsiTheme="minorHAnsi" w:cs="Calibri"/>
        </w:rPr>
        <w:t>he textbook before come to class</w:t>
      </w:r>
    </w:p>
    <w:p w14:paraId="63757F72" w14:textId="10F98263" w:rsidR="00494569" w:rsidRDefault="005E72D1" w:rsidP="00F55D2C">
      <w:pPr>
        <w:pStyle w:val="ListParagraph"/>
        <w:numPr>
          <w:ilvl w:val="1"/>
          <w:numId w:val="12"/>
        </w:numPr>
        <w:rPr>
          <w:rFonts w:asciiTheme="minorHAnsi" w:eastAsia="Calibri" w:hAnsiTheme="minorHAnsi" w:cs="Calibri"/>
        </w:rPr>
      </w:pPr>
      <w:r>
        <w:rPr>
          <w:rFonts w:asciiTheme="minorHAnsi" w:eastAsia="Calibri" w:hAnsiTheme="minorHAnsi" w:cs="Calibri"/>
        </w:rPr>
        <w:t>Watc</w:t>
      </w:r>
      <w:r w:rsidR="00E81E2E">
        <w:rPr>
          <w:rFonts w:asciiTheme="minorHAnsi" w:eastAsia="Calibri" w:hAnsiTheme="minorHAnsi" w:cs="Calibri"/>
        </w:rPr>
        <w:t xml:space="preserve">h video notes </w:t>
      </w:r>
      <w:r w:rsidR="0025099D">
        <w:rPr>
          <w:rFonts w:asciiTheme="minorHAnsi" w:eastAsia="Calibri" w:hAnsiTheme="minorHAnsi" w:cs="Calibri"/>
        </w:rPr>
        <w:t xml:space="preserve">to help </w:t>
      </w:r>
      <w:r w:rsidR="0038676B">
        <w:rPr>
          <w:rFonts w:asciiTheme="minorHAnsi" w:eastAsia="Calibri" w:hAnsiTheme="minorHAnsi" w:cs="Calibri"/>
        </w:rPr>
        <w:t>understand</w:t>
      </w:r>
      <w:r w:rsidR="0025099D">
        <w:rPr>
          <w:rFonts w:asciiTheme="minorHAnsi" w:eastAsia="Calibri" w:hAnsiTheme="minorHAnsi" w:cs="Calibri"/>
        </w:rPr>
        <w:t>ing</w:t>
      </w:r>
    </w:p>
    <w:p w14:paraId="7BF3B313" w14:textId="590C4912" w:rsidR="005E72D1" w:rsidRPr="00FB71E3" w:rsidRDefault="002D494C" w:rsidP="00FB71E3">
      <w:pPr>
        <w:pStyle w:val="ListParagraph"/>
        <w:numPr>
          <w:ilvl w:val="1"/>
          <w:numId w:val="12"/>
        </w:numPr>
        <w:rPr>
          <w:rFonts w:asciiTheme="minorHAnsi" w:eastAsia="Calibri" w:hAnsiTheme="minorHAnsi" w:cs="Calibri"/>
        </w:rPr>
      </w:pPr>
      <w:r w:rsidRPr="000B3B24">
        <w:rPr>
          <w:rFonts w:asciiTheme="minorHAnsi" w:eastAsia="Calibri" w:hAnsiTheme="minorHAnsi" w:cs="Calibri"/>
        </w:rPr>
        <w:t xml:space="preserve">Begin to </w:t>
      </w:r>
      <w:r w:rsidR="00E81E2E">
        <w:rPr>
          <w:rFonts w:asciiTheme="minorHAnsi" w:eastAsia="Calibri" w:hAnsiTheme="minorHAnsi" w:cs="Calibri"/>
        </w:rPr>
        <w:t>do the project</w:t>
      </w:r>
      <w:r w:rsidR="00CB05A9">
        <w:rPr>
          <w:rFonts w:asciiTheme="minorHAnsi" w:eastAsia="Calibri" w:hAnsiTheme="minorHAnsi" w:cs="Calibri"/>
        </w:rPr>
        <w:t>/reviews</w:t>
      </w:r>
      <w:r w:rsidR="000F553B">
        <w:rPr>
          <w:rFonts w:asciiTheme="minorHAnsi" w:eastAsia="Calibri" w:hAnsiTheme="minorHAnsi" w:cs="Calibri"/>
        </w:rPr>
        <w:t xml:space="preserve"> </w:t>
      </w:r>
      <w:r w:rsidR="00494569">
        <w:rPr>
          <w:rFonts w:asciiTheme="minorHAnsi" w:eastAsia="Calibri" w:hAnsiTheme="minorHAnsi" w:cs="Calibri"/>
        </w:rPr>
        <w:t xml:space="preserve">after finish half </w:t>
      </w:r>
      <w:r w:rsidR="00F55D2C" w:rsidRPr="000B3B24">
        <w:rPr>
          <w:rFonts w:asciiTheme="minorHAnsi" w:eastAsia="Calibri" w:hAnsiTheme="minorHAnsi" w:cs="Calibri"/>
        </w:rPr>
        <w:t>of the module</w:t>
      </w:r>
      <w:r w:rsidR="00494569">
        <w:rPr>
          <w:rFonts w:asciiTheme="minorHAnsi" w:eastAsia="Calibri" w:hAnsiTheme="minorHAnsi" w:cs="Calibri"/>
        </w:rPr>
        <w:t xml:space="preserve"> text.</w:t>
      </w:r>
    </w:p>
    <w:p w14:paraId="4DD22D6F" w14:textId="2E607A23" w:rsidR="0049496C" w:rsidRDefault="00E81E2E" w:rsidP="0049496C">
      <w:pPr>
        <w:pStyle w:val="ListParagraph"/>
        <w:numPr>
          <w:ilvl w:val="1"/>
          <w:numId w:val="12"/>
        </w:numPr>
        <w:rPr>
          <w:rFonts w:asciiTheme="minorHAnsi" w:eastAsia="Calibri" w:hAnsiTheme="minorHAnsi" w:cs="Calibri"/>
        </w:rPr>
      </w:pPr>
      <w:r>
        <w:rPr>
          <w:rFonts w:asciiTheme="minorHAnsi" w:eastAsia="Calibri" w:hAnsiTheme="minorHAnsi" w:cs="Calibri"/>
        </w:rPr>
        <w:t>Finish and turn in the project</w:t>
      </w:r>
      <w:r w:rsidR="00494569">
        <w:rPr>
          <w:rFonts w:asciiTheme="minorHAnsi" w:eastAsia="Calibri" w:hAnsiTheme="minorHAnsi" w:cs="Calibri"/>
        </w:rPr>
        <w:t>.</w:t>
      </w:r>
      <w:r w:rsidR="00CB05A9">
        <w:rPr>
          <w:rFonts w:asciiTheme="minorHAnsi" w:eastAsia="Calibri" w:hAnsiTheme="minorHAnsi" w:cs="Calibri"/>
        </w:rPr>
        <w:t xml:space="preserve"> </w:t>
      </w:r>
    </w:p>
    <w:p w14:paraId="4BC4ECE2" w14:textId="4F0BD7E5" w:rsidR="00FB71E3" w:rsidRPr="0025099D" w:rsidRDefault="00D00B89" w:rsidP="0025099D">
      <w:pPr>
        <w:pStyle w:val="ListParagraph"/>
        <w:numPr>
          <w:ilvl w:val="1"/>
          <w:numId w:val="12"/>
        </w:numPr>
        <w:rPr>
          <w:rFonts w:asciiTheme="minorHAnsi" w:eastAsia="Calibri" w:hAnsiTheme="minorHAnsi" w:cs="Calibri"/>
        </w:rPr>
      </w:pPr>
      <w:r w:rsidRPr="0025099D">
        <w:rPr>
          <w:rFonts w:asciiTheme="minorHAnsi" w:eastAsia="Calibri" w:hAnsiTheme="minorHAnsi" w:cs="Calibri"/>
        </w:rPr>
        <w:t>After finish all modules in a</w:t>
      </w:r>
      <w:r w:rsidR="00FB71E3" w:rsidRPr="0025099D">
        <w:rPr>
          <w:rFonts w:asciiTheme="minorHAnsi" w:eastAsia="Calibri" w:hAnsiTheme="minorHAnsi" w:cs="Calibri"/>
        </w:rPr>
        <w:t xml:space="preserve"> unit, </w:t>
      </w:r>
      <w:r w:rsidR="0025099D" w:rsidRPr="0025099D">
        <w:rPr>
          <w:rFonts w:asciiTheme="minorHAnsi" w:eastAsia="Calibri" w:hAnsiTheme="minorHAnsi" w:cs="Calibri"/>
        </w:rPr>
        <w:t>finish and turn in the Review</w:t>
      </w:r>
      <w:r w:rsidR="0025099D">
        <w:rPr>
          <w:rFonts w:asciiTheme="minorHAnsi" w:eastAsia="Calibri" w:hAnsiTheme="minorHAnsi" w:cs="Calibri"/>
        </w:rPr>
        <w:t>. Note: the students shall start to do Review at beginning of the Unit. Do NOT wait to last minutes to do it since there will be NO time.</w:t>
      </w:r>
    </w:p>
    <w:p w14:paraId="1325DE16" w14:textId="77777777" w:rsidR="00346F4E" w:rsidRPr="000B3B24" w:rsidRDefault="00346F4E" w:rsidP="00E87F43">
      <w:pPr>
        <w:ind w:left="720"/>
        <w:rPr>
          <w:rFonts w:asciiTheme="minorHAnsi" w:eastAsia="Calibri" w:hAnsiTheme="minorHAnsi" w:cs="Calibri"/>
        </w:rPr>
      </w:pPr>
    </w:p>
    <w:p w14:paraId="2EC5A58B" w14:textId="77777777" w:rsidR="00881939" w:rsidRPr="000B3B24" w:rsidRDefault="00881939" w:rsidP="005E0490">
      <w:pPr>
        <w:numPr>
          <w:ilvl w:val="0"/>
          <w:numId w:val="12"/>
        </w:numPr>
        <w:rPr>
          <w:rFonts w:asciiTheme="minorHAnsi" w:eastAsia="Calibri" w:hAnsiTheme="minorHAnsi" w:cs="Calibri"/>
        </w:rPr>
      </w:pPr>
      <w:r w:rsidRPr="000B3B24">
        <w:rPr>
          <w:rFonts w:asciiTheme="minorHAnsi" w:eastAsia="Calibri" w:hAnsiTheme="minorHAnsi" w:cs="Calibri"/>
        </w:rPr>
        <w:t xml:space="preserve">Course Structure </w:t>
      </w:r>
    </w:p>
    <w:p w14:paraId="6F6C9E22" w14:textId="4E647B73" w:rsidR="002D494C" w:rsidRPr="000B3B24" w:rsidRDefault="002D494C" w:rsidP="002D494C">
      <w:pPr>
        <w:ind w:left="720"/>
        <w:rPr>
          <w:rFonts w:asciiTheme="minorHAnsi" w:eastAsia="Calibri" w:hAnsiTheme="minorHAnsi" w:cs="Calibri"/>
        </w:rPr>
      </w:pPr>
      <w:r w:rsidRPr="000B3B24">
        <w:rPr>
          <w:rFonts w:asciiTheme="minorHAnsi" w:eastAsia="Calibri" w:hAnsiTheme="minorHAnsi" w:cs="Calibri"/>
        </w:rPr>
        <w:t xml:space="preserve">The course </w:t>
      </w:r>
      <w:r w:rsidR="009F29CF">
        <w:rPr>
          <w:rFonts w:asciiTheme="minorHAnsi" w:eastAsia="Calibri" w:hAnsiTheme="minorHAnsi" w:cs="Calibri"/>
        </w:rPr>
        <w:t>is structured</w:t>
      </w:r>
      <w:r w:rsidR="00554EF3">
        <w:rPr>
          <w:rFonts w:asciiTheme="minorHAnsi" w:eastAsia="Calibri" w:hAnsiTheme="minorHAnsi" w:cs="Calibri"/>
        </w:rPr>
        <w:t xml:space="preserve"> into nine</w:t>
      </w:r>
      <w:r w:rsidR="00FB71E3">
        <w:rPr>
          <w:rFonts w:asciiTheme="minorHAnsi" w:eastAsia="Calibri" w:hAnsiTheme="minorHAnsi" w:cs="Calibri"/>
        </w:rPr>
        <w:t xml:space="preserve"> M</w:t>
      </w:r>
      <w:r w:rsidR="00346F4E" w:rsidRPr="000B3B24">
        <w:rPr>
          <w:rFonts w:asciiTheme="minorHAnsi" w:eastAsia="Calibri" w:hAnsiTheme="minorHAnsi" w:cs="Calibri"/>
        </w:rPr>
        <w:t>odules</w:t>
      </w:r>
      <w:r w:rsidR="00FB71E3">
        <w:rPr>
          <w:rFonts w:asciiTheme="minorHAnsi" w:eastAsia="Calibri" w:hAnsiTheme="minorHAnsi" w:cs="Calibri"/>
        </w:rPr>
        <w:t xml:space="preserve"> total three Units</w:t>
      </w:r>
      <w:r w:rsidR="00346F4E" w:rsidRPr="000B3B24">
        <w:rPr>
          <w:rFonts w:asciiTheme="minorHAnsi" w:eastAsia="Calibri" w:hAnsiTheme="minorHAnsi" w:cs="Calibri"/>
        </w:rPr>
        <w:t xml:space="preserve">. </w:t>
      </w:r>
      <w:r w:rsidR="006B0DA8">
        <w:rPr>
          <w:rFonts w:asciiTheme="minorHAnsi" w:eastAsia="Calibri" w:hAnsiTheme="minorHAnsi" w:cs="Calibri"/>
        </w:rPr>
        <w:t xml:space="preserve">It is student’s responsibility to finish each module within its timeline. </w:t>
      </w:r>
      <w:r w:rsidR="00346F4E" w:rsidRPr="000B3B24">
        <w:rPr>
          <w:rFonts w:asciiTheme="minorHAnsi" w:eastAsia="Calibri" w:hAnsiTheme="minorHAnsi" w:cs="Calibri"/>
        </w:rPr>
        <w:t>The detailed structure</w:t>
      </w:r>
      <w:r w:rsidR="006B0DA8">
        <w:rPr>
          <w:rFonts w:asciiTheme="minorHAnsi" w:eastAsia="Calibri" w:hAnsiTheme="minorHAnsi" w:cs="Calibri"/>
        </w:rPr>
        <w:t xml:space="preserve"> and timeline </w:t>
      </w:r>
      <w:proofErr w:type="gramStart"/>
      <w:r w:rsidR="006B0DA8">
        <w:rPr>
          <w:rFonts w:asciiTheme="minorHAnsi" w:eastAsia="Calibri" w:hAnsiTheme="minorHAnsi" w:cs="Calibri"/>
        </w:rPr>
        <w:t>is</w:t>
      </w:r>
      <w:proofErr w:type="gramEnd"/>
      <w:r w:rsidR="006B0DA8">
        <w:rPr>
          <w:rFonts w:asciiTheme="minorHAnsi" w:eastAsia="Calibri" w:hAnsiTheme="minorHAnsi" w:cs="Calibri"/>
        </w:rPr>
        <w:t xml:space="preserve"> listed</w:t>
      </w:r>
      <w:r w:rsidR="00346F4E" w:rsidRPr="000B3B24">
        <w:rPr>
          <w:rFonts w:asciiTheme="minorHAnsi" w:eastAsia="Calibri" w:hAnsiTheme="minorHAnsi" w:cs="Calibri"/>
        </w:rPr>
        <w:t xml:space="preserve"> in Course Schedule section below.</w:t>
      </w:r>
    </w:p>
    <w:p w14:paraId="34FB79FC" w14:textId="77777777" w:rsidR="00881939" w:rsidRPr="000B3B24" w:rsidRDefault="00881939">
      <w:pPr>
        <w:rPr>
          <w:rFonts w:asciiTheme="minorHAnsi" w:eastAsia="Calibri" w:hAnsiTheme="minorHAnsi" w:cs="Calibri"/>
        </w:rPr>
      </w:pPr>
      <w:r w:rsidRPr="000B3B24">
        <w:rPr>
          <w:rFonts w:asciiTheme="minorHAnsi" w:eastAsia="Calibri" w:hAnsiTheme="minorHAnsi" w:cs="Calibri"/>
        </w:rPr>
        <w:tab/>
      </w:r>
    </w:p>
    <w:p w14:paraId="2E83874C" w14:textId="77777777" w:rsidR="00881939" w:rsidRPr="000B3B24" w:rsidRDefault="00881939">
      <w:pPr>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645D5BC9"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06EA44C8" w14:textId="77777777" w:rsidR="00881939" w:rsidRPr="000B3B24" w:rsidRDefault="00881939">
            <w:pPr>
              <w:rPr>
                <w:rFonts w:asciiTheme="minorHAnsi" w:hAnsiTheme="minorHAnsi"/>
              </w:rPr>
            </w:pPr>
            <w:r w:rsidRPr="00F64FF8">
              <w:rPr>
                <w:rFonts w:asciiTheme="minorHAnsi" w:eastAsia="Calibri" w:hAnsiTheme="minorHAnsi" w:cs="Calibri"/>
                <w:b/>
                <w:bCs/>
              </w:rPr>
              <w:t>7.</w:t>
            </w:r>
            <w:r w:rsidRPr="00F64FF8">
              <w:rPr>
                <w:rFonts w:asciiTheme="minorHAnsi" w:eastAsia="Calibri" w:hAnsiTheme="minorHAnsi" w:cs="Calibri"/>
              </w:rPr>
              <w:t xml:space="preserve"> </w:t>
            </w:r>
            <w:r w:rsidRPr="00F64FF8">
              <w:rPr>
                <w:rFonts w:asciiTheme="minorHAnsi" w:eastAsia="Calibri" w:hAnsiTheme="minorHAnsi" w:cs="Calibri"/>
                <w:b/>
                <w:bCs/>
              </w:rPr>
              <w:t>COURSE SCHEDULE</w:t>
            </w:r>
          </w:p>
        </w:tc>
      </w:tr>
    </w:tbl>
    <w:p w14:paraId="53D68094" w14:textId="49ACFD85" w:rsidR="00881939" w:rsidRPr="00F079DA" w:rsidRDefault="00881939" w:rsidP="00F079DA">
      <w:pPr>
        <w:spacing w:before="100" w:beforeAutospacing="1" w:after="100" w:afterAutospacing="1"/>
        <w:rPr>
          <w:rFonts w:asciiTheme="minorHAnsi" w:hAnsiTheme="minorHAnsi"/>
          <w:color w:val="auto"/>
        </w:rPr>
      </w:pPr>
      <w:r w:rsidRPr="000B3B24">
        <w:rPr>
          <w:rFonts w:asciiTheme="minorHAnsi" w:eastAsia="Calibri" w:hAnsiTheme="minorHAnsi" w:cs="Calibri"/>
          <w:i/>
          <w:iCs/>
        </w:rPr>
        <w:t>This schedule is tentative and might change during the semester depending on how the</w:t>
      </w:r>
      <w:r w:rsidR="005E72D1">
        <w:rPr>
          <w:rFonts w:asciiTheme="minorHAnsi" w:eastAsia="Calibri" w:hAnsiTheme="minorHAnsi" w:cs="Calibri"/>
          <w:i/>
          <w:iCs/>
        </w:rPr>
        <w:t xml:space="preserve"> course evolves. </w:t>
      </w:r>
      <w:r w:rsidRPr="000B3B24">
        <w:rPr>
          <w:rFonts w:asciiTheme="minorHAnsi" w:eastAsia="Calibri" w:hAnsiTheme="minorHAnsi" w:cs="Calibri"/>
          <w:i/>
          <w:iCs/>
        </w:rPr>
        <w:t>Students will be notified of the changes through annou</w:t>
      </w:r>
      <w:r w:rsidR="005E0490" w:rsidRPr="000B3B24">
        <w:rPr>
          <w:rFonts w:asciiTheme="minorHAnsi" w:eastAsia="Calibri" w:hAnsiTheme="minorHAnsi" w:cs="Calibri"/>
          <w:i/>
          <w:iCs/>
        </w:rPr>
        <w:t xml:space="preserve">ncements </w:t>
      </w:r>
      <w:r w:rsidRPr="000B3B24">
        <w:rPr>
          <w:rFonts w:asciiTheme="minorHAnsi" w:eastAsia="Calibri" w:hAnsiTheme="minorHAnsi" w:cs="Calibri"/>
          <w:i/>
          <w:iCs/>
        </w:rPr>
        <w:t>at the Blackboard course site. If time is mentioned in the course, it refers to the Central Time Zone.</w:t>
      </w:r>
      <w:r w:rsidR="00494569">
        <w:rPr>
          <w:rFonts w:asciiTheme="minorHAnsi" w:eastAsia="Calibri" w:hAnsiTheme="minorHAnsi" w:cs="Calibri"/>
          <w:i/>
          <w:iCs/>
        </w:rPr>
        <w:t xml:space="preserve"> </w:t>
      </w:r>
      <w:r w:rsidR="0081721F">
        <w:rPr>
          <w:rFonts w:asciiTheme="minorHAnsi" w:hAnsiTheme="minorHAnsi"/>
          <w:color w:val="auto"/>
        </w:rPr>
        <w:t xml:space="preserve">All </w:t>
      </w:r>
      <w:r w:rsidR="009C2323">
        <w:rPr>
          <w:rFonts w:asciiTheme="minorHAnsi" w:hAnsiTheme="minorHAnsi"/>
          <w:color w:val="auto"/>
        </w:rPr>
        <w:t>project</w:t>
      </w:r>
      <w:r w:rsidR="00192717">
        <w:rPr>
          <w:rFonts w:asciiTheme="minorHAnsi" w:hAnsiTheme="minorHAnsi"/>
          <w:color w:val="auto"/>
        </w:rPr>
        <w:t>/Concept Quiz</w:t>
      </w:r>
      <w:r w:rsidR="00714AA9">
        <w:rPr>
          <w:rFonts w:asciiTheme="minorHAnsi" w:hAnsiTheme="minorHAnsi"/>
          <w:color w:val="auto"/>
        </w:rPr>
        <w:t>/Exams</w:t>
      </w:r>
      <w:r w:rsidR="00494569" w:rsidRPr="000B3B24">
        <w:rPr>
          <w:rFonts w:asciiTheme="minorHAnsi" w:hAnsiTheme="minorHAnsi"/>
          <w:color w:val="auto"/>
        </w:rPr>
        <w:t xml:space="preserve"> </w:t>
      </w:r>
      <w:r w:rsidR="00192717">
        <w:rPr>
          <w:rFonts w:asciiTheme="minorHAnsi" w:hAnsiTheme="minorHAnsi"/>
          <w:color w:val="auto"/>
        </w:rPr>
        <w:t>are</w:t>
      </w:r>
      <w:r w:rsidR="00F079DA">
        <w:rPr>
          <w:rFonts w:asciiTheme="minorHAnsi" w:hAnsiTheme="minorHAnsi"/>
          <w:color w:val="auto"/>
        </w:rPr>
        <w:t xml:space="preserve"> </w:t>
      </w:r>
      <w:r w:rsidR="00494569" w:rsidRPr="000B3B24">
        <w:rPr>
          <w:rFonts w:asciiTheme="minorHAnsi" w:hAnsiTheme="minorHAnsi"/>
          <w:color w:val="auto"/>
        </w:rPr>
        <w:t xml:space="preserve">due </w:t>
      </w:r>
      <w:r w:rsidR="00714AA9">
        <w:rPr>
          <w:rFonts w:asciiTheme="minorHAnsi" w:hAnsiTheme="minorHAnsi"/>
          <w:color w:val="auto"/>
        </w:rPr>
        <w:t xml:space="preserve">on indicated date </w:t>
      </w:r>
      <w:r w:rsidR="00494569" w:rsidRPr="000B3B24">
        <w:rPr>
          <w:rFonts w:asciiTheme="minorHAnsi" w:hAnsiTheme="minorHAnsi"/>
        </w:rPr>
        <w:t xml:space="preserve">by </w:t>
      </w:r>
      <w:r w:rsidR="00DA73EC">
        <w:rPr>
          <w:rStyle w:val="Strong"/>
          <w:rFonts w:asciiTheme="minorHAnsi" w:hAnsiTheme="minorHAnsi"/>
        </w:rPr>
        <w:t>11:59 p</w:t>
      </w:r>
      <w:r w:rsidR="00494569" w:rsidRPr="000B3B24">
        <w:rPr>
          <w:rStyle w:val="Strong"/>
          <w:rFonts w:asciiTheme="minorHAnsi" w:hAnsiTheme="minorHAnsi"/>
        </w:rPr>
        <w:t>.m</w:t>
      </w:r>
      <w:r w:rsidR="005623FB">
        <w:rPr>
          <w:rFonts w:asciiTheme="minorHAnsi" w:hAnsiTheme="minorHAnsi"/>
        </w:rPr>
        <w:t xml:space="preserve">. </w:t>
      </w:r>
      <w:r w:rsidR="00192717">
        <w:rPr>
          <w:rFonts w:asciiTheme="minorHAnsi" w:hAnsiTheme="minorHAnsi"/>
        </w:rPr>
        <w:t>Final Exam is due on Friday of final week by 11:59 p.m.</w:t>
      </w:r>
    </w:p>
    <w:tbl>
      <w:tblPr>
        <w:tblW w:w="498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7"/>
        <w:gridCol w:w="2720"/>
        <w:gridCol w:w="2020"/>
        <w:gridCol w:w="2458"/>
      </w:tblGrid>
      <w:tr w:rsidR="00D974C2" w:rsidRPr="000B3B24" w14:paraId="116F24D8"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70F8CFF" w14:textId="5483AB75" w:rsidR="005623FB" w:rsidRPr="000B3B24" w:rsidRDefault="005623FB">
            <w:pPr>
              <w:jc w:val="center"/>
              <w:rPr>
                <w:rFonts w:asciiTheme="minorHAnsi" w:hAnsiTheme="minorHAnsi"/>
              </w:rPr>
            </w:pPr>
            <w:r w:rsidRPr="000B3B24">
              <w:rPr>
                <w:rFonts w:asciiTheme="minorHAnsi" w:eastAsia="Calibri" w:hAnsiTheme="minorHAnsi" w:cs="Calibri"/>
                <w:b/>
                <w:bCs/>
              </w:rPr>
              <w:t>Modules/</w:t>
            </w:r>
            <w:r>
              <w:rPr>
                <w:rFonts w:asciiTheme="minorHAnsi" w:eastAsia="Calibri" w:hAnsiTheme="minorHAnsi" w:cs="Calibri"/>
                <w:b/>
                <w:bCs/>
              </w:rPr>
              <w:t>Exam</w:t>
            </w:r>
            <w:r w:rsidRPr="000B3B24">
              <w:rPr>
                <w:rFonts w:asciiTheme="minorHAnsi" w:eastAsia="Calibri" w:hAnsiTheme="minorHAnsi" w:cs="Calibri"/>
                <w:b/>
                <w:bCs/>
              </w:rPr>
              <w:t>s</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A10DAB" w14:textId="77777777" w:rsidR="005623FB" w:rsidRPr="000B3B24" w:rsidRDefault="005623FB">
            <w:pPr>
              <w:jc w:val="center"/>
              <w:rPr>
                <w:rFonts w:asciiTheme="minorHAnsi" w:hAnsiTheme="minorHAnsi"/>
              </w:rPr>
            </w:pPr>
            <w:r w:rsidRPr="000B3B24">
              <w:rPr>
                <w:rFonts w:asciiTheme="minorHAnsi" w:eastAsia="Calibri" w:hAnsiTheme="minorHAnsi" w:cs="Calibri"/>
                <w:b/>
                <w:bCs/>
              </w:rPr>
              <w:t>Topics</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F963CB3" w14:textId="77777777" w:rsidR="005623FB" w:rsidRPr="000B3B24" w:rsidRDefault="005623FB">
            <w:pPr>
              <w:jc w:val="center"/>
              <w:rPr>
                <w:rFonts w:asciiTheme="minorHAnsi" w:hAnsiTheme="minorHAnsi"/>
              </w:rPr>
            </w:pPr>
            <w:r w:rsidRPr="000B3B24">
              <w:rPr>
                <w:rFonts w:asciiTheme="minorHAnsi" w:eastAsia="Calibri" w:hAnsiTheme="minorHAnsi" w:cs="Calibri"/>
                <w:b/>
                <w:bCs/>
              </w:rPr>
              <w:t>Reading/Explore</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1A38839" w14:textId="5C271270" w:rsidR="005623FB" w:rsidRPr="006B029B" w:rsidRDefault="00CE2FBA" w:rsidP="006B029B">
            <w:pPr>
              <w:jc w:val="center"/>
              <w:rPr>
                <w:rFonts w:asciiTheme="minorHAnsi" w:eastAsia="Calibri" w:hAnsiTheme="minorHAnsi" w:cs="Calibri"/>
                <w:b/>
                <w:bCs/>
              </w:rPr>
            </w:pPr>
            <w:r>
              <w:rPr>
                <w:rFonts w:asciiTheme="minorHAnsi" w:eastAsia="Calibri" w:hAnsiTheme="minorHAnsi" w:cs="Calibri"/>
                <w:b/>
                <w:bCs/>
              </w:rPr>
              <w:t>Assign</w:t>
            </w:r>
            <w:r w:rsidR="006B029B">
              <w:rPr>
                <w:rFonts w:asciiTheme="minorHAnsi" w:eastAsia="Calibri" w:hAnsiTheme="minorHAnsi" w:cs="Calibri"/>
                <w:b/>
                <w:bCs/>
              </w:rPr>
              <w:t>ment</w:t>
            </w:r>
          </w:p>
        </w:tc>
      </w:tr>
      <w:tr w:rsidR="00D974C2" w:rsidRPr="000B3B24" w14:paraId="5F21C698"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CD7523D" w14:textId="77777777" w:rsidR="005623FB" w:rsidRDefault="005623FB">
            <w:pPr>
              <w:rPr>
                <w:rFonts w:asciiTheme="minorHAnsi" w:eastAsia="Calibri" w:hAnsiTheme="minorHAnsi" w:cs="Calibri"/>
              </w:rPr>
            </w:pPr>
            <w:r>
              <w:rPr>
                <w:rFonts w:asciiTheme="minorHAnsi" w:eastAsia="Calibri" w:hAnsiTheme="minorHAnsi" w:cs="Calibri"/>
              </w:rPr>
              <w:lastRenderedPageBreak/>
              <w:t>Module 1</w:t>
            </w:r>
          </w:p>
          <w:p w14:paraId="6FE5215F" w14:textId="61DD8B13" w:rsidR="007E5963" w:rsidRPr="00FB71E3" w:rsidRDefault="007E5963" w:rsidP="00554EF3">
            <w:pPr>
              <w:rPr>
                <w:rFonts w:asciiTheme="minorHAnsi" w:eastAsia="Calibri" w:hAnsiTheme="minorHAnsi" w:cs="Calibri"/>
              </w:rPr>
            </w:pPr>
            <w:r>
              <w:rPr>
                <w:rFonts w:asciiTheme="minorHAnsi" w:eastAsia="Calibri" w:hAnsiTheme="minorHAnsi" w:cs="Calibri"/>
              </w:rPr>
              <w:t xml:space="preserve">Week </w:t>
            </w:r>
            <w:r w:rsidR="00554EF3">
              <w:rPr>
                <w:rFonts w:asciiTheme="minorHAnsi" w:eastAsia="Calibri" w:hAnsiTheme="minorHAnsi" w:cs="Calibri"/>
              </w:rPr>
              <w:t>1</w:t>
            </w:r>
            <w:r w:rsidR="002A0C2A">
              <w:rPr>
                <w:rFonts w:asciiTheme="minorHAnsi" w:eastAsia="Calibri" w:hAnsiTheme="minorHAnsi" w:cs="Calibri"/>
              </w:rPr>
              <w:t xml:space="preserve"> </w:t>
            </w:r>
            <w:r w:rsidR="00714AA9">
              <w:rPr>
                <w:rFonts w:asciiTheme="minorHAnsi" w:eastAsia="Calibri" w:hAnsiTheme="minorHAnsi" w:cs="Calibri"/>
              </w:rPr>
              <w:t>(</w:t>
            </w:r>
            <w:r w:rsidR="006A7963">
              <w:rPr>
                <w:rFonts w:asciiTheme="minorHAnsi" w:eastAsia="Calibri" w:hAnsiTheme="minorHAnsi" w:cs="Calibri"/>
              </w:rPr>
              <w:t>Fri</w:t>
            </w:r>
            <w:r w:rsidR="00714AA9">
              <w:rPr>
                <w:rFonts w:asciiTheme="minorHAnsi" w:eastAsia="Calibri" w:hAnsiTheme="minorHAnsi" w:cs="Calibri"/>
              </w:rPr>
              <w:t>)</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43E2E7A" w14:textId="7A7D67B6" w:rsidR="005623FB" w:rsidRPr="000B3B24" w:rsidRDefault="00554EF3">
            <w:pPr>
              <w:rPr>
                <w:rFonts w:asciiTheme="minorHAnsi" w:hAnsiTheme="minorHAnsi"/>
              </w:rPr>
            </w:pPr>
            <w:r>
              <w:rPr>
                <w:rFonts w:asciiTheme="minorHAnsi" w:eastAsia="Calibri" w:hAnsiTheme="minorHAnsi" w:cs="Calibri"/>
              </w:rPr>
              <w:t>Graphic</w:t>
            </w:r>
            <w:r w:rsidR="00714AA9">
              <w:rPr>
                <w:rFonts w:asciiTheme="minorHAnsi" w:eastAsia="Calibri" w:hAnsiTheme="minorHAnsi" w:cs="Calibri"/>
              </w:rPr>
              <w:t>s</w:t>
            </w:r>
            <w:r>
              <w:rPr>
                <w:rFonts w:asciiTheme="minorHAnsi" w:eastAsia="Calibri" w:hAnsiTheme="minorHAnsi" w:cs="Calibri"/>
              </w:rPr>
              <w:t xml:space="preserve"> Systems and Models</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E5F618" w14:textId="77777777" w:rsidR="005623FB" w:rsidRDefault="005623FB" w:rsidP="00714AA9">
            <w:pPr>
              <w:rPr>
                <w:rFonts w:asciiTheme="minorHAnsi" w:eastAsia="Calibri" w:hAnsiTheme="minorHAnsi" w:cs="Calibri"/>
              </w:rPr>
            </w:pPr>
            <w:r>
              <w:rPr>
                <w:rFonts w:asciiTheme="minorHAnsi" w:eastAsia="Calibri" w:hAnsiTheme="minorHAnsi" w:cs="Calibri"/>
              </w:rPr>
              <w:t xml:space="preserve">Chapter 1 </w:t>
            </w:r>
          </w:p>
          <w:p w14:paraId="2089C6A1" w14:textId="6FD10DAC" w:rsidR="00D974C2" w:rsidRPr="000B3B24" w:rsidRDefault="00C23AC2" w:rsidP="00714AA9">
            <w:pPr>
              <w:rPr>
                <w:rFonts w:asciiTheme="minorHAnsi" w:hAnsiTheme="minorHAnsi"/>
              </w:rPr>
            </w:pPr>
            <w:r>
              <w:rPr>
                <w:rFonts w:asciiTheme="minorHAnsi" w:hAnsiTheme="minorHAnsi"/>
              </w:rPr>
              <w:t>Start Review 1</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D2E1CC5" w14:textId="53229BF6" w:rsidR="00C23AC2" w:rsidRDefault="0081721F">
            <w:pPr>
              <w:rPr>
                <w:rFonts w:asciiTheme="minorHAnsi" w:eastAsia="Calibri" w:hAnsiTheme="minorHAnsi" w:cs="Calibri"/>
              </w:rPr>
            </w:pPr>
            <w:r>
              <w:rPr>
                <w:rFonts w:asciiTheme="minorHAnsi" w:eastAsia="Calibri" w:hAnsiTheme="minorHAnsi" w:cs="Calibri"/>
              </w:rPr>
              <w:t>Project</w:t>
            </w:r>
            <w:r w:rsidR="00C23AC2">
              <w:rPr>
                <w:rFonts w:asciiTheme="minorHAnsi" w:eastAsia="Calibri" w:hAnsiTheme="minorHAnsi" w:cs="Calibri"/>
              </w:rPr>
              <w:t xml:space="preserve"> 1, homework 1</w:t>
            </w:r>
          </w:p>
          <w:p w14:paraId="6DDFBFA6" w14:textId="223FF289" w:rsidR="005623FB" w:rsidRPr="00CC12A7" w:rsidRDefault="00714AA9">
            <w:pPr>
              <w:rPr>
                <w:rFonts w:asciiTheme="minorHAnsi" w:eastAsia="Calibri" w:hAnsiTheme="minorHAnsi" w:cs="Calibri"/>
              </w:rPr>
            </w:pPr>
            <w:r>
              <w:rPr>
                <w:rFonts w:asciiTheme="minorHAnsi" w:eastAsia="Calibri" w:hAnsiTheme="minorHAnsi" w:cs="Calibri"/>
              </w:rPr>
              <w:t xml:space="preserve">Due on </w:t>
            </w:r>
            <w:r w:rsidR="00D974C2">
              <w:rPr>
                <w:rFonts w:asciiTheme="minorHAnsi" w:eastAsia="Calibri" w:hAnsiTheme="minorHAnsi" w:cs="Calibri"/>
              </w:rPr>
              <w:t xml:space="preserve">Week </w:t>
            </w:r>
            <w:r w:rsidR="003C6360">
              <w:rPr>
                <w:rFonts w:asciiTheme="minorHAnsi" w:eastAsia="Calibri" w:hAnsiTheme="minorHAnsi" w:cs="Calibri"/>
              </w:rPr>
              <w:t xml:space="preserve">1 </w:t>
            </w:r>
            <w:r w:rsidR="006A7963">
              <w:rPr>
                <w:rFonts w:asciiTheme="minorHAnsi" w:eastAsia="Calibri" w:hAnsiTheme="minorHAnsi" w:cs="Calibri"/>
              </w:rPr>
              <w:t>Fri</w:t>
            </w:r>
          </w:p>
        </w:tc>
      </w:tr>
      <w:tr w:rsidR="00D974C2" w:rsidRPr="000B3B24" w14:paraId="567DF0A7"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DCCA3E4" w14:textId="7058A6CC" w:rsidR="005623FB" w:rsidRPr="000B3B24" w:rsidRDefault="005623FB">
            <w:pPr>
              <w:rPr>
                <w:rFonts w:asciiTheme="minorHAnsi" w:eastAsia="Calibri" w:hAnsiTheme="minorHAnsi" w:cs="Calibri"/>
              </w:rPr>
            </w:pPr>
            <w:r w:rsidRPr="000B3B24">
              <w:rPr>
                <w:rFonts w:asciiTheme="minorHAnsi" w:eastAsia="Calibri" w:hAnsiTheme="minorHAnsi" w:cs="Calibri"/>
              </w:rPr>
              <w:t xml:space="preserve">Module </w:t>
            </w:r>
            <w:r>
              <w:rPr>
                <w:rFonts w:asciiTheme="minorHAnsi" w:eastAsia="Calibri" w:hAnsiTheme="minorHAnsi" w:cs="Calibri"/>
              </w:rPr>
              <w:t>2</w:t>
            </w:r>
          </w:p>
          <w:p w14:paraId="1EB8202C" w14:textId="14857049" w:rsidR="005623FB" w:rsidRPr="006F40BD" w:rsidRDefault="007E5963">
            <w:pPr>
              <w:rPr>
                <w:rFonts w:asciiTheme="minorHAnsi" w:eastAsia="Calibri" w:hAnsiTheme="minorHAnsi" w:cs="Calibri"/>
              </w:rPr>
            </w:pPr>
            <w:r>
              <w:rPr>
                <w:rFonts w:asciiTheme="minorHAnsi" w:eastAsia="Calibri" w:hAnsiTheme="minorHAnsi" w:cs="Calibri"/>
              </w:rPr>
              <w:t xml:space="preserve">Week </w:t>
            </w:r>
            <w:r w:rsidR="003C6360">
              <w:rPr>
                <w:rFonts w:asciiTheme="minorHAnsi" w:eastAsia="Calibri" w:hAnsiTheme="minorHAnsi" w:cs="Calibri"/>
              </w:rPr>
              <w:t>1 – 2 (</w:t>
            </w:r>
            <w:r w:rsidR="006A7963">
              <w:rPr>
                <w:rFonts w:asciiTheme="minorHAnsi" w:eastAsia="Calibri" w:hAnsiTheme="minorHAnsi" w:cs="Calibri"/>
              </w:rPr>
              <w:t>Wed</w:t>
            </w:r>
            <w:r w:rsidR="003C6360">
              <w:rPr>
                <w:rFonts w:asciiTheme="minorHAnsi" w:eastAsia="Calibri" w:hAnsiTheme="minorHAnsi" w:cs="Calibri"/>
              </w:rPr>
              <w:t>)</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8B6F042" w14:textId="1140AF4D" w:rsidR="005623FB" w:rsidRPr="000B3B24" w:rsidRDefault="00714AA9">
            <w:pPr>
              <w:rPr>
                <w:rFonts w:asciiTheme="minorHAnsi" w:hAnsiTheme="minorHAnsi"/>
              </w:rPr>
            </w:pPr>
            <w:r>
              <w:rPr>
                <w:rFonts w:asciiTheme="minorHAnsi" w:hAnsiTheme="minorHAnsi"/>
              </w:rPr>
              <w:t>Graphics Progra</w:t>
            </w:r>
            <w:r w:rsidR="00336382">
              <w:rPr>
                <w:rFonts w:asciiTheme="minorHAnsi" w:hAnsiTheme="minorHAnsi"/>
              </w:rPr>
              <w:t>mming</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1C6948A" w14:textId="77777777" w:rsidR="005623FB" w:rsidRDefault="00714AA9" w:rsidP="00714AA9">
            <w:pPr>
              <w:rPr>
                <w:rFonts w:asciiTheme="minorHAnsi" w:hAnsiTheme="minorHAnsi"/>
              </w:rPr>
            </w:pPr>
            <w:r>
              <w:rPr>
                <w:rFonts w:asciiTheme="minorHAnsi" w:hAnsiTheme="minorHAnsi"/>
              </w:rPr>
              <w:t>Chapter 2</w:t>
            </w:r>
            <w:r w:rsidR="005623FB">
              <w:rPr>
                <w:rFonts w:asciiTheme="minorHAnsi" w:hAnsiTheme="minorHAnsi"/>
              </w:rPr>
              <w:t xml:space="preserve"> </w:t>
            </w:r>
          </w:p>
          <w:p w14:paraId="3D2BD743" w14:textId="42067A97" w:rsidR="00D974C2" w:rsidRPr="000B3B24" w:rsidRDefault="00C23AC2" w:rsidP="00714AA9">
            <w:pPr>
              <w:rPr>
                <w:rFonts w:asciiTheme="minorHAnsi" w:hAnsiTheme="minorHAnsi"/>
              </w:rPr>
            </w:pPr>
            <w:r>
              <w:rPr>
                <w:rFonts w:asciiTheme="minorHAnsi" w:hAnsiTheme="minorHAnsi"/>
              </w:rPr>
              <w:t>Continue Review 1</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2F6DC6F" w14:textId="03E20214" w:rsidR="005623FB" w:rsidRDefault="0081721F">
            <w:pPr>
              <w:rPr>
                <w:rFonts w:asciiTheme="minorHAnsi" w:hAnsiTheme="minorHAnsi"/>
              </w:rPr>
            </w:pPr>
            <w:r>
              <w:rPr>
                <w:rFonts w:asciiTheme="minorHAnsi" w:hAnsiTheme="minorHAnsi"/>
              </w:rPr>
              <w:t>Project</w:t>
            </w:r>
            <w:r w:rsidR="00C23AC2">
              <w:rPr>
                <w:rFonts w:asciiTheme="minorHAnsi" w:hAnsiTheme="minorHAnsi"/>
              </w:rPr>
              <w:t xml:space="preserve"> 2, Homework 2</w:t>
            </w:r>
          </w:p>
          <w:p w14:paraId="485CDBA6" w14:textId="169FA4C6" w:rsidR="00714AA9" w:rsidRPr="000B3B24" w:rsidRDefault="00D974C2">
            <w:pPr>
              <w:rPr>
                <w:rFonts w:asciiTheme="minorHAnsi" w:hAnsiTheme="minorHAnsi"/>
              </w:rPr>
            </w:pPr>
            <w:r>
              <w:rPr>
                <w:rFonts w:asciiTheme="minorHAnsi" w:hAnsiTheme="minorHAnsi"/>
              </w:rPr>
              <w:t xml:space="preserve">Due on Week </w:t>
            </w:r>
            <w:r w:rsidR="003C6360">
              <w:rPr>
                <w:rFonts w:asciiTheme="minorHAnsi" w:hAnsiTheme="minorHAnsi"/>
              </w:rPr>
              <w:t xml:space="preserve">2 </w:t>
            </w:r>
            <w:r w:rsidR="006A7963">
              <w:rPr>
                <w:rFonts w:asciiTheme="minorHAnsi" w:hAnsiTheme="minorHAnsi"/>
              </w:rPr>
              <w:t>Wed</w:t>
            </w:r>
          </w:p>
        </w:tc>
      </w:tr>
      <w:tr w:rsidR="00D974C2" w:rsidRPr="000B3B24" w14:paraId="45633C09"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AE26CEF" w14:textId="2F40F6F9" w:rsidR="005623FB" w:rsidRPr="000B3B24" w:rsidRDefault="005623FB">
            <w:pPr>
              <w:rPr>
                <w:rFonts w:asciiTheme="minorHAnsi" w:eastAsia="Calibri" w:hAnsiTheme="minorHAnsi" w:cs="Calibri"/>
              </w:rPr>
            </w:pPr>
            <w:r>
              <w:rPr>
                <w:rFonts w:asciiTheme="minorHAnsi" w:eastAsia="Calibri" w:hAnsiTheme="minorHAnsi" w:cs="Calibri"/>
              </w:rPr>
              <w:t>Module 3</w:t>
            </w:r>
          </w:p>
          <w:p w14:paraId="5B7A1651" w14:textId="4603E6A6" w:rsidR="005623FB" w:rsidRPr="000B3B24" w:rsidRDefault="005623FB">
            <w:pPr>
              <w:rPr>
                <w:rFonts w:asciiTheme="minorHAnsi" w:eastAsia="Calibri" w:hAnsiTheme="minorHAnsi" w:cs="Calibri"/>
              </w:rPr>
            </w:pPr>
            <w:r>
              <w:rPr>
                <w:rFonts w:asciiTheme="minorHAnsi" w:eastAsia="Calibri" w:hAnsiTheme="minorHAnsi" w:cs="Calibri"/>
              </w:rPr>
              <w:t xml:space="preserve">Week </w:t>
            </w:r>
            <w:r w:rsidR="003C6360">
              <w:rPr>
                <w:rFonts w:asciiTheme="minorHAnsi" w:eastAsia="Calibri" w:hAnsiTheme="minorHAnsi" w:cs="Calibri"/>
              </w:rPr>
              <w:t>2</w:t>
            </w:r>
            <w:r w:rsidR="00714AA9">
              <w:rPr>
                <w:rFonts w:asciiTheme="minorHAnsi" w:eastAsia="Calibri" w:hAnsiTheme="minorHAnsi" w:cs="Calibri"/>
              </w:rPr>
              <w:t xml:space="preserve"> – </w:t>
            </w:r>
            <w:r w:rsidR="003C6360">
              <w:rPr>
                <w:rFonts w:asciiTheme="minorHAnsi" w:eastAsia="Calibri" w:hAnsiTheme="minorHAnsi" w:cs="Calibri"/>
              </w:rPr>
              <w:t>3</w:t>
            </w:r>
            <w:r w:rsidR="00714AA9">
              <w:rPr>
                <w:rFonts w:asciiTheme="minorHAnsi" w:eastAsia="Calibri" w:hAnsiTheme="minorHAnsi" w:cs="Calibri"/>
              </w:rPr>
              <w:t xml:space="preserve"> (</w:t>
            </w:r>
            <w:r w:rsidR="006A7963">
              <w:rPr>
                <w:rFonts w:asciiTheme="minorHAnsi" w:eastAsia="Calibri" w:hAnsiTheme="minorHAnsi" w:cs="Calibri"/>
              </w:rPr>
              <w:t>Mon</w:t>
            </w:r>
            <w:r w:rsidR="00714AA9">
              <w:rPr>
                <w:rFonts w:asciiTheme="minorHAnsi" w:eastAsia="Calibri" w:hAnsiTheme="minorHAnsi" w:cs="Calibri"/>
              </w:rPr>
              <w:t>)</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5B70740" w14:textId="02EB7C2F" w:rsidR="005623FB" w:rsidRPr="000B3B24" w:rsidRDefault="00714AA9">
            <w:pPr>
              <w:rPr>
                <w:rFonts w:asciiTheme="minorHAnsi" w:hAnsiTheme="minorHAnsi"/>
              </w:rPr>
            </w:pPr>
            <w:r>
              <w:rPr>
                <w:rFonts w:asciiTheme="minorHAnsi" w:hAnsiTheme="minorHAnsi"/>
              </w:rPr>
              <w:t>Interaction and Animation</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84908D3" w14:textId="77777777" w:rsidR="005623FB" w:rsidRDefault="005623FB" w:rsidP="00714AA9">
            <w:pPr>
              <w:rPr>
                <w:rFonts w:asciiTheme="minorHAnsi" w:hAnsiTheme="minorHAnsi"/>
              </w:rPr>
            </w:pPr>
            <w:r>
              <w:rPr>
                <w:rFonts w:asciiTheme="minorHAnsi" w:hAnsiTheme="minorHAnsi"/>
              </w:rPr>
              <w:t xml:space="preserve">Chapter </w:t>
            </w:r>
            <w:r w:rsidR="00714AA9">
              <w:rPr>
                <w:rFonts w:asciiTheme="minorHAnsi" w:hAnsiTheme="minorHAnsi"/>
              </w:rPr>
              <w:t>3</w:t>
            </w:r>
          </w:p>
          <w:p w14:paraId="099E1CB0" w14:textId="44E43422" w:rsidR="00D974C2" w:rsidRPr="000B3B24" w:rsidRDefault="00D974C2" w:rsidP="00714AA9">
            <w:pPr>
              <w:rPr>
                <w:rFonts w:asciiTheme="minorHAnsi" w:hAnsiTheme="minorHAnsi"/>
              </w:rPr>
            </w:pPr>
            <w:r>
              <w:rPr>
                <w:rFonts w:asciiTheme="minorHAnsi" w:hAnsiTheme="minorHAnsi"/>
              </w:rPr>
              <w:t>Continue Review 1</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227C492" w14:textId="7028FF24" w:rsidR="005623FB" w:rsidRDefault="0081721F">
            <w:pPr>
              <w:rPr>
                <w:rFonts w:asciiTheme="minorHAnsi" w:hAnsiTheme="minorHAnsi"/>
              </w:rPr>
            </w:pPr>
            <w:r>
              <w:rPr>
                <w:rFonts w:asciiTheme="minorHAnsi" w:hAnsiTheme="minorHAnsi"/>
              </w:rPr>
              <w:t>Project</w:t>
            </w:r>
            <w:r w:rsidR="00C23AC2">
              <w:rPr>
                <w:rFonts w:asciiTheme="minorHAnsi" w:hAnsiTheme="minorHAnsi"/>
              </w:rPr>
              <w:t xml:space="preserve"> 3, homework 3</w:t>
            </w:r>
          </w:p>
          <w:p w14:paraId="11BF37EC" w14:textId="51735F8C" w:rsidR="00714AA9" w:rsidRPr="000B3B24" w:rsidRDefault="00714AA9">
            <w:pPr>
              <w:rPr>
                <w:rFonts w:asciiTheme="minorHAnsi" w:hAnsiTheme="minorHAnsi"/>
              </w:rPr>
            </w:pPr>
            <w:r>
              <w:rPr>
                <w:rFonts w:asciiTheme="minorHAnsi" w:hAnsiTheme="minorHAnsi"/>
              </w:rPr>
              <w:t xml:space="preserve">Due on Week </w:t>
            </w:r>
            <w:r w:rsidR="006A7963">
              <w:rPr>
                <w:rFonts w:asciiTheme="minorHAnsi" w:hAnsiTheme="minorHAnsi"/>
              </w:rPr>
              <w:t>3</w:t>
            </w:r>
            <w:r>
              <w:rPr>
                <w:rFonts w:asciiTheme="minorHAnsi" w:hAnsiTheme="minorHAnsi"/>
              </w:rPr>
              <w:t xml:space="preserve"> </w:t>
            </w:r>
            <w:r w:rsidR="006A7963">
              <w:rPr>
                <w:rFonts w:asciiTheme="minorHAnsi" w:hAnsiTheme="minorHAnsi"/>
              </w:rPr>
              <w:t>Mon</w:t>
            </w:r>
          </w:p>
        </w:tc>
      </w:tr>
      <w:tr w:rsidR="00D974C2" w:rsidRPr="000B3B24" w14:paraId="73615DBD"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14E8DB" w14:textId="77777777" w:rsidR="005623FB" w:rsidRDefault="00714AA9">
            <w:pPr>
              <w:rPr>
                <w:rFonts w:asciiTheme="minorHAnsi" w:eastAsia="Calibri" w:hAnsiTheme="minorHAnsi" w:cs="Calibri"/>
              </w:rPr>
            </w:pPr>
            <w:r>
              <w:rPr>
                <w:rFonts w:asciiTheme="minorHAnsi" w:eastAsia="Calibri" w:hAnsiTheme="minorHAnsi" w:cs="Calibri"/>
              </w:rPr>
              <w:t>Exam One</w:t>
            </w:r>
          </w:p>
          <w:p w14:paraId="0B697936" w14:textId="35460502" w:rsidR="00714AA9" w:rsidRPr="000B3B24" w:rsidRDefault="00714AA9">
            <w:pPr>
              <w:rPr>
                <w:rFonts w:asciiTheme="minorHAnsi" w:eastAsia="Calibri" w:hAnsiTheme="minorHAnsi" w:cs="Calibri"/>
              </w:rPr>
            </w:pPr>
            <w:r>
              <w:rPr>
                <w:rFonts w:asciiTheme="minorHAnsi" w:eastAsia="Calibri" w:hAnsiTheme="minorHAnsi" w:cs="Calibri"/>
              </w:rPr>
              <w:t xml:space="preserve">Week </w:t>
            </w:r>
            <w:r w:rsidR="006A7963">
              <w:rPr>
                <w:rFonts w:asciiTheme="minorHAnsi" w:eastAsia="Calibri" w:hAnsiTheme="minorHAnsi" w:cs="Calibri"/>
              </w:rPr>
              <w:t>3</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A1623C5" w14:textId="6E708043" w:rsidR="005623FB" w:rsidRDefault="00714AA9">
            <w:pPr>
              <w:rPr>
                <w:rFonts w:asciiTheme="minorHAnsi" w:hAnsiTheme="minorHAnsi"/>
              </w:rPr>
            </w:pPr>
            <w:r>
              <w:rPr>
                <w:rFonts w:asciiTheme="minorHAnsi" w:hAnsiTheme="minorHAnsi"/>
              </w:rPr>
              <w:t>Co</w:t>
            </w:r>
            <w:r w:rsidR="00D974C2">
              <w:rPr>
                <w:rFonts w:asciiTheme="minorHAnsi" w:hAnsiTheme="minorHAnsi"/>
              </w:rPr>
              <w:t>ver Module</w:t>
            </w:r>
            <w:r>
              <w:rPr>
                <w:rFonts w:asciiTheme="minorHAnsi" w:hAnsiTheme="minorHAnsi"/>
              </w:rPr>
              <w:t xml:space="preserve"> 1-3</w:t>
            </w:r>
          </w:p>
          <w:p w14:paraId="685BC962" w14:textId="3E4B860B" w:rsidR="0081721F" w:rsidRPr="000B3B24" w:rsidRDefault="0081721F">
            <w:pPr>
              <w:rPr>
                <w:rFonts w:asciiTheme="minorHAnsi" w:hAnsiTheme="minorHAnsi"/>
              </w:rPr>
            </w:pPr>
            <w:r>
              <w:rPr>
                <w:rFonts w:asciiTheme="minorHAnsi" w:hAnsiTheme="minorHAnsi"/>
              </w:rPr>
              <w:t xml:space="preserve">Review Guide </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D44549" w14:textId="77777777" w:rsidR="00D974C2" w:rsidRDefault="00D974C2">
            <w:pPr>
              <w:rPr>
                <w:rFonts w:asciiTheme="minorHAnsi" w:hAnsiTheme="minorHAnsi"/>
              </w:rPr>
            </w:pPr>
            <w:r>
              <w:rPr>
                <w:rFonts w:asciiTheme="minorHAnsi" w:hAnsiTheme="minorHAnsi"/>
              </w:rPr>
              <w:t>Finish</w:t>
            </w:r>
            <w:r w:rsidR="0081721F">
              <w:rPr>
                <w:rFonts w:asciiTheme="minorHAnsi" w:hAnsiTheme="minorHAnsi"/>
              </w:rPr>
              <w:t xml:space="preserve"> Review</w:t>
            </w:r>
            <w:r w:rsidR="00714AA9">
              <w:rPr>
                <w:rFonts w:asciiTheme="minorHAnsi" w:hAnsiTheme="minorHAnsi"/>
              </w:rPr>
              <w:t xml:space="preserve"> </w:t>
            </w:r>
            <w:r>
              <w:rPr>
                <w:rFonts w:asciiTheme="minorHAnsi" w:hAnsiTheme="minorHAnsi"/>
              </w:rPr>
              <w:t xml:space="preserve">1. </w:t>
            </w:r>
          </w:p>
          <w:p w14:paraId="24499A5B" w14:textId="46A02836" w:rsidR="00714AA9" w:rsidRPr="000B3B24" w:rsidRDefault="00D974C2">
            <w:pPr>
              <w:rPr>
                <w:rFonts w:asciiTheme="minorHAnsi" w:hAnsiTheme="minorHAnsi"/>
              </w:rPr>
            </w:pPr>
            <w:r>
              <w:rPr>
                <w:rFonts w:asciiTheme="minorHAnsi" w:hAnsiTheme="minorHAnsi"/>
              </w:rPr>
              <w:t xml:space="preserve">Due Week </w:t>
            </w:r>
            <w:r w:rsidR="006A7963">
              <w:rPr>
                <w:rFonts w:asciiTheme="minorHAnsi" w:hAnsiTheme="minorHAnsi"/>
              </w:rPr>
              <w:t>3</w:t>
            </w:r>
            <w:r>
              <w:rPr>
                <w:rFonts w:asciiTheme="minorHAnsi" w:hAnsiTheme="minorHAnsi"/>
              </w:rPr>
              <w:t xml:space="preserve"> </w:t>
            </w:r>
            <w:r w:rsidR="006A7963">
              <w:rPr>
                <w:rFonts w:asciiTheme="minorHAnsi" w:hAnsiTheme="minorHAnsi"/>
              </w:rPr>
              <w:t>Tue</w:t>
            </w:r>
            <w:r>
              <w:rPr>
                <w:rFonts w:asciiTheme="minorHAnsi" w:hAnsiTheme="minorHAnsi"/>
              </w:rPr>
              <w:t>.</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6E1C0C" w14:textId="3219439D" w:rsidR="005623FB" w:rsidRPr="000B3B24" w:rsidRDefault="00D974C2">
            <w:pPr>
              <w:rPr>
                <w:rFonts w:asciiTheme="minorHAnsi" w:hAnsiTheme="minorHAnsi"/>
              </w:rPr>
            </w:pPr>
            <w:r>
              <w:rPr>
                <w:rFonts w:asciiTheme="minorHAnsi" w:hAnsiTheme="minorHAnsi"/>
              </w:rPr>
              <w:t>Exam One Due Week</w:t>
            </w:r>
            <w:r w:rsidR="00714AA9">
              <w:rPr>
                <w:rFonts w:asciiTheme="minorHAnsi" w:hAnsiTheme="minorHAnsi"/>
              </w:rPr>
              <w:t xml:space="preserve"> </w:t>
            </w:r>
            <w:r w:rsidR="006A7963">
              <w:rPr>
                <w:rFonts w:asciiTheme="minorHAnsi" w:hAnsiTheme="minorHAnsi"/>
              </w:rPr>
              <w:t>3</w:t>
            </w:r>
            <w:r w:rsidR="00714AA9">
              <w:rPr>
                <w:rFonts w:asciiTheme="minorHAnsi" w:hAnsiTheme="minorHAnsi"/>
              </w:rPr>
              <w:t xml:space="preserve"> </w:t>
            </w:r>
            <w:r w:rsidR="006A7963">
              <w:rPr>
                <w:rFonts w:asciiTheme="minorHAnsi" w:hAnsiTheme="minorHAnsi"/>
              </w:rPr>
              <w:t>Thu</w:t>
            </w:r>
          </w:p>
        </w:tc>
      </w:tr>
      <w:tr w:rsidR="00D974C2" w:rsidRPr="000B3B24" w14:paraId="0FD12957"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95619D6" w14:textId="26DAD056" w:rsidR="005623FB" w:rsidRPr="000B3B24" w:rsidRDefault="005623FB">
            <w:pPr>
              <w:rPr>
                <w:rFonts w:asciiTheme="minorHAnsi" w:eastAsia="Calibri" w:hAnsiTheme="minorHAnsi" w:cs="Calibri"/>
              </w:rPr>
            </w:pPr>
            <w:r w:rsidRPr="000B3B24">
              <w:rPr>
                <w:rFonts w:asciiTheme="minorHAnsi" w:eastAsia="Calibri" w:hAnsiTheme="minorHAnsi" w:cs="Calibri"/>
              </w:rPr>
              <w:t xml:space="preserve">Module </w:t>
            </w:r>
            <w:r w:rsidR="00714AA9">
              <w:rPr>
                <w:rFonts w:asciiTheme="minorHAnsi" w:eastAsia="Calibri" w:hAnsiTheme="minorHAnsi" w:cs="Calibri"/>
              </w:rPr>
              <w:t>4</w:t>
            </w:r>
          </w:p>
          <w:p w14:paraId="772A2272" w14:textId="207D609E" w:rsidR="005623FB" w:rsidRPr="000B3B24" w:rsidRDefault="005623FB">
            <w:pPr>
              <w:rPr>
                <w:rFonts w:asciiTheme="minorHAnsi" w:hAnsiTheme="minorHAnsi"/>
              </w:rPr>
            </w:pPr>
            <w:r>
              <w:rPr>
                <w:rFonts w:asciiTheme="minorHAnsi" w:hAnsiTheme="minorHAnsi"/>
              </w:rPr>
              <w:t xml:space="preserve">Week </w:t>
            </w:r>
            <w:r w:rsidR="006A7963">
              <w:rPr>
                <w:rFonts w:asciiTheme="minorHAnsi" w:hAnsiTheme="minorHAnsi"/>
              </w:rPr>
              <w:t>4</w:t>
            </w:r>
            <w:r w:rsidR="00714AA9">
              <w:rPr>
                <w:rFonts w:asciiTheme="minorHAnsi" w:hAnsiTheme="minorHAnsi"/>
              </w:rPr>
              <w:t xml:space="preserve"> (</w:t>
            </w:r>
            <w:r w:rsidR="006A7963">
              <w:rPr>
                <w:rFonts w:asciiTheme="minorHAnsi" w:hAnsiTheme="minorHAnsi"/>
              </w:rPr>
              <w:t>Mon</w:t>
            </w:r>
            <w:r w:rsidR="00714AA9">
              <w:rPr>
                <w:rFonts w:asciiTheme="minorHAnsi" w:hAnsiTheme="minorHAnsi"/>
              </w:rPr>
              <w:t>)</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6786B6C" w14:textId="59CF43CB" w:rsidR="005623FB" w:rsidRPr="000B3B24" w:rsidRDefault="0081721F">
            <w:pPr>
              <w:rPr>
                <w:rFonts w:asciiTheme="minorHAnsi" w:hAnsiTheme="minorHAnsi"/>
              </w:rPr>
            </w:pPr>
            <w:r>
              <w:rPr>
                <w:rFonts w:asciiTheme="minorHAnsi" w:hAnsiTheme="minorHAnsi"/>
              </w:rPr>
              <w:t>Geometric Objects and Transformation</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AB7DF71" w14:textId="77777777" w:rsidR="005623FB" w:rsidRDefault="0081721F">
            <w:pPr>
              <w:rPr>
                <w:rFonts w:asciiTheme="minorHAnsi" w:hAnsiTheme="minorHAnsi"/>
              </w:rPr>
            </w:pPr>
            <w:r>
              <w:rPr>
                <w:rFonts w:asciiTheme="minorHAnsi" w:hAnsiTheme="minorHAnsi"/>
              </w:rPr>
              <w:t>Chapter 4</w:t>
            </w:r>
          </w:p>
          <w:p w14:paraId="74BDD962" w14:textId="4B0395B7" w:rsidR="00D974C2" w:rsidRPr="000B3B24" w:rsidRDefault="00D974C2">
            <w:pPr>
              <w:rPr>
                <w:rFonts w:asciiTheme="minorHAnsi" w:hAnsiTheme="minorHAnsi"/>
              </w:rPr>
            </w:pPr>
            <w:r>
              <w:rPr>
                <w:rFonts w:asciiTheme="minorHAnsi" w:hAnsiTheme="minorHAnsi"/>
              </w:rPr>
              <w:t>Start Review 2</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3937900" w14:textId="62D27D5D" w:rsidR="00BA47BE" w:rsidRDefault="0081721F">
            <w:pPr>
              <w:rPr>
                <w:rFonts w:asciiTheme="minorHAnsi" w:hAnsiTheme="minorHAnsi"/>
              </w:rPr>
            </w:pPr>
            <w:r>
              <w:rPr>
                <w:rFonts w:asciiTheme="minorHAnsi" w:hAnsiTheme="minorHAnsi"/>
              </w:rPr>
              <w:t xml:space="preserve">Project </w:t>
            </w:r>
            <w:r w:rsidR="00C23AC2">
              <w:rPr>
                <w:rFonts w:asciiTheme="minorHAnsi" w:hAnsiTheme="minorHAnsi"/>
              </w:rPr>
              <w:t>4, homework 4</w:t>
            </w:r>
          </w:p>
          <w:p w14:paraId="2072F3F9" w14:textId="100503EF" w:rsidR="00D974C2" w:rsidRPr="000B3B24" w:rsidRDefault="0001281A">
            <w:pPr>
              <w:rPr>
                <w:rFonts w:asciiTheme="minorHAnsi" w:hAnsiTheme="minorHAnsi"/>
              </w:rPr>
            </w:pPr>
            <w:r>
              <w:rPr>
                <w:rFonts w:asciiTheme="minorHAnsi" w:hAnsiTheme="minorHAnsi"/>
              </w:rPr>
              <w:t>Due on</w:t>
            </w:r>
            <w:r w:rsidR="00D974C2">
              <w:rPr>
                <w:rFonts w:asciiTheme="minorHAnsi" w:hAnsiTheme="minorHAnsi"/>
              </w:rPr>
              <w:t xml:space="preserve"> Week </w:t>
            </w:r>
            <w:r w:rsidR="006A7963">
              <w:rPr>
                <w:rFonts w:asciiTheme="minorHAnsi" w:hAnsiTheme="minorHAnsi"/>
              </w:rPr>
              <w:t>4</w:t>
            </w:r>
            <w:r w:rsidR="00D974C2">
              <w:rPr>
                <w:rFonts w:asciiTheme="minorHAnsi" w:hAnsiTheme="minorHAnsi"/>
              </w:rPr>
              <w:t xml:space="preserve"> </w:t>
            </w:r>
            <w:r w:rsidR="006A7963">
              <w:rPr>
                <w:rFonts w:asciiTheme="minorHAnsi" w:hAnsiTheme="minorHAnsi"/>
              </w:rPr>
              <w:t>Mon</w:t>
            </w:r>
          </w:p>
        </w:tc>
      </w:tr>
      <w:tr w:rsidR="00D974C2" w:rsidRPr="000B3B24" w14:paraId="79D66EFC"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F5E3F14" w14:textId="19C431BB" w:rsidR="008105D1" w:rsidRDefault="00D974C2" w:rsidP="007C2322">
            <w:pPr>
              <w:rPr>
                <w:rFonts w:asciiTheme="minorHAnsi" w:eastAsia="Calibri" w:hAnsiTheme="minorHAnsi" w:cs="Calibri"/>
              </w:rPr>
            </w:pPr>
            <w:r>
              <w:rPr>
                <w:rFonts w:asciiTheme="minorHAnsi" w:eastAsia="Calibri" w:hAnsiTheme="minorHAnsi" w:cs="Calibri"/>
              </w:rPr>
              <w:t>Module 5</w:t>
            </w:r>
          </w:p>
          <w:p w14:paraId="4DA69E82" w14:textId="4E9C1696" w:rsidR="008105D1" w:rsidRPr="000B3B24" w:rsidRDefault="008105D1" w:rsidP="007C2322">
            <w:pPr>
              <w:rPr>
                <w:rFonts w:asciiTheme="minorHAnsi" w:eastAsia="Calibri" w:hAnsiTheme="minorHAnsi" w:cs="Calibri"/>
              </w:rPr>
            </w:pPr>
            <w:r>
              <w:rPr>
                <w:rFonts w:asciiTheme="minorHAnsi" w:eastAsia="Calibri" w:hAnsiTheme="minorHAnsi" w:cs="Calibri"/>
              </w:rPr>
              <w:t>Week</w:t>
            </w:r>
            <w:r w:rsidR="00D974C2">
              <w:rPr>
                <w:rFonts w:asciiTheme="minorHAnsi" w:eastAsia="Calibri" w:hAnsiTheme="minorHAnsi" w:cs="Calibri"/>
              </w:rPr>
              <w:t xml:space="preserve"> </w:t>
            </w:r>
            <w:r w:rsidR="006A7963">
              <w:rPr>
                <w:rFonts w:asciiTheme="minorHAnsi" w:eastAsia="Calibri" w:hAnsiTheme="minorHAnsi" w:cs="Calibri"/>
              </w:rPr>
              <w:t>4</w:t>
            </w:r>
            <w:r w:rsidR="00D974C2">
              <w:rPr>
                <w:rFonts w:asciiTheme="minorHAnsi" w:eastAsia="Calibri" w:hAnsiTheme="minorHAnsi" w:cs="Calibri"/>
              </w:rPr>
              <w:t xml:space="preserve"> </w:t>
            </w:r>
            <w:r w:rsidR="006A7963">
              <w:rPr>
                <w:rFonts w:asciiTheme="minorHAnsi" w:eastAsia="Calibri" w:hAnsiTheme="minorHAnsi" w:cs="Calibri"/>
              </w:rPr>
              <w:t>(Sat)</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1BBC91" w14:textId="42B7140E" w:rsidR="008105D1" w:rsidRDefault="00D974C2" w:rsidP="007C2322">
            <w:pPr>
              <w:rPr>
                <w:rFonts w:asciiTheme="minorHAnsi" w:hAnsiTheme="minorHAnsi"/>
              </w:rPr>
            </w:pPr>
            <w:r>
              <w:rPr>
                <w:rFonts w:asciiTheme="minorHAnsi" w:hAnsiTheme="minorHAnsi"/>
              </w:rPr>
              <w:t>Viewing</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4D55B83" w14:textId="77777777" w:rsidR="008105D1" w:rsidRDefault="00D974C2" w:rsidP="007C2322">
            <w:pPr>
              <w:rPr>
                <w:rFonts w:asciiTheme="minorHAnsi" w:hAnsiTheme="minorHAnsi"/>
              </w:rPr>
            </w:pPr>
            <w:r>
              <w:rPr>
                <w:rFonts w:asciiTheme="minorHAnsi" w:hAnsiTheme="minorHAnsi"/>
              </w:rPr>
              <w:t>Chapter 5</w:t>
            </w:r>
          </w:p>
          <w:p w14:paraId="1F1DCA43" w14:textId="5FAB2F6E" w:rsidR="00D974C2" w:rsidRDefault="00D974C2" w:rsidP="007C2322">
            <w:pPr>
              <w:rPr>
                <w:rFonts w:asciiTheme="minorHAnsi" w:hAnsiTheme="minorHAnsi"/>
              </w:rPr>
            </w:pPr>
            <w:r>
              <w:rPr>
                <w:rFonts w:asciiTheme="minorHAnsi" w:hAnsiTheme="minorHAnsi"/>
              </w:rPr>
              <w:t>Continue Review 2</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232D372" w14:textId="3395787F" w:rsidR="008105D1" w:rsidRDefault="008105D1" w:rsidP="007C2322">
            <w:pPr>
              <w:rPr>
                <w:rFonts w:asciiTheme="minorHAnsi" w:hAnsiTheme="minorHAnsi"/>
              </w:rPr>
            </w:pPr>
            <w:r>
              <w:rPr>
                <w:rFonts w:asciiTheme="minorHAnsi" w:hAnsiTheme="minorHAnsi"/>
              </w:rPr>
              <w:t>Project</w:t>
            </w:r>
            <w:r w:rsidR="00C23AC2">
              <w:rPr>
                <w:rFonts w:asciiTheme="minorHAnsi" w:hAnsiTheme="minorHAnsi"/>
              </w:rPr>
              <w:t xml:space="preserve"> 5, homework 5</w:t>
            </w:r>
          </w:p>
          <w:p w14:paraId="54E54009" w14:textId="2E88CF7E" w:rsidR="00D974C2" w:rsidRDefault="0001281A" w:rsidP="007C2322">
            <w:pPr>
              <w:rPr>
                <w:rFonts w:asciiTheme="minorHAnsi" w:hAnsiTheme="minorHAnsi"/>
              </w:rPr>
            </w:pPr>
            <w:r>
              <w:rPr>
                <w:rFonts w:asciiTheme="minorHAnsi" w:hAnsiTheme="minorHAnsi"/>
              </w:rPr>
              <w:t>Due on</w:t>
            </w:r>
            <w:r w:rsidR="00D974C2">
              <w:rPr>
                <w:rFonts w:asciiTheme="minorHAnsi" w:hAnsiTheme="minorHAnsi"/>
              </w:rPr>
              <w:t xml:space="preserve"> Week </w:t>
            </w:r>
            <w:r w:rsidR="006A7963">
              <w:rPr>
                <w:rFonts w:asciiTheme="minorHAnsi" w:hAnsiTheme="minorHAnsi"/>
              </w:rPr>
              <w:t>4</w:t>
            </w:r>
            <w:r w:rsidR="00D974C2">
              <w:rPr>
                <w:rFonts w:asciiTheme="minorHAnsi" w:hAnsiTheme="minorHAnsi"/>
              </w:rPr>
              <w:t xml:space="preserve"> </w:t>
            </w:r>
            <w:r w:rsidR="006A7963">
              <w:rPr>
                <w:rFonts w:asciiTheme="minorHAnsi" w:hAnsiTheme="minorHAnsi"/>
              </w:rPr>
              <w:t>Sat</w:t>
            </w:r>
          </w:p>
        </w:tc>
      </w:tr>
      <w:tr w:rsidR="00D974C2" w:rsidRPr="000B3B24" w14:paraId="2C4D47D9"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790140D" w14:textId="3748257D" w:rsidR="005623FB" w:rsidRDefault="00D974C2" w:rsidP="00544BAF">
            <w:pPr>
              <w:rPr>
                <w:rFonts w:asciiTheme="minorHAnsi" w:eastAsia="Calibri" w:hAnsiTheme="minorHAnsi" w:cs="Calibri"/>
              </w:rPr>
            </w:pPr>
            <w:r>
              <w:rPr>
                <w:rFonts w:asciiTheme="minorHAnsi" w:eastAsia="Calibri" w:hAnsiTheme="minorHAnsi" w:cs="Calibri"/>
              </w:rPr>
              <w:t>Module 6</w:t>
            </w:r>
          </w:p>
          <w:p w14:paraId="2CECD082" w14:textId="6BF6FCB7" w:rsidR="005623FB" w:rsidRPr="000B3B24" w:rsidRDefault="005623FB" w:rsidP="00544BAF">
            <w:pPr>
              <w:rPr>
                <w:rFonts w:asciiTheme="minorHAnsi" w:eastAsia="Calibri" w:hAnsiTheme="minorHAnsi" w:cs="Calibri"/>
              </w:rPr>
            </w:pPr>
            <w:r>
              <w:rPr>
                <w:rFonts w:asciiTheme="minorHAnsi" w:eastAsia="Calibri" w:hAnsiTheme="minorHAnsi" w:cs="Calibri"/>
              </w:rPr>
              <w:t xml:space="preserve">Week </w:t>
            </w:r>
            <w:r w:rsidR="006A7963">
              <w:rPr>
                <w:rFonts w:asciiTheme="minorHAnsi" w:eastAsia="Calibri" w:hAnsiTheme="minorHAnsi" w:cs="Calibri"/>
              </w:rPr>
              <w:t>5</w:t>
            </w:r>
            <w:r w:rsidR="00D974C2">
              <w:rPr>
                <w:rFonts w:asciiTheme="minorHAnsi" w:eastAsia="Calibri" w:hAnsiTheme="minorHAnsi" w:cs="Calibri"/>
              </w:rPr>
              <w:t xml:space="preserve"> (</w:t>
            </w:r>
            <w:r w:rsidR="00CB095B">
              <w:rPr>
                <w:rFonts w:asciiTheme="minorHAnsi" w:eastAsia="Calibri" w:hAnsiTheme="minorHAnsi" w:cs="Calibri"/>
              </w:rPr>
              <w:t>Thu</w:t>
            </w:r>
            <w:r w:rsidR="00D974C2">
              <w:rPr>
                <w:rFonts w:asciiTheme="minorHAnsi" w:eastAsia="Calibri" w:hAnsiTheme="minorHAnsi" w:cs="Calibri"/>
              </w:rPr>
              <w:t>)</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407DCFA" w14:textId="733B9234" w:rsidR="005623FB" w:rsidRDefault="00D974C2" w:rsidP="00544BAF">
            <w:pPr>
              <w:rPr>
                <w:rFonts w:asciiTheme="minorHAnsi" w:hAnsiTheme="minorHAnsi"/>
              </w:rPr>
            </w:pPr>
            <w:r>
              <w:rPr>
                <w:rFonts w:asciiTheme="minorHAnsi" w:hAnsiTheme="minorHAnsi"/>
              </w:rPr>
              <w:t>Lighting and Shading</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EE48BE8" w14:textId="77777777" w:rsidR="005623FB" w:rsidRDefault="00D974C2" w:rsidP="00D974C2">
            <w:pPr>
              <w:rPr>
                <w:rFonts w:asciiTheme="minorHAnsi" w:hAnsiTheme="minorHAnsi"/>
              </w:rPr>
            </w:pPr>
            <w:r>
              <w:rPr>
                <w:rFonts w:asciiTheme="minorHAnsi" w:hAnsiTheme="minorHAnsi"/>
              </w:rPr>
              <w:t>Chapter 6</w:t>
            </w:r>
            <w:r w:rsidR="005623FB">
              <w:rPr>
                <w:rFonts w:asciiTheme="minorHAnsi" w:hAnsiTheme="minorHAnsi"/>
              </w:rPr>
              <w:t xml:space="preserve"> </w:t>
            </w:r>
          </w:p>
          <w:p w14:paraId="0CB51CD1" w14:textId="4BCC5B27" w:rsidR="00D974C2" w:rsidRDefault="00D974C2" w:rsidP="00D974C2">
            <w:pPr>
              <w:rPr>
                <w:rFonts w:asciiTheme="minorHAnsi" w:hAnsiTheme="minorHAnsi"/>
              </w:rPr>
            </w:pPr>
            <w:r>
              <w:rPr>
                <w:rFonts w:asciiTheme="minorHAnsi" w:hAnsiTheme="minorHAnsi"/>
              </w:rPr>
              <w:t>Continue Review 2</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3EBD5D7" w14:textId="1387B8D7" w:rsidR="005623FB" w:rsidRDefault="00C23AC2" w:rsidP="00544BAF">
            <w:pPr>
              <w:rPr>
                <w:rFonts w:asciiTheme="minorHAnsi" w:hAnsiTheme="minorHAnsi"/>
              </w:rPr>
            </w:pPr>
            <w:r>
              <w:rPr>
                <w:rFonts w:asciiTheme="minorHAnsi" w:hAnsiTheme="minorHAnsi"/>
              </w:rPr>
              <w:t>Project 6, homework 6</w:t>
            </w:r>
          </w:p>
          <w:p w14:paraId="1A1B2709" w14:textId="5B473EE1" w:rsidR="00D974C2" w:rsidRDefault="00197D39" w:rsidP="00544BAF">
            <w:pPr>
              <w:rPr>
                <w:rFonts w:asciiTheme="minorHAnsi" w:hAnsiTheme="minorHAnsi"/>
              </w:rPr>
            </w:pPr>
            <w:r>
              <w:rPr>
                <w:rFonts w:asciiTheme="minorHAnsi" w:hAnsiTheme="minorHAnsi"/>
              </w:rPr>
              <w:t>Due on</w:t>
            </w:r>
            <w:r w:rsidR="00D974C2">
              <w:rPr>
                <w:rFonts w:asciiTheme="minorHAnsi" w:hAnsiTheme="minorHAnsi"/>
              </w:rPr>
              <w:t xml:space="preserve"> Week </w:t>
            </w:r>
            <w:r w:rsidR="00CB095B">
              <w:rPr>
                <w:rFonts w:asciiTheme="minorHAnsi" w:hAnsiTheme="minorHAnsi"/>
              </w:rPr>
              <w:t>5</w:t>
            </w:r>
            <w:r w:rsidR="00D974C2">
              <w:rPr>
                <w:rFonts w:asciiTheme="minorHAnsi" w:hAnsiTheme="minorHAnsi"/>
              </w:rPr>
              <w:t xml:space="preserve"> </w:t>
            </w:r>
            <w:r w:rsidR="006A7963">
              <w:rPr>
                <w:rFonts w:asciiTheme="minorHAnsi" w:hAnsiTheme="minorHAnsi"/>
              </w:rPr>
              <w:t>T</w:t>
            </w:r>
            <w:r w:rsidR="00CB095B">
              <w:rPr>
                <w:rFonts w:asciiTheme="minorHAnsi" w:hAnsiTheme="minorHAnsi"/>
              </w:rPr>
              <w:t>hu</w:t>
            </w:r>
          </w:p>
        </w:tc>
      </w:tr>
      <w:tr w:rsidR="00D974C2" w:rsidRPr="000B3B24" w14:paraId="5F81EBD0"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C5EBA68" w14:textId="77777777" w:rsidR="00192717" w:rsidRDefault="00D974C2" w:rsidP="00D974C2">
            <w:pPr>
              <w:rPr>
                <w:rFonts w:asciiTheme="minorHAnsi" w:eastAsia="Calibri" w:hAnsiTheme="minorHAnsi" w:cs="Calibri"/>
              </w:rPr>
            </w:pPr>
            <w:r>
              <w:rPr>
                <w:rFonts w:asciiTheme="minorHAnsi" w:eastAsia="Calibri" w:hAnsiTheme="minorHAnsi" w:cs="Calibri"/>
              </w:rPr>
              <w:t>Exam Two</w:t>
            </w:r>
            <w:r w:rsidR="007E5963">
              <w:rPr>
                <w:rFonts w:asciiTheme="minorHAnsi" w:eastAsia="Calibri" w:hAnsiTheme="minorHAnsi" w:cs="Calibri"/>
              </w:rPr>
              <w:t xml:space="preserve"> </w:t>
            </w:r>
          </w:p>
          <w:p w14:paraId="0B74B361" w14:textId="0736CF20" w:rsidR="00D974C2" w:rsidRDefault="00D974C2" w:rsidP="00D974C2">
            <w:pPr>
              <w:rPr>
                <w:rFonts w:asciiTheme="minorHAnsi" w:eastAsia="Calibri" w:hAnsiTheme="minorHAnsi" w:cs="Calibri"/>
              </w:rPr>
            </w:pPr>
            <w:r>
              <w:rPr>
                <w:rFonts w:asciiTheme="minorHAnsi" w:eastAsia="Calibri" w:hAnsiTheme="minorHAnsi" w:cs="Calibri"/>
              </w:rPr>
              <w:t xml:space="preserve">Week </w:t>
            </w:r>
            <w:r w:rsidR="00CB095B">
              <w:rPr>
                <w:rFonts w:asciiTheme="minorHAnsi" w:eastAsia="Calibri" w:hAnsiTheme="minorHAnsi" w:cs="Calibri"/>
              </w:rPr>
              <w:t>5-6 (Mon)</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C9AC790" w14:textId="77777777" w:rsidR="005623FB" w:rsidRDefault="008105D1">
            <w:pPr>
              <w:rPr>
                <w:rFonts w:asciiTheme="minorHAnsi" w:hAnsiTheme="minorHAnsi"/>
              </w:rPr>
            </w:pPr>
            <w:r>
              <w:rPr>
                <w:rFonts w:asciiTheme="minorHAnsi" w:hAnsiTheme="minorHAnsi"/>
              </w:rPr>
              <w:t>C</w:t>
            </w:r>
            <w:r w:rsidR="004E7885">
              <w:rPr>
                <w:rFonts w:asciiTheme="minorHAnsi" w:hAnsiTheme="minorHAnsi"/>
              </w:rPr>
              <w:t>over Module 4-6</w:t>
            </w:r>
          </w:p>
          <w:p w14:paraId="17125553" w14:textId="559387C3" w:rsidR="004E7885" w:rsidRDefault="004E7885">
            <w:pPr>
              <w:rPr>
                <w:rFonts w:asciiTheme="minorHAnsi" w:hAnsiTheme="minorHAnsi"/>
              </w:rPr>
            </w:pPr>
            <w:r>
              <w:rPr>
                <w:rFonts w:asciiTheme="minorHAnsi" w:hAnsiTheme="minorHAnsi"/>
              </w:rPr>
              <w:t>Review Guide</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E8B360" w14:textId="77777777" w:rsidR="005623FB" w:rsidRDefault="004E7885">
            <w:pPr>
              <w:rPr>
                <w:rFonts w:asciiTheme="minorHAnsi" w:hAnsiTheme="minorHAnsi"/>
              </w:rPr>
            </w:pPr>
            <w:r>
              <w:rPr>
                <w:rFonts w:asciiTheme="minorHAnsi" w:hAnsiTheme="minorHAnsi"/>
              </w:rPr>
              <w:t>Finish Review 2</w:t>
            </w:r>
          </w:p>
          <w:p w14:paraId="356016C3" w14:textId="17DD2827" w:rsidR="004E7885" w:rsidRDefault="004E7885">
            <w:pPr>
              <w:rPr>
                <w:rFonts w:asciiTheme="minorHAnsi" w:hAnsiTheme="minorHAnsi"/>
              </w:rPr>
            </w:pPr>
            <w:r>
              <w:rPr>
                <w:rFonts w:asciiTheme="minorHAnsi" w:hAnsiTheme="minorHAnsi"/>
              </w:rPr>
              <w:t xml:space="preserve">Due Week </w:t>
            </w:r>
            <w:r w:rsidR="00CB095B">
              <w:rPr>
                <w:rFonts w:asciiTheme="minorHAnsi" w:hAnsiTheme="minorHAnsi"/>
              </w:rPr>
              <w:t>5</w:t>
            </w:r>
            <w:r>
              <w:rPr>
                <w:rFonts w:asciiTheme="minorHAnsi" w:hAnsiTheme="minorHAnsi"/>
              </w:rPr>
              <w:t xml:space="preserve"> </w:t>
            </w:r>
            <w:r w:rsidR="00CB095B">
              <w:rPr>
                <w:rFonts w:asciiTheme="minorHAnsi" w:hAnsiTheme="minorHAnsi"/>
              </w:rPr>
              <w:t>Fri</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25606DD" w14:textId="09072258" w:rsidR="005623FB" w:rsidRDefault="004E7885" w:rsidP="00030B7C">
            <w:pPr>
              <w:rPr>
                <w:rFonts w:asciiTheme="minorHAnsi" w:hAnsiTheme="minorHAnsi"/>
              </w:rPr>
            </w:pPr>
            <w:r>
              <w:rPr>
                <w:rFonts w:asciiTheme="minorHAnsi" w:hAnsiTheme="minorHAnsi"/>
              </w:rPr>
              <w:t xml:space="preserve">Exam Two Due Week </w:t>
            </w:r>
            <w:r w:rsidR="00CB095B">
              <w:rPr>
                <w:rFonts w:asciiTheme="minorHAnsi" w:hAnsiTheme="minorHAnsi"/>
              </w:rPr>
              <w:t>6 Mon</w:t>
            </w:r>
          </w:p>
        </w:tc>
      </w:tr>
      <w:tr w:rsidR="00D974C2" w:rsidRPr="000B3B24" w14:paraId="73252C25"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8FD3309" w14:textId="799A964F" w:rsidR="008105D1" w:rsidRPr="000B3B24" w:rsidRDefault="008105D1" w:rsidP="007C2322">
            <w:pPr>
              <w:rPr>
                <w:rFonts w:asciiTheme="minorHAnsi" w:eastAsia="Calibri" w:hAnsiTheme="minorHAnsi" w:cs="Calibri"/>
              </w:rPr>
            </w:pPr>
            <w:r w:rsidRPr="000B3B24">
              <w:rPr>
                <w:rFonts w:asciiTheme="minorHAnsi" w:eastAsia="Calibri" w:hAnsiTheme="minorHAnsi" w:cs="Calibri"/>
              </w:rPr>
              <w:t xml:space="preserve">Module </w:t>
            </w:r>
            <w:r w:rsidR="004E7885">
              <w:rPr>
                <w:rFonts w:asciiTheme="minorHAnsi" w:eastAsia="Calibri" w:hAnsiTheme="minorHAnsi" w:cs="Calibri"/>
              </w:rPr>
              <w:t>7</w:t>
            </w:r>
          </w:p>
          <w:p w14:paraId="549BD77B" w14:textId="3A41641F" w:rsidR="008105D1" w:rsidRPr="000B3B24" w:rsidRDefault="008105D1" w:rsidP="007C2322">
            <w:pPr>
              <w:rPr>
                <w:rFonts w:asciiTheme="minorHAnsi" w:eastAsia="Calibri" w:hAnsiTheme="minorHAnsi" w:cs="Calibri"/>
              </w:rPr>
            </w:pPr>
            <w:r>
              <w:rPr>
                <w:rFonts w:asciiTheme="minorHAnsi" w:eastAsia="Calibri" w:hAnsiTheme="minorHAnsi" w:cs="Calibri"/>
              </w:rPr>
              <w:t xml:space="preserve">Week </w:t>
            </w:r>
            <w:r w:rsidR="006A7963">
              <w:rPr>
                <w:rFonts w:asciiTheme="minorHAnsi" w:eastAsia="Calibri" w:hAnsiTheme="minorHAnsi" w:cs="Calibri"/>
              </w:rPr>
              <w:t>6</w:t>
            </w:r>
            <w:r w:rsidR="004E7885">
              <w:rPr>
                <w:rFonts w:asciiTheme="minorHAnsi" w:eastAsia="Calibri" w:hAnsiTheme="minorHAnsi" w:cs="Calibri"/>
              </w:rPr>
              <w:t xml:space="preserve"> </w:t>
            </w:r>
            <w:r w:rsidR="00CB095B">
              <w:rPr>
                <w:rFonts w:asciiTheme="minorHAnsi" w:eastAsia="Calibri" w:hAnsiTheme="minorHAnsi" w:cs="Calibri"/>
              </w:rPr>
              <w:t>(Thu)</w:t>
            </w:r>
          </w:p>
        </w:tc>
        <w:tc>
          <w:tcPr>
            <w:tcW w:w="279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9A66325" w14:textId="442C0F0C" w:rsidR="008105D1" w:rsidRDefault="00E24D11" w:rsidP="007C2322">
            <w:pPr>
              <w:rPr>
                <w:rFonts w:asciiTheme="minorHAnsi" w:hAnsiTheme="minorHAnsi"/>
              </w:rPr>
            </w:pPr>
            <w:r>
              <w:rPr>
                <w:rFonts w:asciiTheme="minorHAnsi" w:hAnsiTheme="minorHAnsi"/>
              </w:rPr>
              <w:t>Texture Mapping</w:t>
            </w:r>
          </w:p>
        </w:tc>
        <w:tc>
          <w:tcPr>
            <w:tcW w:w="207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5158B9" w14:textId="77777777" w:rsidR="008105D1" w:rsidRDefault="008105D1" w:rsidP="007C2322">
            <w:pPr>
              <w:rPr>
                <w:rFonts w:asciiTheme="minorHAnsi" w:hAnsiTheme="minorHAnsi"/>
              </w:rPr>
            </w:pPr>
            <w:r>
              <w:rPr>
                <w:rFonts w:asciiTheme="minorHAnsi" w:hAnsiTheme="minorHAnsi"/>
              </w:rPr>
              <w:t xml:space="preserve">Chapter </w:t>
            </w:r>
            <w:r w:rsidR="004E7885">
              <w:rPr>
                <w:rFonts w:asciiTheme="minorHAnsi" w:hAnsiTheme="minorHAnsi"/>
              </w:rPr>
              <w:t>7</w:t>
            </w:r>
          </w:p>
          <w:p w14:paraId="7F367DFF" w14:textId="22CF6ADB" w:rsidR="004E7885" w:rsidRDefault="004E7885" w:rsidP="007C2322">
            <w:pPr>
              <w:rPr>
                <w:rFonts w:asciiTheme="minorHAnsi" w:hAnsiTheme="minorHAnsi"/>
              </w:rPr>
            </w:pPr>
            <w:r>
              <w:rPr>
                <w:rFonts w:asciiTheme="minorHAnsi" w:hAnsiTheme="minorHAnsi"/>
              </w:rPr>
              <w:t>Start Review 3</w:t>
            </w:r>
          </w:p>
        </w:tc>
        <w:tc>
          <w:tcPr>
            <w:tcW w:w="252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B9BE6A1" w14:textId="767034C8" w:rsidR="008105D1" w:rsidRDefault="004E7885" w:rsidP="007C2322">
            <w:pPr>
              <w:rPr>
                <w:rFonts w:asciiTheme="minorHAnsi" w:hAnsiTheme="minorHAnsi"/>
              </w:rPr>
            </w:pPr>
            <w:r>
              <w:rPr>
                <w:rFonts w:asciiTheme="minorHAnsi" w:hAnsiTheme="minorHAnsi"/>
              </w:rPr>
              <w:t>Project</w:t>
            </w:r>
            <w:r w:rsidR="00C23AC2">
              <w:rPr>
                <w:rFonts w:asciiTheme="minorHAnsi" w:hAnsiTheme="minorHAnsi"/>
              </w:rPr>
              <w:t xml:space="preserve"> 7, homework 7</w:t>
            </w:r>
          </w:p>
          <w:p w14:paraId="688C8DB4" w14:textId="37522C71" w:rsidR="004E7885" w:rsidRDefault="004E7885" w:rsidP="007C2322">
            <w:pPr>
              <w:rPr>
                <w:rFonts w:asciiTheme="minorHAnsi" w:hAnsiTheme="minorHAnsi"/>
              </w:rPr>
            </w:pPr>
            <w:r>
              <w:rPr>
                <w:rFonts w:asciiTheme="minorHAnsi" w:hAnsiTheme="minorHAnsi"/>
              </w:rPr>
              <w:t xml:space="preserve">Due on Week </w:t>
            </w:r>
            <w:r w:rsidR="006A7963">
              <w:rPr>
                <w:rFonts w:asciiTheme="minorHAnsi" w:hAnsiTheme="minorHAnsi"/>
              </w:rPr>
              <w:t>6</w:t>
            </w:r>
            <w:r>
              <w:rPr>
                <w:rFonts w:asciiTheme="minorHAnsi" w:hAnsiTheme="minorHAnsi"/>
              </w:rPr>
              <w:t xml:space="preserve"> </w:t>
            </w:r>
            <w:r w:rsidR="00CB095B">
              <w:rPr>
                <w:rFonts w:asciiTheme="minorHAnsi" w:hAnsiTheme="minorHAnsi"/>
              </w:rPr>
              <w:t>Thu</w:t>
            </w:r>
          </w:p>
        </w:tc>
      </w:tr>
      <w:tr w:rsidR="00D974C2" w:rsidRPr="000B3B24" w14:paraId="6D826A7F"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F3C829F" w14:textId="7DC5A81D" w:rsidR="005623FB" w:rsidRPr="000B3B24" w:rsidRDefault="004E7885" w:rsidP="003217BC">
            <w:pPr>
              <w:rPr>
                <w:rFonts w:asciiTheme="minorHAnsi" w:eastAsia="Calibri" w:hAnsiTheme="minorHAnsi" w:cs="Calibri"/>
              </w:rPr>
            </w:pPr>
            <w:r>
              <w:rPr>
                <w:rFonts w:asciiTheme="minorHAnsi" w:eastAsia="Calibri" w:hAnsiTheme="minorHAnsi" w:cs="Calibri"/>
              </w:rPr>
              <w:t>Module 8</w:t>
            </w:r>
          </w:p>
          <w:p w14:paraId="4E784AD6" w14:textId="39FB11AE" w:rsidR="005623FB" w:rsidRPr="000B3B24" w:rsidRDefault="005623FB" w:rsidP="003217BC">
            <w:pPr>
              <w:rPr>
                <w:rFonts w:asciiTheme="minorHAnsi" w:eastAsia="Calibri" w:hAnsiTheme="minorHAnsi" w:cs="Calibri"/>
              </w:rPr>
            </w:pPr>
            <w:r>
              <w:rPr>
                <w:rFonts w:asciiTheme="minorHAnsi" w:eastAsia="Calibri" w:hAnsiTheme="minorHAnsi" w:cs="Calibri"/>
              </w:rPr>
              <w:t>W</w:t>
            </w:r>
            <w:r w:rsidR="00192717">
              <w:rPr>
                <w:rFonts w:asciiTheme="minorHAnsi" w:eastAsia="Calibri" w:hAnsiTheme="minorHAnsi" w:cs="Calibri"/>
              </w:rPr>
              <w:t>eek</w:t>
            </w:r>
            <w:r w:rsidR="004E7885">
              <w:rPr>
                <w:rFonts w:asciiTheme="minorHAnsi" w:eastAsia="Calibri" w:hAnsiTheme="minorHAnsi" w:cs="Calibri"/>
              </w:rPr>
              <w:t xml:space="preserve"> </w:t>
            </w:r>
            <w:r w:rsidR="006A7963">
              <w:rPr>
                <w:rFonts w:asciiTheme="minorHAnsi" w:eastAsia="Calibri" w:hAnsiTheme="minorHAnsi" w:cs="Calibri"/>
              </w:rPr>
              <w:t>6</w:t>
            </w:r>
            <w:r w:rsidR="004E7885">
              <w:rPr>
                <w:rFonts w:asciiTheme="minorHAnsi" w:eastAsia="Calibri" w:hAnsiTheme="minorHAnsi" w:cs="Calibri"/>
              </w:rPr>
              <w:t xml:space="preserve"> </w:t>
            </w:r>
            <w:r w:rsidR="00CB095B">
              <w:rPr>
                <w:rFonts w:asciiTheme="minorHAnsi" w:eastAsia="Calibri" w:hAnsiTheme="minorHAnsi" w:cs="Calibri"/>
              </w:rPr>
              <w:t>–</w:t>
            </w:r>
            <w:r w:rsidR="004E7885">
              <w:rPr>
                <w:rFonts w:asciiTheme="minorHAnsi" w:eastAsia="Calibri" w:hAnsiTheme="minorHAnsi" w:cs="Calibri"/>
              </w:rPr>
              <w:t xml:space="preserve"> </w:t>
            </w:r>
            <w:r w:rsidR="006A7963">
              <w:rPr>
                <w:rFonts w:asciiTheme="minorHAnsi" w:eastAsia="Calibri" w:hAnsiTheme="minorHAnsi" w:cs="Calibri"/>
              </w:rPr>
              <w:t>7</w:t>
            </w:r>
            <w:r w:rsidR="00CB095B">
              <w:rPr>
                <w:rFonts w:asciiTheme="minorHAnsi" w:eastAsia="Calibri" w:hAnsiTheme="minorHAnsi" w:cs="Calibri"/>
              </w:rPr>
              <w:t>(Tue)</w:t>
            </w:r>
          </w:p>
        </w:tc>
        <w:tc>
          <w:tcPr>
            <w:tcW w:w="2790" w:type="dxa"/>
            <w:tcBorders>
              <w:top w:val="single" w:sz="8" w:space="0" w:color="000000"/>
              <w:left w:val="single" w:sz="8" w:space="0" w:color="000000"/>
              <w:bottom w:val="single" w:sz="8" w:space="0" w:color="000000"/>
              <w:right w:val="single" w:sz="8" w:space="0" w:color="000000"/>
            </w:tcBorders>
          </w:tcPr>
          <w:p w14:paraId="77DBD55F" w14:textId="115404AF" w:rsidR="00A7332D" w:rsidRDefault="00E24D11" w:rsidP="004E7885">
            <w:pPr>
              <w:rPr>
                <w:rFonts w:asciiTheme="minorHAnsi" w:hAnsiTheme="minorHAnsi"/>
              </w:rPr>
            </w:pPr>
            <w:r>
              <w:rPr>
                <w:rFonts w:asciiTheme="minorHAnsi" w:hAnsiTheme="minorHAnsi"/>
              </w:rPr>
              <w:t>Working with Framebuffer</w:t>
            </w:r>
          </w:p>
        </w:tc>
        <w:tc>
          <w:tcPr>
            <w:tcW w:w="2070" w:type="dxa"/>
            <w:tcBorders>
              <w:top w:val="single" w:sz="8" w:space="0" w:color="000000"/>
              <w:left w:val="single" w:sz="8" w:space="0" w:color="000000"/>
              <w:bottom w:val="single" w:sz="8" w:space="0" w:color="000000"/>
              <w:right w:val="single" w:sz="8" w:space="0" w:color="000000"/>
            </w:tcBorders>
          </w:tcPr>
          <w:p w14:paraId="7E736D0A" w14:textId="06EDE4CB" w:rsidR="005623FB" w:rsidRDefault="00A7332D" w:rsidP="004E7885">
            <w:pPr>
              <w:rPr>
                <w:rFonts w:asciiTheme="minorHAnsi" w:hAnsiTheme="minorHAnsi"/>
              </w:rPr>
            </w:pPr>
            <w:r>
              <w:rPr>
                <w:rFonts w:asciiTheme="minorHAnsi" w:hAnsiTheme="minorHAnsi"/>
              </w:rPr>
              <w:t xml:space="preserve">Chapter </w:t>
            </w:r>
            <w:r w:rsidR="00E24D11">
              <w:rPr>
                <w:rFonts w:asciiTheme="minorHAnsi" w:hAnsiTheme="minorHAnsi"/>
              </w:rPr>
              <w:t>8</w:t>
            </w:r>
          </w:p>
          <w:p w14:paraId="4795915A" w14:textId="6B2AC70E" w:rsidR="004E7885" w:rsidRDefault="004E7885" w:rsidP="004E7885">
            <w:pPr>
              <w:rPr>
                <w:rFonts w:asciiTheme="minorHAnsi" w:hAnsiTheme="minorHAnsi"/>
              </w:rPr>
            </w:pPr>
            <w:r>
              <w:rPr>
                <w:rFonts w:asciiTheme="minorHAnsi" w:hAnsiTheme="minorHAnsi"/>
              </w:rPr>
              <w:t>Continue Review 3</w:t>
            </w:r>
          </w:p>
        </w:tc>
        <w:tc>
          <w:tcPr>
            <w:tcW w:w="2520" w:type="dxa"/>
            <w:tcBorders>
              <w:top w:val="single" w:sz="8" w:space="0" w:color="000000"/>
              <w:left w:val="single" w:sz="8" w:space="0" w:color="000000"/>
              <w:bottom w:val="single" w:sz="8" w:space="0" w:color="000000"/>
              <w:right w:val="single" w:sz="8" w:space="0" w:color="000000"/>
            </w:tcBorders>
          </w:tcPr>
          <w:p w14:paraId="752D2C6F" w14:textId="7739E227" w:rsidR="005623FB" w:rsidRDefault="004E7885" w:rsidP="003217BC">
            <w:pPr>
              <w:rPr>
                <w:rFonts w:asciiTheme="minorHAnsi" w:hAnsiTheme="minorHAnsi"/>
              </w:rPr>
            </w:pPr>
            <w:r>
              <w:rPr>
                <w:rFonts w:asciiTheme="minorHAnsi" w:hAnsiTheme="minorHAnsi"/>
              </w:rPr>
              <w:t>Project</w:t>
            </w:r>
            <w:r w:rsidR="005623FB">
              <w:rPr>
                <w:rFonts w:asciiTheme="minorHAnsi" w:hAnsiTheme="minorHAnsi"/>
              </w:rPr>
              <w:t xml:space="preserve"> </w:t>
            </w:r>
            <w:r w:rsidR="00C23AC2">
              <w:rPr>
                <w:rFonts w:asciiTheme="minorHAnsi" w:hAnsiTheme="minorHAnsi"/>
              </w:rPr>
              <w:t>8, homework 8</w:t>
            </w:r>
          </w:p>
          <w:p w14:paraId="4FF5FCA4" w14:textId="0FB3F251" w:rsidR="004E7885" w:rsidRDefault="004E7885" w:rsidP="003217BC">
            <w:pPr>
              <w:rPr>
                <w:rFonts w:asciiTheme="minorHAnsi" w:hAnsiTheme="minorHAnsi"/>
              </w:rPr>
            </w:pPr>
            <w:r>
              <w:rPr>
                <w:rFonts w:asciiTheme="minorHAnsi" w:hAnsiTheme="minorHAnsi"/>
              </w:rPr>
              <w:t xml:space="preserve">Due on Week </w:t>
            </w:r>
            <w:r w:rsidR="006A7963">
              <w:rPr>
                <w:rFonts w:asciiTheme="minorHAnsi" w:hAnsiTheme="minorHAnsi"/>
              </w:rPr>
              <w:t>7</w:t>
            </w:r>
            <w:r>
              <w:rPr>
                <w:rFonts w:asciiTheme="minorHAnsi" w:hAnsiTheme="minorHAnsi"/>
              </w:rPr>
              <w:t xml:space="preserve"> </w:t>
            </w:r>
            <w:r w:rsidR="006A7963">
              <w:rPr>
                <w:rFonts w:asciiTheme="minorHAnsi" w:hAnsiTheme="minorHAnsi"/>
              </w:rPr>
              <w:t>T</w:t>
            </w:r>
            <w:r w:rsidR="00CB095B">
              <w:rPr>
                <w:rFonts w:asciiTheme="minorHAnsi" w:hAnsiTheme="minorHAnsi"/>
              </w:rPr>
              <w:t>ue</w:t>
            </w:r>
          </w:p>
        </w:tc>
      </w:tr>
      <w:tr w:rsidR="00D974C2" w:rsidRPr="000B3B24" w14:paraId="416FD2AF"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4C9290B" w14:textId="2D2B24AD" w:rsidR="005623FB" w:rsidRDefault="005623FB" w:rsidP="003217BC">
            <w:pPr>
              <w:rPr>
                <w:rFonts w:asciiTheme="minorHAnsi" w:eastAsia="Calibri" w:hAnsiTheme="minorHAnsi" w:cs="Calibri"/>
              </w:rPr>
            </w:pPr>
            <w:r w:rsidRPr="000B3B24">
              <w:rPr>
                <w:rFonts w:asciiTheme="minorHAnsi" w:eastAsia="Calibri" w:hAnsiTheme="minorHAnsi" w:cs="Calibri"/>
              </w:rPr>
              <w:t xml:space="preserve">Module </w:t>
            </w:r>
            <w:r w:rsidR="004E7885">
              <w:rPr>
                <w:rFonts w:asciiTheme="minorHAnsi" w:eastAsia="Calibri" w:hAnsiTheme="minorHAnsi" w:cs="Calibri"/>
              </w:rPr>
              <w:t>9</w:t>
            </w:r>
          </w:p>
          <w:p w14:paraId="56325F3F" w14:textId="03E1D0AB" w:rsidR="00192717" w:rsidRDefault="00192717" w:rsidP="003217BC">
            <w:pPr>
              <w:rPr>
                <w:rFonts w:asciiTheme="minorHAnsi" w:eastAsia="Calibri" w:hAnsiTheme="minorHAnsi" w:cs="Calibri"/>
              </w:rPr>
            </w:pPr>
            <w:r>
              <w:rPr>
                <w:rFonts w:asciiTheme="minorHAnsi" w:eastAsia="Calibri" w:hAnsiTheme="minorHAnsi" w:cs="Calibri"/>
              </w:rPr>
              <w:t>Week</w:t>
            </w:r>
            <w:r w:rsidR="004E7885">
              <w:rPr>
                <w:rFonts w:asciiTheme="minorHAnsi" w:eastAsia="Calibri" w:hAnsiTheme="minorHAnsi" w:cs="Calibri"/>
              </w:rPr>
              <w:t xml:space="preserve"> </w:t>
            </w:r>
            <w:r w:rsidR="006A7963">
              <w:rPr>
                <w:rFonts w:asciiTheme="minorHAnsi" w:eastAsia="Calibri" w:hAnsiTheme="minorHAnsi" w:cs="Calibri"/>
              </w:rPr>
              <w:t>7</w:t>
            </w:r>
            <w:r w:rsidR="004E7885">
              <w:rPr>
                <w:rFonts w:asciiTheme="minorHAnsi" w:eastAsia="Calibri" w:hAnsiTheme="minorHAnsi" w:cs="Calibri"/>
              </w:rPr>
              <w:t xml:space="preserve"> –</w:t>
            </w:r>
            <w:r w:rsidR="00E95958">
              <w:rPr>
                <w:rFonts w:asciiTheme="minorHAnsi" w:eastAsia="Calibri" w:hAnsiTheme="minorHAnsi" w:cs="Calibri"/>
              </w:rPr>
              <w:t xml:space="preserve"> </w:t>
            </w:r>
            <w:r w:rsidR="006A7963">
              <w:rPr>
                <w:rFonts w:asciiTheme="minorHAnsi" w:eastAsia="Calibri" w:hAnsiTheme="minorHAnsi" w:cs="Calibri"/>
              </w:rPr>
              <w:t>8</w:t>
            </w:r>
            <w:r w:rsidR="00E95958">
              <w:rPr>
                <w:rFonts w:asciiTheme="minorHAnsi" w:eastAsia="Calibri" w:hAnsiTheme="minorHAnsi" w:cs="Calibri"/>
              </w:rPr>
              <w:t>(</w:t>
            </w:r>
            <w:r w:rsidR="00CB095B">
              <w:rPr>
                <w:rFonts w:asciiTheme="minorHAnsi" w:eastAsia="Calibri" w:hAnsiTheme="minorHAnsi" w:cs="Calibri"/>
              </w:rPr>
              <w:t>Sun</w:t>
            </w:r>
            <w:r w:rsidR="004E7885">
              <w:rPr>
                <w:rFonts w:asciiTheme="minorHAnsi" w:eastAsia="Calibri" w:hAnsiTheme="minorHAnsi" w:cs="Calibri"/>
              </w:rPr>
              <w:t>)</w:t>
            </w:r>
          </w:p>
        </w:tc>
        <w:tc>
          <w:tcPr>
            <w:tcW w:w="2790" w:type="dxa"/>
            <w:tcBorders>
              <w:top w:val="single" w:sz="8" w:space="0" w:color="000000"/>
              <w:left w:val="single" w:sz="8" w:space="0" w:color="000000"/>
              <w:bottom w:val="single" w:sz="8" w:space="0" w:color="000000"/>
              <w:right w:val="single" w:sz="8" w:space="0" w:color="000000"/>
            </w:tcBorders>
          </w:tcPr>
          <w:p w14:paraId="7D0EF555" w14:textId="320371C7" w:rsidR="00A7332D" w:rsidRDefault="00E24D11" w:rsidP="00A7332D">
            <w:pPr>
              <w:rPr>
                <w:rFonts w:asciiTheme="minorHAnsi" w:hAnsiTheme="minorHAnsi"/>
              </w:rPr>
            </w:pPr>
            <w:r>
              <w:rPr>
                <w:rFonts w:asciiTheme="minorHAnsi" w:hAnsiTheme="minorHAnsi"/>
              </w:rPr>
              <w:t>Modeling and hierarchy</w:t>
            </w:r>
          </w:p>
          <w:p w14:paraId="657CCF4C" w14:textId="3A417AC0" w:rsidR="005623FB" w:rsidRDefault="005623FB" w:rsidP="004E7885">
            <w:pPr>
              <w:rPr>
                <w:rFonts w:asciiTheme="minorHAnsi" w:hAnsiTheme="minorHAnsi"/>
              </w:rPr>
            </w:pPr>
          </w:p>
        </w:tc>
        <w:tc>
          <w:tcPr>
            <w:tcW w:w="2070" w:type="dxa"/>
            <w:tcBorders>
              <w:top w:val="single" w:sz="8" w:space="0" w:color="000000"/>
              <w:left w:val="single" w:sz="8" w:space="0" w:color="000000"/>
              <w:bottom w:val="single" w:sz="8" w:space="0" w:color="000000"/>
              <w:right w:val="single" w:sz="8" w:space="0" w:color="000000"/>
            </w:tcBorders>
          </w:tcPr>
          <w:p w14:paraId="5B2DD1B5" w14:textId="0DC36B67" w:rsidR="005623FB" w:rsidRDefault="00A7332D" w:rsidP="004E7885">
            <w:pPr>
              <w:rPr>
                <w:rFonts w:asciiTheme="minorHAnsi" w:hAnsiTheme="minorHAnsi"/>
              </w:rPr>
            </w:pPr>
            <w:r>
              <w:rPr>
                <w:rFonts w:asciiTheme="minorHAnsi" w:hAnsiTheme="minorHAnsi"/>
              </w:rPr>
              <w:t xml:space="preserve">Chapter </w:t>
            </w:r>
            <w:r w:rsidR="00E24D11">
              <w:rPr>
                <w:rFonts w:asciiTheme="minorHAnsi" w:hAnsiTheme="minorHAnsi"/>
              </w:rPr>
              <w:t>9</w:t>
            </w:r>
          </w:p>
          <w:p w14:paraId="00298788" w14:textId="41B13DB5" w:rsidR="004E7885" w:rsidRDefault="004E7885" w:rsidP="004E7885">
            <w:pPr>
              <w:rPr>
                <w:rFonts w:asciiTheme="minorHAnsi" w:hAnsiTheme="minorHAnsi"/>
              </w:rPr>
            </w:pPr>
            <w:r>
              <w:rPr>
                <w:rFonts w:asciiTheme="minorHAnsi" w:hAnsiTheme="minorHAnsi"/>
              </w:rPr>
              <w:t>Continue Review 3</w:t>
            </w:r>
          </w:p>
        </w:tc>
        <w:tc>
          <w:tcPr>
            <w:tcW w:w="2520" w:type="dxa"/>
            <w:tcBorders>
              <w:top w:val="single" w:sz="8" w:space="0" w:color="000000"/>
              <w:left w:val="single" w:sz="8" w:space="0" w:color="000000"/>
              <w:bottom w:val="single" w:sz="8" w:space="0" w:color="000000"/>
              <w:right w:val="single" w:sz="8" w:space="0" w:color="000000"/>
            </w:tcBorders>
          </w:tcPr>
          <w:p w14:paraId="4881136F" w14:textId="34051030" w:rsidR="005623FB" w:rsidRDefault="005623FB" w:rsidP="003217BC">
            <w:pPr>
              <w:rPr>
                <w:rFonts w:asciiTheme="minorHAnsi" w:hAnsiTheme="minorHAnsi"/>
              </w:rPr>
            </w:pPr>
            <w:r>
              <w:rPr>
                <w:rFonts w:asciiTheme="minorHAnsi" w:hAnsiTheme="minorHAnsi"/>
              </w:rPr>
              <w:t xml:space="preserve">Project </w:t>
            </w:r>
            <w:r w:rsidR="00C23AC2">
              <w:rPr>
                <w:rFonts w:asciiTheme="minorHAnsi" w:hAnsiTheme="minorHAnsi"/>
              </w:rPr>
              <w:t>9, homework 9</w:t>
            </w:r>
          </w:p>
          <w:p w14:paraId="5441159E" w14:textId="36B19249" w:rsidR="00E95958" w:rsidRDefault="00E95958" w:rsidP="003217BC">
            <w:pPr>
              <w:rPr>
                <w:rFonts w:asciiTheme="minorHAnsi" w:hAnsiTheme="minorHAnsi"/>
              </w:rPr>
            </w:pPr>
            <w:r>
              <w:rPr>
                <w:rFonts w:asciiTheme="minorHAnsi" w:hAnsiTheme="minorHAnsi"/>
              </w:rPr>
              <w:t xml:space="preserve">Due on Week </w:t>
            </w:r>
            <w:r w:rsidR="00CB095B">
              <w:rPr>
                <w:rFonts w:asciiTheme="minorHAnsi" w:hAnsiTheme="minorHAnsi"/>
              </w:rPr>
              <w:t>8</w:t>
            </w:r>
            <w:r>
              <w:rPr>
                <w:rFonts w:asciiTheme="minorHAnsi" w:hAnsiTheme="minorHAnsi"/>
              </w:rPr>
              <w:t xml:space="preserve"> </w:t>
            </w:r>
            <w:r w:rsidR="00CB095B">
              <w:rPr>
                <w:rFonts w:asciiTheme="minorHAnsi" w:hAnsiTheme="minorHAnsi"/>
              </w:rPr>
              <w:t>Sun</w:t>
            </w:r>
          </w:p>
        </w:tc>
      </w:tr>
      <w:tr w:rsidR="00D974C2" w:rsidRPr="000B3B24" w14:paraId="62D6169D"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ADD9A61" w14:textId="07D2EBEB" w:rsidR="005623FB" w:rsidRDefault="004E7885" w:rsidP="004E7885">
            <w:pPr>
              <w:rPr>
                <w:rFonts w:asciiTheme="minorHAnsi" w:eastAsia="Calibri" w:hAnsiTheme="minorHAnsi" w:cs="Calibri"/>
              </w:rPr>
            </w:pPr>
            <w:r>
              <w:rPr>
                <w:rFonts w:asciiTheme="minorHAnsi" w:eastAsia="Calibri" w:hAnsiTheme="minorHAnsi" w:cs="Calibri"/>
              </w:rPr>
              <w:t>Exam Three</w:t>
            </w:r>
            <w:r w:rsidR="0003742B">
              <w:rPr>
                <w:rFonts w:asciiTheme="minorHAnsi" w:eastAsia="Calibri" w:hAnsiTheme="minorHAnsi" w:cs="Calibri"/>
              </w:rPr>
              <w:t xml:space="preserve"> </w:t>
            </w:r>
          </w:p>
          <w:p w14:paraId="1EB8525B" w14:textId="47B76AB1" w:rsidR="004E7885" w:rsidRDefault="004E7885" w:rsidP="004E7885">
            <w:pPr>
              <w:rPr>
                <w:rFonts w:asciiTheme="minorHAnsi" w:eastAsia="Calibri" w:hAnsiTheme="minorHAnsi" w:cs="Calibri"/>
              </w:rPr>
            </w:pPr>
            <w:r>
              <w:rPr>
                <w:rFonts w:asciiTheme="minorHAnsi" w:eastAsia="Calibri" w:hAnsiTheme="minorHAnsi" w:cs="Calibri"/>
              </w:rPr>
              <w:t xml:space="preserve">Week </w:t>
            </w:r>
            <w:r w:rsidR="00CB095B">
              <w:rPr>
                <w:rFonts w:asciiTheme="minorHAnsi" w:eastAsia="Calibri" w:hAnsiTheme="minorHAnsi" w:cs="Calibri"/>
              </w:rPr>
              <w:t>8</w:t>
            </w:r>
          </w:p>
        </w:tc>
        <w:tc>
          <w:tcPr>
            <w:tcW w:w="2790" w:type="dxa"/>
            <w:tcBorders>
              <w:top w:val="single" w:sz="8" w:space="0" w:color="000000"/>
              <w:left w:val="single" w:sz="8" w:space="0" w:color="000000"/>
              <w:bottom w:val="single" w:sz="8" w:space="0" w:color="000000"/>
              <w:right w:val="single" w:sz="8" w:space="0" w:color="000000"/>
            </w:tcBorders>
          </w:tcPr>
          <w:p w14:paraId="0ABEB285" w14:textId="1675B656" w:rsidR="005623FB" w:rsidRDefault="004E7885" w:rsidP="004E7885">
            <w:pPr>
              <w:rPr>
                <w:rFonts w:asciiTheme="minorHAnsi" w:hAnsiTheme="minorHAnsi"/>
              </w:rPr>
            </w:pPr>
            <w:r>
              <w:rPr>
                <w:rFonts w:asciiTheme="minorHAnsi" w:hAnsiTheme="minorHAnsi"/>
              </w:rPr>
              <w:t>Cover Module 7 – 9</w:t>
            </w:r>
          </w:p>
          <w:p w14:paraId="3CE0C9C6" w14:textId="16A9842E" w:rsidR="004E7885" w:rsidRDefault="004E7885" w:rsidP="004E7885">
            <w:pPr>
              <w:rPr>
                <w:rFonts w:asciiTheme="minorHAnsi" w:hAnsiTheme="minorHAnsi"/>
              </w:rPr>
            </w:pPr>
            <w:r>
              <w:rPr>
                <w:rFonts w:asciiTheme="minorHAnsi" w:hAnsiTheme="minorHAnsi"/>
              </w:rPr>
              <w:t>Review Guide</w:t>
            </w:r>
          </w:p>
          <w:p w14:paraId="203C2AE0" w14:textId="5DB52E51" w:rsidR="004E7885" w:rsidRDefault="004E7885" w:rsidP="00030B7C">
            <w:pPr>
              <w:jc w:val="center"/>
              <w:rPr>
                <w:rFonts w:asciiTheme="minorHAnsi" w:hAnsiTheme="minorHAnsi"/>
              </w:rPr>
            </w:pPr>
          </w:p>
        </w:tc>
        <w:tc>
          <w:tcPr>
            <w:tcW w:w="2070" w:type="dxa"/>
            <w:tcBorders>
              <w:top w:val="single" w:sz="8" w:space="0" w:color="000000"/>
              <w:left w:val="single" w:sz="8" w:space="0" w:color="000000"/>
              <w:bottom w:val="single" w:sz="8" w:space="0" w:color="000000"/>
              <w:right w:val="single" w:sz="8" w:space="0" w:color="000000"/>
            </w:tcBorders>
          </w:tcPr>
          <w:p w14:paraId="462C8C2C" w14:textId="77777777" w:rsidR="005623FB" w:rsidRDefault="004E7885" w:rsidP="004E7885">
            <w:pPr>
              <w:rPr>
                <w:rFonts w:asciiTheme="minorHAnsi" w:hAnsiTheme="minorHAnsi"/>
              </w:rPr>
            </w:pPr>
            <w:r>
              <w:rPr>
                <w:rFonts w:asciiTheme="minorHAnsi" w:hAnsiTheme="minorHAnsi"/>
              </w:rPr>
              <w:t>Finish Review 3</w:t>
            </w:r>
          </w:p>
          <w:p w14:paraId="3F45A798" w14:textId="29E08A14" w:rsidR="004E7885" w:rsidRDefault="004E7885" w:rsidP="004E7885">
            <w:pPr>
              <w:rPr>
                <w:rFonts w:asciiTheme="minorHAnsi" w:hAnsiTheme="minorHAnsi"/>
              </w:rPr>
            </w:pPr>
            <w:r>
              <w:rPr>
                <w:rFonts w:asciiTheme="minorHAnsi" w:hAnsiTheme="minorHAnsi"/>
              </w:rPr>
              <w:t xml:space="preserve">Due on Week </w:t>
            </w:r>
            <w:r w:rsidR="00CB095B">
              <w:rPr>
                <w:rFonts w:asciiTheme="minorHAnsi" w:hAnsiTheme="minorHAnsi"/>
              </w:rPr>
              <w:t>8</w:t>
            </w:r>
            <w:r>
              <w:rPr>
                <w:rFonts w:asciiTheme="minorHAnsi" w:hAnsiTheme="minorHAnsi"/>
              </w:rPr>
              <w:t xml:space="preserve"> </w:t>
            </w:r>
            <w:r w:rsidR="00CB095B">
              <w:rPr>
                <w:rFonts w:asciiTheme="minorHAnsi" w:hAnsiTheme="minorHAnsi"/>
              </w:rPr>
              <w:t>Mon</w:t>
            </w:r>
          </w:p>
        </w:tc>
        <w:tc>
          <w:tcPr>
            <w:tcW w:w="2520" w:type="dxa"/>
            <w:tcBorders>
              <w:top w:val="single" w:sz="8" w:space="0" w:color="000000"/>
              <w:left w:val="single" w:sz="8" w:space="0" w:color="000000"/>
              <w:bottom w:val="single" w:sz="8" w:space="0" w:color="000000"/>
              <w:right w:val="single" w:sz="8" w:space="0" w:color="000000"/>
            </w:tcBorders>
          </w:tcPr>
          <w:p w14:paraId="6E3B5259" w14:textId="4A0A25E5" w:rsidR="005623FB" w:rsidRDefault="004E7885" w:rsidP="003217BC">
            <w:pPr>
              <w:rPr>
                <w:rFonts w:asciiTheme="minorHAnsi" w:hAnsiTheme="minorHAnsi"/>
              </w:rPr>
            </w:pPr>
            <w:r>
              <w:rPr>
                <w:rFonts w:asciiTheme="minorHAnsi" w:hAnsiTheme="minorHAnsi"/>
              </w:rPr>
              <w:t xml:space="preserve">Exam Three Due Week </w:t>
            </w:r>
            <w:r w:rsidR="00CB095B">
              <w:rPr>
                <w:rFonts w:asciiTheme="minorHAnsi" w:hAnsiTheme="minorHAnsi"/>
              </w:rPr>
              <w:t>8</w:t>
            </w:r>
            <w:r>
              <w:rPr>
                <w:rFonts w:asciiTheme="minorHAnsi" w:hAnsiTheme="minorHAnsi"/>
              </w:rPr>
              <w:t xml:space="preserve"> </w:t>
            </w:r>
            <w:r w:rsidR="00CB095B">
              <w:rPr>
                <w:rFonts w:asciiTheme="minorHAnsi" w:hAnsiTheme="minorHAnsi"/>
              </w:rPr>
              <w:t>Wed</w:t>
            </w:r>
          </w:p>
        </w:tc>
      </w:tr>
      <w:tr w:rsidR="00D974C2" w:rsidRPr="000B3B24" w14:paraId="2BF5F41C" w14:textId="77777777" w:rsidTr="00D974C2">
        <w:tc>
          <w:tcPr>
            <w:tcW w:w="2160"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1C6A00C" w14:textId="360A479B" w:rsidR="00192717" w:rsidRDefault="00192717" w:rsidP="003217BC">
            <w:pPr>
              <w:rPr>
                <w:rFonts w:asciiTheme="minorHAnsi" w:eastAsia="Calibri" w:hAnsiTheme="minorHAnsi" w:cs="Calibri"/>
              </w:rPr>
            </w:pPr>
            <w:r>
              <w:rPr>
                <w:rFonts w:asciiTheme="minorHAnsi" w:eastAsia="Calibri" w:hAnsiTheme="minorHAnsi" w:cs="Calibri"/>
              </w:rPr>
              <w:t>Final Exam</w:t>
            </w:r>
          </w:p>
        </w:tc>
        <w:tc>
          <w:tcPr>
            <w:tcW w:w="7380" w:type="dxa"/>
            <w:gridSpan w:val="3"/>
            <w:tcBorders>
              <w:top w:val="single" w:sz="8" w:space="0" w:color="000000"/>
              <w:left w:val="single" w:sz="8" w:space="0" w:color="000000"/>
              <w:bottom w:val="single" w:sz="8" w:space="0" w:color="000000"/>
              <w:right w:val="single" w:sz="8" w:space="0" w:color="000000"/>
            </w:tcBorders>
          </w:tcPr>
          <w:p w14:paraId="5DCA10DE" w14:textId="4BCA284A" w:rsidR="00720016" w:rsidRDefault="00CB095B" w:rsidP="004E7885">
            <w:pPr>
              <w:rPr>
                <w:rFonts w:asciiTheme="minorHAnsi" w:hAnsiTheme="minorHAnsi"/>
              </w:rPr>
            </w:pPr>
            <w:r>
              <w:rPr>
                <w:rFonts w:asciiTheme="minorHAnsi" w:hAnsiTheme="minorHAnsi"/>
              </w:rPr>
              <w:t>Due on Week 8 Fri (July 28, 2023)</w:t>
            </w:r>
          </w:p>
        </w:tc>
      </w:tr>
    </w:tbl>
    <w:p w14:paraId="69DE448C" w14:textId="77777777" w:rsidR="00881939" w:rsidRDefault="00881939">
      <w:pPr>
        <w:rPr>
          <w:rFonts w:asciiTheme="minorHAnsi" w:eastAsia="Calibri" w:hAnsiTheme="minorHAnsi" w:cs="Calibri"/>
        </w:rPr>
      </w:pPr>
    </w:p>
    <w:p w14:paraId="2F6E7B4D" w14:textId="77777777" w:rsidR="00494569" w:rsidRPr="000B3B24" w:rsidRDefault="00494569">
      <w:pPr>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71953632"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0EF895BD" w14:textId="77777777" w:rsidR="00881939" w:rsidRPr="000B3B24" w:rsidRDefault="00881939">
            <w:pPr>
              <w:rPr>
                <w:rFonts w:asciiTheme="minorHAnsi" w:hAnsiTheme="minorHAnsi"/>
              </w:rPr>
            </w:pPr>
            <w:r w:rsidRPr="000B3B24">
              <w:rPr>
                <w:rFonts w:asciiTheme="minorHAnsi" w:eastAsia="Calibri" w:hAnsiTheme="minorHAnsi" w:cs="Calibri"/>
                <w:b/>
                <w:bCs/>
              </w:rPr>
              <w:t>8.</w:t>
            </w:r>
            <w:r w:rsidRPr="000B3B24">
              <w:rPr>
                <w:rFonts w:asciiTheme="minorHAnsi" w:eastAsia="Calibri" w:hAnsiTheme="minorHAnsi" w:cs="Calibri"/>
              </w:rPr>
              <w:t xml:space="preserve"> </w:t>
            </w:r>
            <w:r w:rsidRPr="000B3B24">
              <w:rPr>
                <w:rFonts w:asciiTheme="minorHAnsi" w:eastAsia="Calibri" w:hAnsiTheme="minorHAnsi" w:cs="Calibri"/>
                <w:b/>
                <w:bCs/>
              </w:rPr>
              <w:t>ASSESSMENT METHODS AND GRADING SCALE</w:t>
            </w:r>
          </w:p>
        </w:tc>
      </w:tr>
    </w:tbl>
    <w:p w14:paraId="044D0165" w14:textId="77777777" w:rsidR="00881939" w:rsidRPr="000B3B24" w:rsidRDefault="00881939">
      <w:pPr>
        <w:rPr>
          <w:rFonts w:asciiTheme="minorHAnsi" w:hAnsiTheme="minorHAnsi"/>
        </w:rPr>
      </w:pPr>
    </w:p>
    <w:p w14:paraId="27FC97A6" w14:textId="7EAEDF58" w:rsidR="00495834" w:rsidRPr="00495834" w:rsidRDefault="00495834" w:rsidP="00495834">
      <w:pPr>
        <w:pStyle w:val="ListParagraph"/>
        <w:numPr>
          <w:ilvl w:val="0"/>
          <w:numId w:val="13"/>
        </w:numPr>
        <w:rPr>
          <w:rFonts w:asciiTheme="minorHAnsi" w:hAnsiTheme="minorHAnsi"/>
        </w:rPr>
      </w:pPr>
      <w:r>
        <w:rPr>
          <w:rFonts w:asciiTheme="minorHAnsi" w:hAnsiTheme="minorHAnsi"/>
        </w:rPr>
        <w:t>EXAM REVIEW</w:t>
      </w:r>
      <w:r w:rsidR="00C23AC2">
        <w:rPr>
          <w:rFonts w:asciiTheme="minorHAnsi" w:hAnsiTheme="minorHAnsi"/>
        </w:rPr>
        <w:t xml:space="preserve"> (6</w:t>
      </w:r>
      <w:r w:rsidR="0080007A" w:rsidRPr="000B3B24">
        <w:rPr>
          <w:rFonts w:asciiTheme="minorHAnsi" w:hAnsiTheme="minorHAnsi"/>
        </w:rPr>
        <w:t>%)</w:t>
      </w:r>
    </w:p>
    <w:p w14:paraId="0532E5E4" w14:textId="00ACB44F" w:rsidR="005B2188" w:rsidRPr="000B3B24" w:rsidRDefault="00003F5E" w:rsidP="005B2188">
      <w:pPr>
        <w:pStyle w:val="ListParagraph"/>
        <w:rPr>
          <w:rFonts w:asciiTheme="minorHAnsi" w:hAnsiTheme="minorHAnsi"/>
        </w:rPr>
      </w:pPr>
      <w:r>
        <w:rPr>
          <w:rFonts w:asciiTheme="minorHAnsi" w:hAnsiTheme="minorHAnsi"/>
        </w:rPr>
        <w:t xml:space="preserve">There are </w:t>
      </w:r>
      <w:r w:rsidR="00E95958">
        <w:rPr>
          <w:rFonts w:asciiTheme="minorHAnsi" w:hAnsiTheme="minorHAnsi"/>
        </w:rPr>
        <w:t>three Unit Exam Reviews</w:t>
      </w:r>
      <w:r w:rsidR="00A1537F">
        <w:rPr>
          <w:rFonts w:asciiTheme="minorHAnsi" w:hAnsiTheme="minorHAnsi"/>
        </w:rPr>
        <w:t xml:space="preserve"> on blackboard. </w:t>
      </w:r>
      <w:r w:rsidR="00E95958">
        <w:rPr>
          <w:rFonts w:asciiTheme="minorHAnsi" w:hAnsiTheme="minorHAnsi"/>
        </w:rPr>
        <w:t>The students do the Reviews</w:t>
      </w:r>
      <w:r w:rsidR="005B2188">
        <w:rPr>
          <w:rFonts w:asciiTheme="minorHAnsi" w:hAnsiTheme="minorHAnsi"/>
        </w:rPr>
        <w:t xml:space="preserve"> on Blackboard. The students can save the work and return to continue as long as </w:t>
      </w:r>
      <w:r w:rsidR="00E95958">
        <w:rPr>
          <w:rFonts w:asciiTheme="minorHAnsi" w:hAnsiTheme="minorHAnsi"/>
        </w:rPr>
        <w:t>the students submit the Review</w:t>
      </w:r>
      <w:r w:rsidR="005B2188">
        <w:rPr>
          <w:rFonts w:asciiTheme="minorHAnsi" w:hAnsiTheme="minorHAnsi"/>
        </w:rPr>
        <w:t xml:space="preserve"> before the deadline.</w:t>
      </w:r>
      <w:r w:rsidR="005B2188" w:rsidRPr="000B3B24">
        <w:rPr>
          <w:rFonts w:asciiTheme="minorHAnsi" w:hAnsiTheme="minorHAnsi"/>
        </w:rPr>
        <w:t xml:space="preserve"> </w:t>
      </w:r>
      <w:r w:rsidR="005B2188">
        <w:rPr>
          <w:rFonts w:asciiTheme="minorHAnsi" w:hAnsiTheme="minorHAnsi"/>
        </w:rPr>
        <w:t>Once t</w:t>
      </w:r>
      <w:r w:rsidR="00E95958">
        <w:rPr>
          <w:rFonts w:asciiTheme="minorHAnsi" w:hAnsiTheme="minorHAnsi"/>
        </w:rPr>
        <w:t>he deadline passes, the Review</w:t>
      </w:r>
      <w:r w:rsidR="005B2188">
        <w:rPr>
          <w:rFonts w:asciiTheme="minorHAnsi" w:hAnsiTheme="minorHAnsi"/>
        </w:rPr>
        <w:t xml:space="preserve"> link will be clo</w:t>
      </w:r>
      <w:r w:rsidR="00E95958">
        <w:rPr>
          <w:rFonts w:asciiTheme="minorHAnsi" w:hAnsiTheme="minorHAnsi"/>
        </w:rPr>
        <w:t>sed. Therefore, no late Review</w:t>
      </w:r>
      <w:r w:rsidR="005B2188">
        <w:rPr>
          <w:rFonts w:asciiTheme="minorHAnsi" w:hAnsiTheme="minorHAnsi"/>
        </w:rPr>
        <w:t xml:space="preserve"> is acceptable.</w:t>
      </w:r>
    </w:p>
    <w:p w14:paraId="4218EAD8" w14:textId="77777777" w:rsidR="000F553B" w:rsidRPr="00E52117" w:rsidRDefault="000F553B" w:rsidP="00E52117">
      <w:pPr>
        <w:rPr>
          <w:rFonts w:asciiTheme="minorHAnsi" w:hAnsiTheme="minorHAnsi"/>
        </w:rPr>
      </w:pPr>
    </w:p>
    <w:p w14:paraId="07C8B5D9" w14:textId="0AD3223B" w:rsidR="005B2188" w:rsidRPr="00495834" w:rsidRDefault="00B95FCA" w:rsidP="00495834">
      <w:pPr>
        <w:pStyle w:val="ListParagraph"/>
        <w:numPr>
          <w:ilvl w:val="0"/>
          <w:numId w:val="13"/>
        </w:numPr>
        <w:jc w:val="both"/>
        <w:rPr>
          <w:rFonts w:asciiTheme="minorHAnsi" w:hAnsiTheme="minorHAnsi"/>
        </w:rPr>
      </w:pPr>
      <w:r>
        <w:rPr>
          <w:rFonts w:asciiTheme="minorHAnsi" w:hAnsiTheme="minorHAnsi"/>
        </w:rPr>
        <w:t>EXAM</w:t>
      </w:r>
      <w:r w:rsidR="00085755" w:rsidRPr="000B3B24">
        <w:rPr>
          <w:rFonts w:asciiTheme="minorHAnsi" w:hAnsiTheme="minorHAnsi"/>
        </w:rPr>
        <w:t>S</w:t>
      </w:r>
      <w:r w:rsidR="00E54D9A">
        <w:rPr>
          <w:rFonts w:asciiTheme="minorHAnsi" w:hAnsiTheme="minorHAnsi"/>
        </w:rPr>
        <w:t xml:space="preserve"> (30</w:t>
      </w:r>
      <w:r w:rsidR="0080007A" w:rsidRPr="000B3B24">
        <w:rPr>
          <w:rFonts w:asciiTheme="minorHAnsi" w:hAnsiTheme="minorHAnsi"/>
        </w:rPr>
        <w:t>%)</w:t>
      </w:r>
    </w:p>
    <w:p w14:paraId="54017278" w14:textId="30A53A6C" w:rsidR="005B2188" w:rsidRDefault="005B2188" w:rsidP="005B2188">
      <w:pPr>
        <w:pStyle w:val="ListParagraph"/>
        <w:rPr>
          <w:rFonts w:asciiTheme="minorHAnsi" w:hAnsiTheme="minorHAnsi"/>
        </w:rPr>
      </w:pPr>
      <w:r w:rsidRPr="000B3B24">
        <w:rPr>
          <w:rFonts w:asciiTheme="minorHAnsi" w:hAnsiTheme="minorHAnsi"/>
        </w:rPr>
        <w:t xml:space="preserve">There will three </w:t>
      </w:r>
      <w:r>
        <w:rPr>
          <w:rFonts w:asciiTheme="minorHAnsi" w:hAnsiTheme="minorHAnsi"/>
        </w:rPr>
        <w:t>unit</w:t>
      </w:r>
      <w:r w:rsidR="0003315A">
        <w:rPr>
          <w:rFonts w:asciiTheme="minorHAnsi" w:hAnsiTheme="minorHAnsi"/>
        </w:rPr>
        <w:t>-</w:t>
      </w:r>
      <w:r>
        <w:rPr>
          <w:rFonts w:asciiTheme="minorHAnsi" w:hAnsiTheme="minorHAnsi"/>
        </w:rPr>
        <w:t>exams. Each exam covers three modules. All exams are on Blackboard and must be taken</w:t>
      </w:r>
      <w:r w:rsidR="00E24D11">
        <w:rPr>
          <w:rFonts w:asciiTheme="minorHAnsi" w:hAnsiTheme="minorHAnsi"/>
        </w:rPr>
        <w:t xml:space="preserve"> with </w:t>
      </w:r>
      <w:proofErr w:type="spellStart"/>
      <w:r w:rsidR="00E24D11" w:rsidRPr="00F54BBA">
        <w:rPr>
          <w:rFonts w:asciiTheme="minorHAnsi" w:hAnsiTheme="minorHAnsi"/>
          <w:b/>
          <w:i/>
          <w:u w:val="single"/>
        </w:rPr>
        <w:t>Honorlock</w:t>
      </w:r>
      <w:proofErr w:type="spellEnd"/>
      <w:r w:rsidR="00E24D11" w:rsidRPr="00F54BBA">
        <w:rPr>
          <w:rFonts w:asciiTheme="minorHAnsi" w:hAnsiTheme="minorHAnsi"/>
          <w:b/>
          <w:i/>
          <w:u w:val="single"/>
        </w:rPr>
        <w:t xml:space="preserve"> </w:t>
      </w:r>
      <w:r w:rsidR="00E24D11">
        <w:rPr>
          <w:rFonts w:asciiTheme="minorHAnsi" w:hAnsiTheme="minorHAnsi"/>
        </w:rPr>
        <w:t>online proctoring system</w:t>
      </w:r>
      <w:r w:rsidRPr="000B3B24">
        <w:rPr>
          <w:rFonts w:asciiTheme="minorHAnsi" w:hAnsiTheme="minorHAnsi"/>
        </w:rPr>
        <w:t xml:space="preserve">. </w:t>
      </w:r>
    </w:p>
    <w:p w14:paraId="56914D25" w14:textId="77777777" w:rsidR="005B2188" w:rsidRDefault="005B2188" w:rsidP="005B2188">
      <w:pPr>
        <w:pStyle w:val="ListParagraph"/>
        <w:rPr>
          <w:rFonts w:asciiTheme="minorHAnsi" w:hAnsiTheme="minorHAnsi"/>
        </w:rPr>
      </w:pPr>
    </w:p>
    <w:p w14:paraId="1F495F55" w14:textId="379C07DD" w:rsidR="005B2188" w:rsidRDefault="005B2188" w:rsidP="005B2188">
      <w:pPr>
        <w:pStyle w:val="ListParagraph"/>
        <w:rPr>
          <w:rFonts w:asciiTheme="minorHAnsi" w:hAnsiTheme="minorHAnsi"/>
        </w:rPr>
      </w:pPr>
      <w:r>
        <w:rPr>
          <w:rFonts w:asciiTheme="minorHAnsi" w:hAnsiTheme="minorHAnsi"/>
        </w:rPr>
        <w:t>All exams are located in Exam folder on Blackboard. Once the exam starts, the student</w:t>
      </w:r>
      <w:r w:rsidR="0003315A">
        <w:rPr>
          <w:rFonts w:asciiTheme="minorHAnsi" w:hAnsiTheme="minorHAnsi"/>
        </w:rPr>
        <w:t>s</w:t>
      </w:r>
      <w:r>
        <w:rPr>
          <w:rFonts w:asciiTheme="minorHAnsi" w:hAnsiTheme="minorHAnsi"/>
        </w:rPr>
        <w:t xml:space="preserve"> need to fini</w:t>
      </w:r>
      <w:r w:rsidR="00E95958">
        <w:rPr>
          <w:rFonts w:asciiTheme="minorHAnsi" w:hAnsiTheme="minorHAnsi"/>
        </w:rPr>
        <w:t>sh the exam in 90 minutes. After 90 minutes</w:t>
      </w:r>
      <w:r>
        <w:rPr>
          <w:rFonts w:asciiTheme="minorHAnsi" w:hAnsiTheme="minorHAnsi"/>
        </w:rPr>
        <w:t xml:space="preserve">, the exam will be automatically submitted. </w:t>
      </w:r>
    </w:p>
    <w:p w14:paraId="5CDB0004" w14:textId="77777777" w:rsidR="005B2188" w:rsidRDefault="005B2188" w:rsidP="005B2188">
      <w:pPr>
        <w:pStyle w:val="ListParagraph"/>
        <w:rPr>
          <w:rFonts w:asciiTheme="minorHAnsi" w:hAnsiTheme="minorHAnsi"/>
        </w:rPr>
      </w:pPr>
    </w:p>
    <w:p w14:paraId="5A61EECE" w14:textId="54996350" w:rsidR="00E95958" w:rsidRDefault="005B2188" w:rsidP="00E95958">
      <w:pPr>
        <w:pStyle w:val="ListParagraph"/>
        <w:rPr>
          <w:rFonts w:asciiTheme="minorHAnsi" w:hAnsiTheme="minorHAnsi"/>
        </w:rPr>
      </w:pPr>
      <w:r>
        <w:rPr>
          <w:rFonts w:asciiTheme="minorHAnsi" w:hAnsiTheme="minorHAnsi"/>
        </w:rPr>
        <w:t>The students need to take and submit the exam before deadline. Once the deadline passes, the exam link will be closed. Therefore, no late exam is acceptable.</w:t>
      </w:r>
    </w:p>
    <w:p w14:paraId="1B83CFB4" w14:textId="77777777" w:rsidR="00E95958" w:rsidRDefault="00E95958" w:rsidP="00E95958">
      <w:pPr>
        <w:pStyle w:val="ListParagraph"/>
        <w:rPr>
          <w:rFonts w:asciiTheme="minorHAnsi" w:hAnsiTheme="minorHAnsi"/>
        </w:rPr>
      </w:pPr>
    </w:p>
    <w:p w14:paraId="2AC3E57D" w14:textId="7E061ED5" w:rsidR="00E95958" w:rsidRPr="00E95958" w:rsidRDefault="00E95958" w:rsidP="00E95958">
      <w:pPr>
        <w:pStyle w:val="ListParagraph"/>
        <w:rPr>
          <w:rFonts w:asciiTheme="minorHAnsi" w:hAnsiTheme="minorHAnsi"/>
        </w:rPr>
      </w:pPr>
      <w:r>
        <w:rPr>
          <w:rFonts w:asciiTheme="minorHAnsi" w:hAnsiTheme="minorHAnsi"/>
        </w:rPr>
        <w:t>The exam questions will cover the same concepts that are demonstrated in Exam Review</w:t>
      </w:r>
      <w:r w:rsidR="00C23AC2">
        <w:rPr>
          <w:rFonts w:asciiTheme="minorHAnsi" w:hAnsiTheme="minorHAnsi"/>
        </w:rPr>
        <w:t>, homework, and projects.</w:t>
      </w:r>
    </w:p>
    <w:p w14:paraId="0430E723" w14:textId="77777777" w:rsidR="0080007A" w:rsidRDefault="0080007A" w:rsidP="0080007A">
      <w:pPr>
        <w:pStyle w:val="ListParagraph"/>
        <w:rPr>
          <w:rFonts w:asciiTheme="minorHAnsi" w:hAnsiTheme="minorHAnsi"/>
        </w:rPr>
      </w:pPr>
    </w:p>
    <w:p w14:paraId="0423D72C" w14:textId="2E45E24F" w:rsidR="00B114AA" w:rsidRDefault="00C23AC2" w:rsidP="00E95958">
      <w:pPr>
        <w:pStyle w:val="ListParagraph"/>
        <w:numPr>
          <w:ilvl w:val="0"/>
          <w:numId w:val="13"/>
        </w:numPr>
        <w:rPr>
          <w:rFonts w:asciiTheme="minorHAnsi" w:hAnsiTheme="minorHAnsi"/>
        </w:rPr>
      </w:pPr>
      <w:r>
        <w:rPr>
          <w:rFonts w:asciiTheme="minorHAnsi" w:hAnsiTheme="minorHAnsi"/>
        </w:rPr>
        <w:t>HOMEWORK (18</w:t>
      </w:r>
      <w:r w:rsidR="00B114AA">
        <w:rPr>
          <w:rFonts w:asciiTheme="minorHAnsi" w:hAnsiTheme="minorHAnsi"/>
        </w:rPr>
        <w:t>%)</w:t>
      </w:r>
    </w:p>
    <w:p w14:paraId="4A07C0CC" w14:textId="77777777" w:rsidR="00495834" w:rsidRDefault="00495834" w:rsidP="00495834">
      <w:pPr>
        <w:pStyle w:val="ListParagraph"/>
        <w:rPr>
          <w:rFonts w:asciiTheme="minorHAnsi" w:hAnsiTheme="minorHAnsi"/>
        </w:rPr>
      </w:pPr>
    </w:p>
    <w:p w14:paraId="6DF924D6" w14:textId="4C05AF7A" w:rsidR="00B114AA" w:rsidRDefault="00B114AA" w:rsidP="00B114AA">
      <w:pPr>
        <w:pStyle w:val="ListParagraph"/>
        <w:rPr>
          <w:rFonts w:asciiTheme="minorHAnsi" w:hAnsiTheme="minorHAnsi"/>
        </w:rPr>
      </w:pPr>
      <w:r>
        <w:rPr>
          <w:rFonts w:asciiTheme="minorHAnsi" w:hAnsiTheme="minorHAnsi"/>
        </w:rPr>
        <w:t xml:space="preserve">There are nine homework. </w:t>
      </w:r>
      <w:r w:rsidR="00A652E1">
        <w:rPr>
          <w:rFonts w:asciiTheme="minorHAnsi" w:hAnsiTheme="minorHAnsi"/>
        </w:rPr>
        <w:t xml:space="preserve">Each homework has different number of questions. </w:t>
      </w:r>
      <w:r>
        <w:rPr>
          <w:rFonts w:asciiTheme="minorHAnsi" w:hAnsiTheme="minorHAnsi"/>
        </w:rPr>
        <w:t>Students need to turn in their homework on time via link on blackboard. NO late homework is acceptable.</w:t>
      </w:r>
    </w:p>
    <w:p w14:paraId="1F3BC107" w14:textId="77777777" w:rsidR="00B114AA" w:rsidRDefault="00B114AA" w:rsidP="00B114AA">
      <w:pPr>
        <w:pStyle w:val="ListParagraph"/>
        <w:rPr>
          <w:rFonts w:asciiTheme="minorHAnsi" w:hAnsiTheme="minorHAnsi"/>
        </w:rPr>
      </w:pPr>
    </w:p>
    <w:p w14:paraId="05AEAF71" w14:textId="2245EDDC" w:rsidR="00495834" w:rsidRPr="00495834" w:rsidRDefault="00E95958" w:rsidP="00495834">
      <w:pPr>
        <w:pStyle w:val="ListParagraph"/>
        <w:numPr>
          <w:ilvl w:val="0"/>
          <w:numId w:val="13"/>
        </w:numPr>
        <w:rPr>
          <w:rFonts w:asciiTheme="minorHAnsi" w:hAnsiTheme="minorHAnsi"/>
        </w:rPr>
      </w:pPr>
      <w:r>
        <w:rPr>
          <w:rFonts w:asciiTheme="minorHAnsi" w:hAnsiTheme="minorHAnsi"/>
        </w:rPr>
        <w:t>PROJECTS (30%)</w:t>
      </w:r>
    </w:p>
    <w:p w14:paraId="48AEB5D9" w14:textId="0ABD7300" w:rsidR="00E95958" w:rsidRPr="000B3B24" w:rsidRDefault="00E95958" w:rsidP="00E95958">
      <w:pPr>
        <w:pStyle w:val="ListParagraph"/>
        <w:rPr>
          <w:rFonts w:asciiTheme="minorHAnsi" w:hAnsiTheme="minorHAnsi"/>
        </w:rPr>
      </w:pPr>
      <w:r>
        <w:rPr>
          <w:rFonts w:asciiTheme="minorHAnsi" w:hAnsiTheme="minorHAnsi"/>
        </w:rPr>
        <w:t>There are nine projects. S</w:t>
      </w:r>
      <w:r w:rsidRPr="000B3B24">
        <w:rPr>
          <w:rFonts w:asciiTheme="minorHAnsi" w:hAnsiTheme="minorHAnsi"/>
        </w:rPr>
        <w:t>tudent</w:t>
      </w:r>
      <w:r>
        <w:rPr>
          <w:rFonts w:asciiTheme="minorHAnsi" w:hAnsiTheme="minorHAnsi"/>
        </w:rPr>
        <w:t>s</w:t>
      </w:r>
      <w:r w:rsidR="00B114AA">
        <w:rPr>
          <w:rFonts w:asciiTheme="minorHAnsi" w:hAnsiTheme="minorHAnsi"/>
        </w:rPr>
        <w:t xml:space="preserve"> need to</w:t>
      </w:r>
      <w:r>
        <w:rPr>
          <w:rFonts w:asciiTheme="minorHAnsi" w:hAnsiTheme="minorHAnsi"/>
        </w:rPr>
        <w:t xml:space="preserve"> tu</w:t>
      </w:r>
      <w:r w:rsidR="00B114AA">
        <w:rPr>
          <w:rFonts w:asciiTheme="minorHAnsi" w:hAnsiTheme="minorHAnsi"/>
        </w:rPr>
        <w:t>rn in their projects on time</w:t>
      </w:r>
      <w:r>
        <w:rPr>
          <w:rFonts w:asciiTheme="minorHAnsi" w:hAnsiTheme="minorHAnsi"/>
        </w:rPr>
        <w:t xml:space="preserve"> </w:t>
      </w:r>
      <w:r w:rsidRPr="000B3B24">
        <w:rPr>
          <w:rFonts w:asciiTheme="minorHAnsi" w:hAnsiTheme="minorHAnsi"/>
        </w:rPr>
        <w:t>vi</w:t>
      </w:r>
      <w:r>
        <w:rPr>
          <w:rFonts w:asciiTheme="minorHAnsi" w:hAnsiTheme="minorHAnsi"/>
        </w:rPr>
        <w:t>a Blackboard. NO late projects</w:t>
      </w:r>
      <w:r w:rsidRPr="000B3B24">
        <w:rPr>
          <w:rFonts w:asciiTheme="minorHAnsi" w:hAnsiTheme="minorHAnsi"/>
        </w:rPr>
        <w:t xml:space="preserve"> are acceptable.</w:t>
      </w:r>
    </w:p>
    <w:p w14:paraId="09F2D784" w14:textId="77777777" w:rsidR="00E95958" w:rsidRPr="00E95958" w:rsidRDefault="00E95958" w:rsidP="00E95958">
      <w:pPr>
        <w:rPr>
          <w:rFonts w:asciiTheme="minorHAnsi" w:hAnsiTheme="minorHAnsi"/>
        </w:rPr>
      </w:pPr>
    </w:p>
    <w:p w14:paraId="5BC0D164" w14:textId="099EA5B8" w:rsidR="00495834" w:rsidRPr="00495834" w:rsidRDefault="00E54D9A" w:rsidP="00495834">
      <w:pPr>
        <w:pStyle w:val="ListParagraph"/>
        <w:numPr>
          <w:ilvl w:val="0"/>
          <w:numId w:val="13"/>
        </w:numPr>
        <w:rPr>
          <w:rFonts w:asciiTheme="minorHAnsi" w:hAnsiTheme="minorHAnsi"/>
        </w:rPr>
      </w:pPr>
      <w:r>
        <w:rPr>
          <w:rFonts w:asciiTheme="minorHAnsi" w:hAnsiTheme="minorHAnsi"/>
        </w:rPr>
        <w:t>F</w:t>
      </w:r>
      <w:r w:rsidR="00B114AA">
        <w:rPr>
          <w:rFonts w:asciiTheme="minorHAnsi" w:hAnsiTheme="minorHAnsi"/>
        </w:rPr>
        <w:t>INAL (16</w:t>
      </w:r>
      <w:r w:rsidR="0080007A" w:rsidRPr="000B3B24">
        <w:rPr>
          <w:rFonts w:asciiTheme="minorHAnsi" w:hAnsiTheme="minorHAnsi"/>
        </w:rPr>
        <w:t>%)</w:t>
      </w:r>
    </w:p>
    <w:p w14:paraId="6D223F70" w14:textId="77777777" w:rsidR="005B2188" w:rsidRPr="000B3B24" w:rsidRDefault="005B2188" w:rsidP="005B2188">
      <w:pPr>
        <w:pStyle w:val="ListParagraph"/>
        <w:rPr>
          <w:rFonts w:asciiTheme="minorHAnsi" w:hAnsiTheme="minorHAnsi"/>
        </w:rPr>
      </w:pPr>
      <w:r w:rsidRPr="000B3B24">
        <w:rPr>
          <w:rFonts w:asciiTheme="minorHAnsi" w:hAnsiTheme="minorHAnsi"/>
        </w:rPr>
        <w:t xml:space="preserve">There will be a comprehensive final exam given at the last week of the semester. Final exam is </w:t>
      </w:r>
      <w:r w:rsidRPr="000503D6">
        <w:rPr>
          <w:rFonts w:asciiTheme="minorHAnsi" w:hAnsiTheme="minorHAnsi"/>
          <w:b/>
          <w:color w:val="FF0000"/>
        </w:rPr>
        <w:t>mandatory</w:t>
      </w:r>
      <w:r w:rsidRPr="000B3B24">
        <w:rPr>
          <w:rFonts w:asciiTheme="minorHAnsi" w:hAnsiTheme="minorHAnsi"/>
        </w:rPr>
        <w:t>. Whoever misses the final will automatic</w:t>
      </w:r>
      <w:r>
        <w:rPr>
          <w:rFonts w:asciiTheme="minorHAnsi" w:hAnsiTheme="minorHAnsi"/>
        </w:rPr>
        <w:t xml:space="preserve">ally fail the course. The final </w:t>
      </w:r>
      <w:r w:rsidRPr="000B3B24">
        <w:rPr>
          <w:rFonts w:asciiTheme="minorHAnsi" w:hAnsiTheme="minorHAnsi"/>
        </w:rPr>
        <w:t xml:space="preserve">exam </w:t>
      </w:r>
      <w:r>
        <w:rPr>
          <w:rFonts w:asciiTheme="minorHAnsi" w:hAnsiTheme="minorHAnsi"/>
        </w:rPr>
        <w:t>follows the same procedures as unit exams.</w:t>
      </w:r>
      <w:r w:rsidRPr="000B3B24">
        <w:rPr>
          <w:rFonts w:asciiTheme="minorHAnsi" w:hAnsiTheme="minorHAnsi"/>
        </w:rPr>
        <w:t xml:space="preserve"> </w:t>
      </w:r>
    </w:p>
    <w:p w14:paraId="19340848" w14:textId="4EC6ADDC" w:rsidR="00085755" w:rsidRPr="005B2188" w:rsidRDefault="00D00B89" w:rsidP="005B2188">
      <w:pPr>
        <w:pStyle w:val="ListParagraph"/>
        <w:rPr>
          <w:rFonts w:asciiTheme="minorHAnsi" w:hAnsiTheme="minorHAnsi"/>
        </w:rPr>
      </w:pPr>
      <w:r w:rsidRPr="000B3B24">
        <w:rPr>
          <w:rFonts w:asciiTheme="minorHAnsi" w:hAnsiTheme="minorHAnsi"/>
        </w:rPr>
        <w:t xml:space="preserve"> </w:t>
      </w:r>
    </w:p>
    <w:p w14:paraId="6C4E5BA4" w14:textId="5230A282" w:rsidR="00495834" w:rsidRPr="00495834" w:rsidRDefault="00651D30" w:rsidP="00495834">
      <w:pPr>
        <w:pStyle w:val="ListParagraph"/>
        <w:numPr>
          <w:ilvl w:val="0"/>
          <w:numId w:val="13"/>
        </w:numPr>
        <w:jc w:val="both"/>
        <w:rPr>
          <w:rFonts w:asciiTheme="minorHAnsi" w:hAnsiTheme="minorHAnsi"/>
          <w:bCs/>
        </w:rPr>
      </w:pPr>
      <w:r w:rsidRPr="000B3B24">
        <w:rPr>
          <w:rFonts w:asciiTheme="minorHAnsi" w:hAnsiTheme="minorHAnsi"/>
          <w:bCs/>
        </w:rPr>
        <w:t>Grade Cut:</w:t>
      </w:r>
    </w:p>
    <w:p w14:paraId="1F2279CE" w14:textId="77777777" w:rsidR="00651D30" w:rsidRPr="000B3B24" w:rsidRDefault="00651D30" w:rsidP="00651D30">
      <w:pPr>
        <w:ind w:left="720"/>
        <w:rPr>
          <w:rFonts w:asciiTheme="minorHAnsi" w:hAnsiTheme="minorHAnsi"/>
        </w:rPr>
      </w:pPr>
      <w:r w:rsidRPr="000B3B24">
        <w:rPr>
          <w:rFonts w:asciiTheme="minorHAnsi" w:hAnsiTheme="minorHAnsi"/>
        </w:rPr>
        <w:t>90% or above: A; 80% to 89%: B; 70% to 79%: C; 60% to 69%: D; 59% or below: U</w:t>
      </w:r>
    </w:p>
    <w:p w14:paraId="08A794CD" w14:textId="77777777" w:rsidR="00651D30" w:rsidRPr="000B3B24" w:rsidRDefault="00651D30" w:rsidP="00651D30">
      <w:pPr>
        <w:ind w:left="720"/>
        <w:rPr>
          <w:rFonts w:asciiTheme="minorHAnsi" w:hAnsiTheme="minorHAnsi"/>
        </w:rPr>
      </w:pPr>
      <w:r w:rsidRPr="000B3B24">
        <w:rPr>
          <w:rFonts w:asciiTheme="minorHAnsi" w:hAnsiTheme="minorHAnsi"/>
        </w:rPr>
        <w:t xml:space="preserve">All grade cut </w:t>
      </w:r>
      <w:proofErr w:type="gramStart"/>
      <w:r w:rsidRPr="000B3B24">
        <w:rPr>
          <w:rFonts w:asciiTheme="minorHAnsi" w:hAnsiTheme="minorHAnsi"/>
        </w:rPr>
        <w:t>are</w:t>
      </w:r>
      <w:proofErr w:type="gramEnd"/>
      <w:r w:rsidRPr="000B3B24">
        <w:rPr>
          <w:rFonts w:asciiTheme="minorHAnsi" w:hAnsiTheme="minorHAnsi"/>
        </w:rPr>
        <w:t xml:space="preserve"> sharp. There will be NO curve for any individual. </w:t>
      </w:r>
    </w:p>
    <w:p w14:paraId="20044275" w14:textId="77777777" w:rsidR="00651D30" w:rsidRPr="000B3B24" w:rsidRDefault="00651D30" w:rsidP="00085755">
      <w:pPr>
        <w:pStyle w:val="ListParagraph"/>
        <w:rPr>
          <w:rFonts w:asciiTheme="minorHAnsi" w:eastAsia="Calibri" w:hAnsiTheme="minorHAnsi" w:cs="Calibri"/>
        </w:rPr>
      </w:pPr>
    </w:p>
    <w:p w14:paraId="5E764F01" w14:textId="77777777" w:rsidR="00881939" w:rsidRPr="000B3B24" w:rsidRDefault="00651D30">
      <w:pPr>
        <w:rPr>
          <w:rFonts w:asciiTheme="minorHAnsi" w:eastAsia="Calibri" w:hAnsiTheme="minorHAnsi" w:cs="Calibri"/>
        </w:rPr>
      </w:pPr>
      <w:r w:rsidRPr="000B3B24">
        <w:rPr>
          <w:rFonts w:asciiTheme="minorHAnsi" w:eastAsia="Calibri" w:hAnsiTheme="minorHAnsi" w:cs="Calibri"/>
        </w:rPr>
        <w:t>Please notice that t</w:t>
      </w:r>
      <w:r w:rsidR="005E0490" w:rsidRPr="000B3B24">
        <w:rPr>
          <w:rFonts w:asciiTheme="minorHAnsi" w:eastAsia="Calibri" w:hAnsiTheme="minorHAnsi" w:cs="Calibri"/>
        </w:rPr>
        <w:t xml:space="preserve">he </w:t>
      </w:r>
      <w:r w:rsidR="005E0490" w:rsidRPr="000B3B24">
        <w:rPr>
          <w:rFonts w:asciiTheme="minorHAnsi" w:eastAsia="Calibri" w:hAnsiTheme="minorHAnsi" w:cs="Calibri"/>
          <w:b/>
        </w:rPr>
        <w:t>weighted average</w:t>
      </w:r>
      <w:r w:rsidR="005E0490" w:rsidRPr="000B3B24">
        <w:rPr>
          <w:rFonts w:asciiTheme="minorHAnsi" w:eastAsia="Calibri" w:hAnsiTheme="minorHAnsi" w:cs="Calibri"/>
        </w:rPr>
        <w:t xml:space="preserve"> will be used for course assessment. </w:t>
      </w:r>
      <w:r w:rsidR="002F43DC" w:rsidRPr="000B3B24">
        <w:rPr>
          <w:rFonts w:asciiTheme="minorHAnsi" w:eastAsia="Calibri" w:hAnsiTheme="minorHAnsi" w:cs="Calibri"/>
        </w:rPr>
        <w:t>Your course percentage will be calculated using the following formula:</w:t>
      </w:r>
    </w:p>
    <w:p w14:paraId="7BC1C4A8" w14:textId="77777777" w:rsidR="002F43DC" w:rsidRPr="000B3B24" w:rsidRDefault="002F43DC">
      <w:pPr>
        <w:rPr>
          <w:rFonts w:asciiTheme="minorHAnsi" w:eastAsia="Calibri" w:hAnsiTheme="minorHAnsi" w:cs="Calibri"/>
        </w:rPr>
      </w:pPr>
    </w:p>
    <w:p w14:paraId="53A2656E" w14:textId="76F771C4" w:rsidR="002F43DC" w:rsidRPr="000B3B24" w:rsidRDefault="000F553B">
      <w:pPr>
        <w:rPr>
          <w:rFonts w:ascii="Cambria Math" w:eastAsia="Calibri" w:hAnsi="Cambria Math" w:cs="Calibri"/>
          <w:oMath/>
        </w:rPr>
      </w:pPr>
      <m:oMathPara>
        <m:oMath>
          <m:r>
            <w:rPr>
              <w:rFonts w:ascii="Cambria Math" w:eastAsia="Calibri" w:hAnsi="Cambria Math" w:cs="Calibri"/>
            </w:rPr>
            <m:t xml:space="preserve">Course Grade= </m:t>
          </m:r>
          <m:f>
            <m:fPr>
              <m:ctrlPr>
                <w:rPr>
                  <w:rFonts w:ascii="Cambria Math" w:eastAsia="Calibri" w:hAnsi="Cambria Math" w:cs="Calibri"/>
                  <w:i/>
                </w:rPr>
              </m:ctrlPr>
            </m:fPr>
            <m:num>
              <m:r>
                <w:rPr>
                  <w:rFonts w:ascii="Cambria Math" w:eastAsia="Calibri" w:hAnsi="Cambria Math" w:cs="Calibri"/>
                </w:rPr>
                <m:t>YRT</m:t>
              </m:r>
            </m:num>
            <m:den>
              <m:r>
                <w:rPr>
                  <w:rFonts w:ascii="Cambria Math" w:eastAsia="Calibri" w:hAnsi="Cambria Math" w:cs="Calibri"/>
                </w:rPr>
                <m:t>90</m:t>
              </m:r>
            </m:den>
          </m:f>
          <m:r>
            <w:rPr>
              <w:rFonts w:ascii="Cambria Math" w:eastAsia="Calibri" w:hAnsi="Cambria Math" w:cs="Calibri"/>
            </w:rPr>
            <m:t>×6%+</m:t>
          </m:r>
          <m:f>
            <m:fPr>
              <m:ctrlPr>
                <w:rPr>
                  <w:rFonts w:ascii="Cambria Math" w:eastAsia="Calibri" w:hAnsi="Cambria Math" w:cs="Calibri"/>
                  <w:i/>
                </w:rPr>
              </m:ctrlPr>
            </m:fPr>
            <m:num>
              <m:r>
                <w:rPr>
                  <w:rFonts w:ascii="Cambria Math" w:eastAsia="Calibri" w:hAnsi="Cambria Math" w:cs="Calibri"/>
                </w:rPr>
                <m:t>YET</m:t>
              </m:r>
            </m:num>
            <m:den>
              <m:r>
                <w:rPr>
                  <w:rFonts w:ascii="Cambria Math" w:eastAsia="Calibri" w:hAnsi="Cambria Math" w:cs="Calibri"/>
                </w:rPr>
                <m:t>300</m:t>
              </m:r>
            </m:den>
          </m:f>
          <m:r>
            <w:rPr>
              <w:rFonts w:ascii="Cambria Math" w:eastAsia="Calibri" w:hAnsi="Cambria Math" w:cs="Calibri"/>
            </w:rPr>
            <m:t>× 30%+</m:t>
          </m:r>
          <m:f>
            <m:fPr>
              <m:ctrlPr>
                <w:rPr>
                  <w:rFonts w:ascii="Cambria Math" w:eastAsia="Calibri" w:hAnsi="Cambria Math" w:cs="Calibri"/>
                  <w:i/>
                </w:rPr>
              </m:ctrlPr>
            </m:fPr>
            <m:num>
              <m:r>
                <w:rPr>
                  <w:rFonts w:ascii="Cambria Math" w:eastAsia="Calibri" w:hAnsi="Cambria Math" w:cs="Calibri"/>
                </w:rPr>
                <m:t>YHT</m:t>
              </m:r>
            </m:num>
            <m:den>
              <m:r>
                <w:rPr>
                  <w:rFonts w:ascii="Cambria Math" w:eastAsia="Calibri" w:hAnsi="Cambria Math" w:cs="Calibri"/>
                </w:rPr>
                <m:t>900</m:t>
              </m:r>
            </m:den>
          </m:f>
          <m:r>
            <w:rPr>
              <w:rFonts w:ascii="Cambria Math" w:eastAsia="Calibri" w:hAnsi="Cambria Math" w:cs="Calibri"/>
            </w:rPr>
            <m:t xml:space="preserve">×18%+ </m:t>
          </m:r>
          <m:f>
            <m:fPr>
              <m:ctrlPr>
                <w:rPr>
                  <w:rFonts w:ascii="Cambria Math" w:eastAsia="Calibri" w:hAnsi="Cambria Math" w:cs="Calibri"/>
                  <w:i/>
                </w:rPr>
              </m:ctrlPr>
            </m:fPr>
            <m:num>
              <m:r>
                <w:rPr>
                  <w:rFonts w:ascii="Cambria Math" w:eastAsia="Calibri" w:hAnsi="Cambria Math" w:cs="Calibri"/>
                </w:rPr>
                <m:t>YPT</m:t>
              </m:r>
            </m:num>
            <m:den>
              <m:r>
                <w:rPr>
                  <w:rFonts w:ascii="Cambria Math" w:eastAsia="Calibri" w:hAnsi="Cambria Math" w:cs="Calibri"/>
                </w:rPr>
                <m:t>900</m:t>
              </m:r>
            </m:den>
          </m:f>
          <m:r>
            <w:rPr>
              <w:rFonts w:ascii="Cambria Math" w:eastAsia="Calibri" w:hAnsi="Cambria Math" w:cs="Calibri"/>
            </w:rPr>
            <m:t>× 30% +</m:t>
          </m:r>
          <m:f>
            <m:fPr>
              <m:ctrlPr>
                <w:rPr>
                  <w:rFonts w:ascii="Cambria Math" w:eastAsia="Calibri" w:hAnsi="Cambria Math" w:cs="Calibri"/>
                  <w:i/>
                </w:rPr>
              </m:ctrlPr>
            </m:fPr>
            <m:num>
              <m:r>
                <w:rPr>
                  <w:rFonts w:ascii="Cambria Math" w:eastAsia="Calibri" w:hAnsi="Cambria Math" w:cs="Calibri"/>
                </w:rPr>
                <m:t>YF</m:t>
              </m:r>
            </m:num>
            <m:den>
              <m:r>
                <w:rPr>
                  <w:rFonts w:ascii="Cambria Math" w:eastAsia="Calibri" w:hAnsi="Cambria Math" w:cs="Calibri"/>
                </w:rPr>
                <m:t>100</m:t>
              </m:r>
            </m:den>
          </m:f>
          <m:r>
            <w:rPr>
              <w:rFonts w:ascii="Cambria Math" w:eastAsia="Calibri" w:hAnsi="Cambria Math" w:cs="Calibri"/>
            </w:rPr>
            <m:t>×16%</m:t>
          </m:r>
        </m:oMath>
      </m:oMathPara>
    </w:p>
    <w:p w14:paraId="181A054E" w14:textId="77777777" w:rsidR="002F43DC" w:rsidRPr="000B3B24" w:rsidRDefault="002F43DC">
      <w:pPr>
        <w:rPr>
          <w:rFonts w:asciiTheme="minorHAnsi" w:eastAsia="Calibri" w:hAnsiTheme="minorHAnsi" w:cs="Calibri"/>
        </w:rPr>
      </w:pPr>
    </w:p>
    <w:p w14:paraId="394A3ABB" w14:textId="25099815" w:rsidR="004D3646" w:rsidRPr="000B3B24" w:rsidRDefault="00D629DA">
      <w:pPr>
        <w:rPr>
          <w:rFonts w:asciiTheme="minorHAnsi" w:eastAsia="Calibri" w:hAnsiTheme="minorHAnsi" w:cs="Calibri"/>
        </w:rPr>
      </w:pPr>
      <w:r>
        <w:rPr>
          <w:rFonts w:asciiTheme="minorHAnsi" w:eastAsia="Calibri" w:hAnsiTheme="minorHAnsi" w:cs="Calibri"/>
        </w:rPr>
        <w:lastRenderedPageBreak/>
        <w:t xml:space="preserve">Where </w:t>
      </w:r>
      <w:r w:rsidR="00E95958">
        <w:rPr>
          <w:rFonts w:asciiTheme="minorHAnsi" w:eastAsia="Calibri" w:hAnsiTheme="minorHAnsi" w:cs="Calibri"/>
        </w:rPr>
        <w:t>YRT for Your Reviews</w:t>
      </w:r>
      <w:r w:rsidR="00B95FCA">
        <w:rPr>
          <w:rFonts w:asciiTheme="minorHAnsi" w:eastAsia="Calibri" w:hAnsiTheme="minorHAnsi" w:cs="Calibri"/>
        </w:rPr>
        <w:t xml:space="preserve"> Total Points; YE</w:t>
      </w:r>
      <w:r w:rsidR="004D3646" w:rsidRPr="000B3B24">
        <w:rPr>
          <w:rFonts w:asciiTheme="minorHAnsi" w:eastAsia="Calibri" w:hAnsiTheme="minorHAnsi" w:cs="Calibri"/>
        </w:rPr>
        <w:t xml:space="preserve">T for Your </w:t>
      </w:r>
      <w:r w:rsidR="00B95FCA">
        <w:rPr>
          <w:rFonts w:asciiTheme="minorHAnsi" w:eastAsia="Calibri" w:hAnsiTheme="minorHAnsi" w:cs="Calibri"/>
        </w:rPr>
        <w:t>Exam</w:t>
      </w:r>
      <w:r>
        <w:rPr>
          <w:rFonts w:asciiTheme="minorHAnsi" w:eastAsia="Calibri" w:hAnsiTheme="minorHAnsi" w:cs="Calibri"/>
        </w:rPr>
        <w:t>s</w:t>
      </w:r>
      <w:r w:rsidR="004D3646" w:rsidRPr="000B3B24">
        <w:rPr>
          <w:rFonts w:asciiTheme="minorHAnsi" w:eastAsia="Calibri" w:hAnsiTheme="minorHAnsi" w:cs="Calibri"/>
        </w:rPr>
        <w:t xml:space="preserve"> Total Points; </w:t>
      </w:r>
      <w:r w:rsidR="00B114AA">
        <w:rPr>
          <w:rFonts w:asciiTheme="minorHAnsi" w:eastAsia="Calibri" w:hAnsiTheme="minorHAnsi" w:cs="Calibri"/>
        </w:rPr>
        <w:t>YHT for Your Homework Total Points; YP</w:t>
      </w:r>
      <w:r w:rsidR="00B114AA" w:rsidRPr="000B3B24">
        <w:rPr>
          <w:rFonts w:asciiTheme="minorHAnsi" w:eastAsia="Calibri" w:hAnsiTheme="minorHAnsi" w:cs="Calibri"/>
        </w:rPr>
        <w:t xml:space="preserve">T stands for Your </w:t>
      </w:r>
      <w:r w:rsidR="00B114AA">
        <w:rPr>
          <w:rFonts w:asciiTheme="minorHAnsi" w:eastAsia="Calibri" w:hAnsiTheme="minorHAnsi" w:cs="Calibri"/>
        </w:rPr>
        <w:t xml:space="preserve">Project Total Points; </w:t>
      </w:r>
      <w:r w:rsidR="004D3646" w:rsidRPr="000B3B24">
        <w:rPr>
          <w:rFonts w:asciiTheme="minorHAnsi" w:eastAsia="Calibri" w:hAnsiTheme="minorHAnsi" w:cs="Calibri"/>
        </w:rPr>
        <w:t>and YF for Your Final</w:t>
      </w:r>
      <w:r>
        <w:rPr>
          <w:rFonts w:asciiTheme="minorHAnsi" w:eastAsia="Calibri" w:hAnsiTheme="minorHAnsi" w:cs="Calibri"/>
        </w:rPr>
        <w:t xml:space="preserve"> Exam</w:t>
      </w:r>
      <w:r w:rsidR="004D3646" w:rsidRPr="000B3B24">
        <w:rPr>
          <w:rFonts w:asciiTheme="minorHAnsi" w:eastAsia="Calibri" w:hAnsiTheme="minorHAnsi" w:cs="Calibri"/>
        </w:rPr>
        <w:t xml:space="preserve"> Points</w:t>
      </w:r>
    </w:p>
    <w:p w14:paraId="6FBBF704" w14:textId="77777777" w:rsidR="004D3646" w:rsidRPr="000B3B24" w:rsidRDefault="004D3646">
      <w:pPr>
        <w:rPr>
          <w:rFonts w:asciiTheme="minorHAnsi" w:eastAsia="Calibri" w:hAnsiTheme="minorHAnsi" w:cs="Calibri"/>
        </w:rPr>
      </w:pPr>
    </w:p>
    <w:p w14:paraId="39DF83AF" w14:textId="7747BEAC" w:rsidR="00651D30" w:rsidRPr="000B3B24" w:rsidRDefault="0080007A">
      <w:pPr>
        <w:rPr>
          <w:rFonts w:asciiTheme="minorHAnsi" w:eastAsia="Calibri" w:hAnsiTheme="minorHAnsi" w:cs="Calibri"/>
        </w:rPr>
      </w:pPr>
      <w:r w:rsidRPr="000B3B24">
        <w:rPr>
          <w:rFonts w:asciiTheme="minorHAnsi" w:eastAsia="Calibri" w:hAnsiTheme="minorHAnsi" w:cs="Calibri"/>
        </w:rPr>
        <w:t xml:space="preserve">Please </w:t>
      </w:r>
      <w:r w:rsidRPr="000B3B24">
        <w:rPr>
          <w:rFonts w:asciiTheme="minorHAnsi" w:eastAsia="Calibri" w:hAnsiTheme="minorHAnsi" w:cs="Calibri"/>
          <w:b/>
          <w:u w:val="single"/>
        </w:rPr>
        <w:t>DO</w:t>
      </w:r>
      <w:r w:rsidR="004D3646" w:rsidRPr="000B3B24">
        <w:rPr>
          <w:rFonts w:asciiTheme="minorHAnsi" w:eastAsia="Calibri" w:hAnsiTheme="minorHAnsi" w:cs="Calibri"/>
          <w:b/>
          <w:u w:val="single"/>
        </w:rPr>
        <w:t xml:space="preserve"> NOT</w:t>
      </w:r>
      <w:r w:rsidR="004D3646" w:rsidRPr="000B3B24">
        <w:rPr>
          <w:rFonts w:asciiTheme="minorHAnsi" w:eastAsia="Calibri" w:hAnsiTheme="minorHAnsi" w:cs="Calibri"/>
        </w:rPr>
        <w:t xml:space="preserve"> simply using your </w:t>
      </w:r>
      <w:r w:rsidRPr="000B3B24">
        <w:rPr>
          <w:rFonts w:asciiTheme="minorHAnsi" w:eastAsia="Calibri" w:hAnsiTheme="minorHAnsi" w:cs="Calibri"/>
        </w:rPr>
        <w:t xml:space="preserve">course </w:t>
      </w:r>
      <w:r w:rsidR="00333A3B">
        <w:rPr>
          <w:rFonts w:asciiTheme="minorHAnsi" w:eastAsia="Calibri" w:hAnsiTheme="minorHAnsi" w:cs="Calibri"/>
        </w:rPr>
        <w:t>total points to divide by 2000</w:t>
      </w:r>
      <w:r w:rsidRPr="000B3B24">
        <w:rPr>
          <w:rFonts w:asciiTheme="minorHAnsi" w:eastAsia="Calibri" w:hAnsiTheme="minorHAnsi" w:cs="Calibri"/>
        </w:rPr>
        <w:t xml:space="preserve"> to get your</w:t>
      </w:r>
      <w:r w:rsidR="004D3646" w:rsidRPr="000B3B24">
        <w:rPr>
          <w:rFonts w:asciiTheme="minorHAnsi" w:eastAsia="Calibri" w:hAnsiTheme="minorHAnsi" w:cs="Calibri"/>
        </w:rPr>
        <w:t xml:space="preserve"> course percentage since the points on different categories are weighted differently. Please refer the following table for unit points, total unit points, and weight for each assessment category.</w:t>
      </w:r>
    </w:p>
    <w:p w14:paraId="4ECB92A9" w14:textId="77777777" w:rsidR="00881939" w:rsidRPr="000B3B24" w:rsidRDefault="00881939">
      <w:pPr>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5"/>
        <w:gridCol w:w="1736"/>
        <w:gridCol w:w="3084"/>
        <w:gridCol w:w="1235"/>
      </w:tblGrid>
      <w:tr w:rsidR="008B08CA" w:rsidRPr="000B3B24" w14:paraId="7879B7CB" w14:textId="7777777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2C63F2C" w14:textId="77777777" w:rsidR="00881939" w:rsidRPr="000B3B24" w:rsidRDefault="008B08CA">
            <w:pPr>
              <w:rPr>
                <w:rFonts w:asciiTheme="minorHAnsi" w:hAnsiTheme="minorHAnsi"/>
              </w:rPr>
            </w:pPr>
            <w:r w:rsidRPr="000B3B24">
              <w:rPr>
                <w:rFonts w:asciiTheme="minorHAnsi" w:eastAsia="Calibri" w:hAnsiTheme="minorHAnsi" w:cs="Calibri"/>
                <w:b/>
                <w:bCs/>
              </w:rPr>
              <w:t>Assessment Categorie</w:t>
            </w:r>
            <w:r w:rsidR="00881939" w:rsidRPr="000B3B24">
              <w:rPr>
                <w:rFonts w:asciiTheme="minorHAnsi" w:eastAsia="Calibri" w:hAnsiTheme="minorHAnsi" w:cs="Calibri"/>
                <w:b/>
                <w:bCs/>
              </w:rPr>
              <w:t>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A727CC3" w14:textId="77777777" w:rsidR="00881939" w:rsidRPr="000B3B24" w:rsidRDefault="00881939">
            <w:pPr>
              <w:jc w:val="center"/>
              <w:rPr>
                <w:rFonts w:asciiTheme="minorHAnsi" w:hAnsiTheme="minorHAnsi"/>
              </w:rPr>
            </w:pPr>
            <w:r w:rsidRPr="000B3B24">
              <w:rPr>
                <w:rFonts w:asciiTheme="minorHAnsi" w:eastAsia="Calibri" w:hAnsiTheme="minorHAnsi" w:cs="Calibri"/>
                <w:b/>
                <w:bCs/>
              </w:rPr>
              <w:t>Unit Points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5290F64" w14:textId="77777777" w:rsidR="00881939" w:rsidRPr="000B3B24" w:rsidRDefault="008B08CA">
            <w:pPr>
              <w:jc w:val="center"/>
              <w:rPr>
                <w:rFonts w:asciiTheme="minorHAnsi" w:hAnsiTheme="minorHAnsi"/>
              </w:rPr>
            </w:pPr>
            <w:r w:rsidRPr="000B3B24">
              <w:rPr>
                <w:rFonts w:asciiTheme="minorHAnsi" w:eastAsia="Calibri" w:hAnsiTheme="minorHAnsi" w:cs="Calibri"/>
                <w:b/>
                <w:bCs/>
              </w:rPr>
              <w:t>Total Category</w:t>
            </w:r>
            <w:r w:rsidR="00881939" w:rsidRPr="000B3B24">
              <w:rPr>
                <w:rFonts w:asciiTheme="minorHAnsi" w:eastAsia="Calibri" w:hAnsiTheme="minorHAnsi" w:cs="Calibri"/>
                <w:b/>
                <w:bCs/>
              </w:rPr>
              <w:t xml:space="preserve"> Points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3406544" w14:textId="77777777" w:rsidR="00881939" w:rsidRPr="000B3B24" w:rsidRDefault="004D3646">
            <w:pPr>
              <w:jc w:val="center"/>
              <w:rPr>
                <w:rFonts w:asciiTheme="minorHAnsi" w:hAnsiTheme="minorHAnsi"/>
              </w:rPr>
            </w:pPr>
            <w:r w:rsidRPr="000B3B24">
              <w:rPr>
                <w:rFonts w:asciiTheme="minorHAnsi" w:eastAsia="Calibri" w:hAnsiTheme="minorHAnsi" w:cs="Calibri"/>
                <w:b/>
                <w:bCs/>
              </w:rPr>
              <w:t>Weight</w:t>
            </w:r>
          </w:p>
        </w:tc>
      </w:tr>
      <w:tr w:rsidR="008B08CA" w:rsidRPr="000B3B24" w14:paraId="59900141" w14:textId="7777777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08CDBA2" w14:textId="58076072" w:rsidR="00881939" w:rsidRPr="000B3B24" w:rsidRDefault="00E95958">
            <w:pPr>
              <w:rPr>
                <w:rFonts w:asciiTheme="minorHAnsi" w:hAnsiTheme="minorHAnsi"/>
              </w:rPr>
            </w:pPr>
            <w:r>
              <w:rPr>
                <w:rFonts w:asciiTheme="minorHAnsi" w:eastAsia="Calibri" w:hAnsiTheme="minorHAnsi" w:cs="Calibri"/>
                <w:i/>
                <w:iCs/>
              </w:rPr>
              <w:t>3</w:t>
            </w:r>
            <w:r w:rsidR="005F5174">
              <w:rPr>
                <w:rFonts w:asciiTheme="minorHAnsi" w:eastAsia="Calibri" w:hAnsiTheme="minorHAnsi" w:cs="Calibri"/>
                <w:i/>
                <w:iCs/>
              </w:rPr>
              <w:t xml:space="preserve"> </w:t>
            </w:r>
            <w:r>
              <w:rPr>
                <w:rFonts w:asciiTheme="minorHAnsi" w:eastAsia="Calibri" w:hAnsiTheme="minorHAnsi" w:cs="Calibri"/>
                <w:i/>
                <w:iCs/>
              </w:rPr>
              <w:t>Exam Reviews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6D2BD7A" w14:textId="7605F75A" w:rsidR="00881939" w:rsidRPr="000B3B24" w:rsidRDefault="00B114AA">
            <w:pPr>
              <w:jc w:val="center"/>
              <w:rPr>
                <w:rFonts w:asciiTheme="minorHAnsi" w:hAnsiTheme="minorHAnsi"/>
              </w:rPr>
            </w:pPr>
            <w:r>
              <w:rPr>
                <w:rFonts w:asciiTheme="minorHAnsi" w:eastAsia="Calibri" w:hAnsiTheme="minorHAnsi" w:cs="Calibri"/>
              </w:rPr>
              <w:t>30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DBBD341" w14:textId="2BF5BCBB" w:rsidR="00881939" w:rsidRPr="000B3B24" w:rsidRDefault="00B114AA">
            <w:pPr>
              <w:jc w:val="center"/>
              <w:rPr>
                <w:rFonts w:asciiTheme="minorHAnsi" w:hAnsiTheme="minorHAnsi"/>
              </w:rPr>
            </w:pPr>
            <w:r>
              <w:rPr>
                <w:rFonts w:asciiTheme="minorHAnsi" w:eastAsia="Calibri" w:hAnsiTheme="minorHAnsi" w:cs="Calibri"/>
              </w:rPr>
              <w:t>30</w:t>
            </w:r>
            <w:r w:rsidR="00E95958">
              <w:rPr>
                <w:rFonts w:asciiTheme="minorHAnsi" w:eastAsia="Calibri" w:hAnsiTheme="minorHAnsi" w:cs="Calibri"/>
              </w:rPr>
              <w:t xml:space="preserve"> × 3</w:t>
            </w:r>
            <w:r w:rsidR="002F43DC" w:rsidRPr="000B3B24">
              <w:rPr>
                <w:rFonts w:asciiTheme="minorHAnsi" w:eastAsia="Calibri" w:hAnsiTheme="minorHAnsi" w:cs="Calibri"/>
              </w:rPr>
              <w:t xml:space="preserve"> = </w:t>
            </w:r>
            <w:r>
              <w:rPr>
                <w:rFonts w:asciiTheme="minorHAnsi" w:eastAsia="Calibri" w:hAnsiTheme="minorHAnsi" w:cs="Calibri"/>
              </w:rPr>
              <w:t>90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9A42799" w14:textId="758E1A81" w:rsidR="00881939" w:rsidRPr="000B3B24" w:rsidRDefault="00B114AA">
            <w:pPr>
              <w:jc w:val="center"/>
              <w:rPr>
                <w:rFonts w:asciiTheme="minorHAnsi" w:hAnsiTheme="minorHAnsi"/>
              </w:rPr>
            </w:pPr>
            <w:r>
              <w:rPr>
                <w:rFonts w:asciiTheme="minorHAnsi" w:eastAsia="Calibri" w:hAnsiTheme="minorHAnsi" w:cs="Calibri"/>
              </w:rPr>
              <w:t>6</w:t>
            </w:r>
            <w:r w:rsidR="00881939" w:rsidRPr="000B3B24">
              <w:rPr>
                <w:rFonts w:asciiTheme="minorHAnsi" w:eastAsia="Calibri" w:hAnsiTheme="minorHAnsi" w:cs="Calibri"/>
              </w:rPr>
              <w:t>%</w:t>
            </w:r>
          </w:p>
        </w:tc>
      </w:tr>
      <w:tr w:rsidR="00B114AA" w:rsidRPr="000B3B24" w14:paraId="75F5305B" w14:textId="7777777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631BAEE" w14:textId="5A4D0626" w:rsidR="00B114AA" w:rsidRDefault="00B114AA">
            <w:pPr>
              <w:rPr>
                <w:rFonts w:asciiTheme="minorHAnsi" w:eastAsia="Calibri" w:hAnsiTheme="minorHAnsi" w:cs="Calibri"/>
                <w:i/>
                <w:iCs/>
              </w:rPr>
            </w:pPr>
            <w:r>
              <w:rPr>
                <w:rFonts w:asciiTheme="minorHAnsi" w:eastAsia="Calibri" w:hAnsiTheme="minorHAnsi" w:cs="Calibri"/>
                <w:i/>
                <w:iCs/>
              </w:rPr>
              <w:t>9 Homework</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CDD32D9" w14:textId="4C8F5E63" w:rsidR="00B114AA" w:rsidRDefault="00333A3B">
            <w:pPr>
              <w:jc w:val="center"/>
              <w:rPr>
                <w:rFonts w:asciiTheme="minorHAnsi" w:eastAsia="Calibri" w:hAnsiTheme="minorHAnsi" w:cs="Calibri"/>
              </w:rPr>
            </w:pPr>
            <w:r>
              <w:rPr>
                <w:rFonts w:asciiTheme="minorHAnsi" w:eastAsia="Calibri" w:hAnsiTheme="minorHAnsi" w:cs="Calibri"/>
              </w:rPr>
              <w:t>Vary</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CF4885F" w14:textId="22BE2236" w:rsidR="00B114AA" w:rsidRDefault="00333A3B">
            <w:pPr>
              <w:jc w:val="center"/>
              <w:rPr>
                <w:rFonts w:asciiTheme="minorHAnsi" w:eastAsia="Calibri" w:hAnsiTheme="minorHAnsi" w:cs="Calibri"/>
              </w:rPr>
            </w:pPr>
            <w:r>
              <w:rPr>
                <w:rFonts w:asciiTheme="minorHAnsi" w:eastAsia="Calibri" w:hAnsiTheme="minorHAnsi" w:cs="Calibri"/>
              </w:rPr>
              <w:t>610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2C2080AD" w14:textId="13C9206D" w:rsidR="00B114AA" w:rsidRDefault="00B114AA">
            <w:pPr>
              <w:jc w:val="center"/>
              <w:rPr>
                <w:rFonts w:asciiTheme="minorHAnsi" w:eastAsia="Calibri" w:hAnsiTheme="minorHAnsi" w:cs="Calibri"/>
              </w:rPr>
            </w:pPr>
            <w:r>
              <w:rPr>
                <w:rFonts w:asciiTheme="minorHAnsi" w:eastAsia="Calibri" w:hAnsiTheme="minorHAnsi" w:cs="Calibri"/>
              </w:rPr>
              <w:t>18%</w:t>
            </w:r>
          </w:p>
        </w:tc>
      </w:tr>
      <w:tr w:rsidR="008B08CA" w:rsidRPr="000B3B24" w14:paraId="2E26728A" w14:textId="7777777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48D114E" w14:textId="4C226631" w:rsidR="00881939" w:rsidRPr="000B3B24" w:rsidRDefault="00E95958">
            <w:pPr>
              <w:rPr>
                <w:rFonts w:asciiTheme="minorHAnsi" w:hAnsiTheme="minorHAnsi"/>
              </w:rPr>
            </w:pPr>
            <w:r>
              <w:rPr>
                <w:rFonts w:asciiTheme="minorHAnsi" w:eastAsia="Calibri" w:hAnsiTheme="minorHAnsi" w:cs="Calibri"/>
                <w:i/>
                <w:iCs/>
              </w:rPr>
              <w:t>9</w:t>
            </w:r>
            <w:r w:rsidR="003D418C">
              <w:rPr>
                <w:rFonts w:asciiTheme="minorHAnsi" w:eastAsia="Calibri" w:hAnsiTheme="minorHAnsi" w:cs="Calibri"/>
                <w:i/>
                <w:iCs/>
              </w:rPr>
              <w:t xml:space="preserve"> Pro</w:t>
            </w:r>
            <w:r w:rsidR="00D453EC">
              <w:rPr>
                <w:rFonts w:asciiTheme="minorHAnsi" w:eastAsia="Calibri" w:hAnsiTheme="minorHAnsi" w:cs="Calibri"/>
                <w:i/>
                <w:iCs/>
              </w:rPr>
              <w:t>jects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2DD8606" w14:textId="38A0D646" w:rsidR="00881939" w:rsidRPr="000B3B24" w:rsidRDefault="00E95958">
            <w:pPr>
              <w:jc w:val="center"/>
              <w:rPr>
                <w:rFonts w:asciiTheme="minorHAnsi" w:hAnsiTheme="minorHAnsi"/>
              </w:rPr>
            </w:pPr>
            <w:r>
              <w:rPr>
                <w:rFonts w:asciiTheme="minorHAnsi" w:eastAsia="Calibri" w:hAnsiTheme="minorHAnsi" w:cs="Calibri"/>
              </w:rPr>
              <w:t>10</w:t>
            </w:r>
            <w:r w:rsidR="005F5174">
              <w:rPr>
                <w:rFonts w:asciiTheme="minorHAnsi" w:eastAsia="Calibri" w:hAnsiTheme="minorHAnsi" w:cs="Calibri"/>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76B5FDB" w14:textId="63E5D4CE" w:rsidR="00881939" w:rsidRPr="000B3B24" w:rsidRDefault="00D56C3C">
            <w:pPr>
              <w:jc w:val="center"/>
              <w:rPr>
                <w:rFonts w:asciiTheme="minorHAnsi" w:hAnsiTheme="minorHAnsi"/>
              </w:rPr>
            </w:pPr>
            <w:r>
              <w:rPr>
                <w:rFonts w:asciiTheme="minorHAnsi" w:eastAsia="Calibri" w:hAnsiTheme="minorHAnsi" w:cs="Calibri"/>
              </w:rPr>
              <w:t>10</w:t>
            </w:r>
            <w:r w:rsidR="00E95958">
              <w:rPr>
                <w:rFonts w:asciiTheme="minorHAnsi" w:eastAsia="Calibri" w:hAnsiTheme="minorHAnsi" w:cs="Calibri"/>
              </w:rPr>
              <w:t>0 × 9 = 90</w:t>
            </w:r>
            <w:r w:rsidR="00881939" w:rsidRPr="000B3B24">
              <w:rPr>
                <w:rFonts w:asciiTheme="minorHAnsi" w:eastAsia="Calibri" w:hAnsiTheme="minorHAnsi" w:cs="Calibri"/>
              </w:rPr>
              <w:t>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D493FEE" w14:textId="502A972C" w:rsidR="00881939" w:rsidRPr="000B3B24" w:rsidRDefault="003A105F">
            <w:pPr>
              <w:jc w:val="center"/>
              <w:rPr>
                <w:rFonts w:asciiTheme="minorHAnsi" w:hAnsiTheme="minorHAnsi"/>
              </w:rPr>
            </w:pPr>
            <w:r>
              <w:rPr>
                <w:rFonts w:asciiTheme="minorHAnsi" w:eastAsia="Calibri" w:hAnsiTheme="minorHAnsi" w:cs="Calibri"/>
              </w:rPr>
              <w:t>3</w:t>
            </w:r>
            <w:r w:rsidR="006F40BD">
              <w:rPr>
                <w:rFonts w:asciiTheme="minorHAnsi" w:eastAsia="Calibri" w:hAnsiTheme="minorHAnsi" w:cs="Calibri"/>
              </w:rPr>
              <w:t>0</w:t>
            </w:r>
            <w:r w:rsidR="00881939" w:rsidRPr="000B3B24">
              <w:rPr>
                <w:rFonts w:asciiTheme="minorHAnsi" w:eastAsia="Calibri" w:hAnsiTheme="minorHAnsi" w:cs="Calibri"/>
              </w:rPr>
              <w:t>%</w:t>
            </w:r>
          </w:p>
        </w:tc>
      </w:tr>
      <w:tr w:rsidR="008B08CA" w:rsidRPr="000B3B24" w14:paraId="29D1D475" w14:textId="7777777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4F1188EA" w14:textId="7DB919BB" w:rsidR="00881939" w:rsidRPr="000B3B24" w:rsidRDefault="002F43DC">
            <w:pPr>
              <w:rPr>
                <w:rFonts w:asciiTheme="minorHAnsi" w:hAnsiTheme="minorHAnsi"/>
              </w:rPr>
            </w:pPr>
            <w:r w:rsidRPr="000B3B24">
              <w:rPr>
                <w:rFonts w:asciiTheme="minorHAnsi" w:eastAsia="Calibri" w:hAnsiTheme="minorHAnsi" w:cs="Calibri"/>
                <w:i/>
                <w:iCs/>
              </w:rPr>
              <w:t xml:space="preserve">Three </w:t>
            </w:r>
            <w:r w:rsidR="00B95FCA">
              <w:rPr>
                <w:rFonts w:asciiTheme="minorHAnsi" w:eastAsia="Calibri" w:hAnsiTheme="minorHAnsi" w:cs="Calibri"/>
                <w:i/>
                <w:iCs/>
              </w:rPr>
              <w:t>Exam</w:t>
            </w:r>
            <w:r w:rsidRPr="000B3B24">
              <w:rPr>
                <w:rFonts w:asciiTheme="minorHAnsi" w:eastAsia="Calibri" w:hAnsiTheme="minorHAnsi" w:cs="Calibri"/>
                <w:i/>
                <w:iCs/>
              </w:rPr>
              <w:t>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EBE5C36" w14:textId="1B72831E" w:rsidR="00881939" w:rsidRPr="000B3B24" w:rsidRDefault="00B27965">
            <w:pPr>
              <w:jc w:val="center"/>
              <w:rPr>
                <w:rFonts w:asciiTheme="minorHAnsi" w:hAnsiTheme="minorHAnsi"/>
              </w:rPr>
            </w:pPr>
            <w:r>
              <w:rPr>
                <w:rFonts w:asciiTheme="minorHAnsi" w:eastAsia="Calibri" w:hAnsiTheme="minorHAnsi" w:cs="Calibri"/>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7E47BCE" w14:textId="3C02EAF5" w:rsidR="00881939" w:rsidRPr="000B3B24" w:rsidRDefault="00B27965">
            <w:pPr>
              <w:jc w:val="center"/>
              <w:rPr>
                <w:rFonts w:asciiTheme="minorHAnsi" w:hAnsiTheme="minorHAnsi"/>
              </w:rPr>
            </w:pPr>
            <w:r>
              <w:rPr>
                <w:rFonts w:asciiTheme="minorHAnsi" w:eastAsia="Calibri" w:hAnsiTheme="minorHAnsi" w:cs="Calibri"/>
              </w:rPr>
              <w:t>10</w:t>
            </w:r>
            <w:r w:rsidR="00302DC8">
              <w:rPr>
                <w:rFonts w:asciiTheme="minorHAnsi" w:eastAsia="Calibri" w:hAnsiTheme="minorHAnsi" w:cs="Calibri"/>
              </w:rPr>
              <w:t xml:space="preserve">0 × 3 = </w:t>
            </w:r>
            <w:r>
              <w:rPr>
                <w:rFonts w:asciiTheme="minorHAnsi" w:eastAsia="Calibri" w:hAnsiTheme="minorHAnsi" w:cs="Calibri"/>
              </w:rPr>
              <w:t>300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36E4ECD" w14:textId="314C027F" w:rsidR="00881939" w:rsidRPr="000B3B24" w:rsidRDefault="00E54D9A">
            <w:pPr>
              <w:jc w:val="center"/>
              <w:rPr>
                <w:rFonts w:asciiTheme="minorHAnsi" w:hAnsiTheme="minorHAnsi"/>
              </w:rPr>
            </w:pPr>
            <w:r>
              <w:rPr>
                <w:rFonts w:asciiTheme="minorHAnsi" w:eastAsia="Calibri" w:hAnsiTheme="minorHAnsi" w:cs="Calibri"/>
              </w:rPr>
              <w:t>30</w:t>
            </w:r>
            <w:r w:rsidR="00881939" w:rsidRPr="000B3B24">
              <w:rPr>
                <w:rFonts w:asciiTheme="minorHAnsi" w:eastAsia="Calibri" w:hAnsiTheme="minorHAnsi" w:cs="Calibri"/>
              </w:rPr>
              <w:t>%</w:t>
            </w:r>
          </w:p>
        </w:tc>
      </w:tr>
      <w:tr w:rsidR="008B08CA" w:rsidRPr="000B3B24" w14:paraId="7FCF8502" w14:textId="7777777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1D05901" w14:textId="77777777" w:rsidR="00881939" w:rsidRPr="000B3B24" w:rsidRDefault="00881939">
            <w:pPr>
              <w:rPr>
                <w:rFonts w:asciiTheme="minorHAnsi" w:hAnsiTheme="minorHAnsi"/>
              </w:rPr>
            </w:pPr>
            <w:r w:rsidRPr="000B3B24">
              <w:rPr>
                <w:rFonts w:asciiTheme="minorHAnsi" w:eastAsia="Calibri" w:hAnsiTheme="minorHAnsi" w:cs="Calibri"/>
                <w:i/>
                <w:iCs/>
              </w:rPr>
              <w:t xml:space="preserve">1 Final </w:t>
            </w:r>
            <w:r w:rsidR="002F43DC" w:rsidRPr="000B3B24">
              <w:rPr>
                <w:rFonts w:asciiTheme="minorHAnsi" w:eastAsia="Calibri" w:hAnsiTheme="minorHAnsi" w:cs="Calibri"/>
                <w:i/>
                <w:iCs/>
              </w:rPr>
              <w:t>Exam</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60F366A9" w14:textId="30565645" w:rsidR="00881939" w:rsidRPr="000B3B24" w:rsidRDefault="00B27965">
            <w:pPr>
              <w:jc w:val="center"/>
              <w:rPr>
                <w:rFonts w:asciiTheme="minorHAnsi" w:hAnsiTheme="minorHAnsi"/>
              </w:rPr>
            </w:pPr>
            <w:r>
              <w:rPr>
                <w:rFonts w:asciiTheme="minorHAnsi" w:eastAsia="Calibri" w:hAnsiTheme="minorHAnsi" w:cs="Calibri"/>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74B63F6D" w14:textId="4C1D5E23" w:rsidR="00881939" w:rsidRPr="000B3B24" w:rsidRDefault="00B27965">
            <w:pPr>
              <w:jc w:val="center"/>
              <w:rPr>
                <w:rFonts w:asciiTheme="minorHAnsi" w:hAnsiTheme="minorHAnsi"/>
              </w:rPr>
            </w:pPr>
            <w:r>
              <w:rPr>
                <w:rFonts w:asciiTheme="minorHAnsi" w:eastAsia="Calibri" w:hAnsiTheme="minorHAnsi" w:cs="Calibri"/>
              </w:rPr>
              <w:t>10</w:t>
            </w:r>
            <w:r w:rsidR="00D87118">
              <w:rPr>
                <w:rFonts w:asciiTheme="minorHAnsi" w:eastAsia="Calibri" w:hAnsiTheme="minorHAnsi" w:cs="Calibri"/>
              </w:rPr>
              <w:t>0 × 1 =</w:t>
            </w:r>
            <w:r>
              <w:rPr>
                <w:rFonts w:asciiTheme="minorHAnsi" w:eastAsia="Calibri" w:hAnsiTheme="minorHAnsi" w:cs="Calibri"/>
              </w:rPr>
              <w:t>100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AC373B" w14:textId="2D812147" w:rsidR="00881939" w:rsidRPr="000B3B24" w:rsidRDefault="00B114AA">
            <w:pPr>
              <w:jc w:val="center"/>
              <w:rPr>
                <w:rFonts w:asciiTheme="minorHAnsi" w:hAnsiTheme="minorHAnsi"/>
              </w:rPr>
            </w:pPr>
            <w:r>
              <w:rPr>
                <w:rFonts w:asciiTheme="minorHAnsi" w:eastAsia="Calibri" w:hAnsiTheme="minorHAnsi" w:cs="Calibri"/>
              </w:rPr>
              <w:t>16</w:t>
            </w:r>
            <w:r w:rsidR="00881939" w:rsidRPr="000B3B24">
              <w:rPr>
                <w:rFonts w:asciiTheme="minorHAnsi" w:eastAsia="Calibri" w:hAnsiTheme="minorHAnsi" w:cs="Calibri"/>
              </w:rPr>
              <w:t>%</w:t>
            </w:r>
          </w:p>
        </w:tc>
      </w:tr>
      <w:tr w:rsidR="008B08CA" w:rsidRPr="000B3B24" w14:paraId="65FD873D" w14:textId="77777777">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572E8EDE" w14:textId="77777777" w:rsidR="00881939" w:rsidRPr="000B3B24" w:rsidRDefault="00881939">
            <w:pPr>
              <w:rPr>
                <w:rFonts w:asciiTheme="minorHAnsi" w:hAnsiTheme="minorHAnsi"/>
              </w:rPr>
            </w:pPr>
            <w:r w:rsidRPr="000B3B24">
              <w:rPr>
                <w:rFonts w:asciiTheme="minorHAnsi" w:eastAsia="Calibri" w:hAnsiTheme="minorHAnsi" w:cs="Calibri"/>
                <w:i/>
                <w:iCs/>
              </w:rPr>
              <w:t>Total Points</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302BBF47" w14:textId="77777777" w:rsidR="00881939" w:rsidRPr="000B3B24" w:rsidRDefault="00881939">
            <w:pPr>
              <w:jc w:val="center"/>
              <w:rPr>
                <w:rFonts w:asciiTheme="minorHAnsi" w:hAnsiTheme="minorHAnsi"/>
              </w:rPr>
            </w:pP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1955DE76" w14:textId="22C4A2C0" w:rsidR="00881939" w:rsidRPr="000B3B24" w:rsidRDefault="00B114AA">
            <w:pPr>
              <w:jc w:val="center"/>
              <w:rPr>
                <w:rFonts w:asciiTheme="minorHAnsi" w:hAnsiTheme="minorHAnsi"/>
              </w:rPr>
            </w:pPr>
            <w:r>
              <w:rPr>
                <w:rFonts w:asciiTheme="minorHAnsi" w:eastAsia="Calibri" w:hAnsiTheme="minorHAnsi" w:cs="Calibri"/>
              </w:rPr>
              <w:t>2</w:t>
            </w:r>
            <w:r w:rsidR="00333A3B">
              <w:rPr>
                <w:rFonts w:asciiTheme="minorHAnsi" w:eastAsia="Calibri" w:hAnsiTheme="minorHAnsi" w:cs="Calibri"/>
              </w:rPr>
              <w:t>000</w:t>
            </w:r>
          </w:p>
        </w:tc>
        <w:tc>
          <w:tcPr>
            <w:tcW w:w="0" w:type="auto"/>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14:paraId="0E441C47" w14:textId="77777777" w:rsidR="00881939" w:rsidRPr="000B3B24" w:rsidRDefault="00881939">
            <w:pPr>
              <w:jc w:val="center"/>
              <w:rPr>
                <w:rFonts w:asciiTheme="minorHAnsi" w:hAnsiTheme="minorHAnsi"/>
              </w:rPr>
            </w:pPr>
            <w:r w:rsidRPr="000B3B24">
              <w:rPr>
                <w:rFonts w:asciiTheme="minorHAnsi" w:eastAsia="Calibri" w:hAnsiTheme="minorHAnsi" w:cs="Calibri"/>
              </w:rPr>
              <w:t>100%</w:t>
            </w:r>
          </w:p>
        </w:tc>
      </w:tr>
    </w:tbl>
    <w:p w14:paraId="31D97B42" w14:textId="77777777" w:rsidR="00881939" w:rsidRPr="000B3B24" w:rsidRDefault="00881939">
      <w:pPr>
        <w:rPr>
          <w:rFonts w:asciiTheme="minorHAnsi" w:eastAsia="Calibri" w:hAnsiTheme="minorHAnsi" w:cs="Calibr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4689D396"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7F5A4EB1" w14:textId="77777777" w:rsidR="00881939" w:rsidRPr="000B3B24" w:rsidRDefault="00881939">
            <w:pPr>
              <w:rPr>
                <w:rFonts w:asciiTheme="minorHAnsi" w:hAnsiTheme="minorHAnsi"/>
              </w:rPr>
            </w:pPr>
            <w:r w:rsidRPr="000B3B24">
              <w:rPr>
                <w:rFonts w:asciiTheme="minorHAnsi" w:eastAsia="Calibri" w:hAnsiTheme="minorHAnsi" w:cs="Calibri"/>
                <w:b/>
                <w:bCs/>
              </w:rPr>
              <w:t>9.</w:t>
            </w:r>
            <w:r w:rsidRPr="000B3B24">
              <w:rPr>
                <w:rFonts w:asciiTheme="minorHAnsi" w:eastAsia="Calibri" w:hAnsiTheme="minorHAnsi" w:cs="Calibri"/>
              </w:rPr>
              <w:t xml:space="preserve"> </w:t>
            </w:r>
            <w:r w:rsidRPr="000B3B24">
              <w:rPr>
                <w:rFonts w:asciiTheme="minorHAnsi" w:eastAsia="Calibri" w:hAnsiTheme="minorHAnsi" w:cs="Calibri"/>
                <w:b/>
                <w:bCs/>
              </w:rPr>
              <w:t xml:space="preserve">STUDENT HELP RESOURCES </w:t>
            </w:r>
          </w:p>
        </w:tc>
      </w:tr>
    </w:tbl>
    <w:p w14:paraId="308701ED" w14:textId="77777777" w:rsidR="00881939" w:rsidRPr="000B3B24" w:rsidRDefault="00881939">
      <w:pPr>
        <w:rPr>
          <w:rFonts w:asciiTheme="minorHAnsi" w:hAnsiTheme="minorHAnsi"/>
        </w:rPr>
      </w:pPr>
    </w:p>
    <w:p w14:paraId="4661B22C" w14:textId="4F572504" w:rsidR="00881939" w:rsidRPr="000B3B24" w:rsidRDefault="00881939">
      <w:pPr>
        <w:rPr>
          <w:rFonts w:asciiTheme="minorHAnsi" w:hAnsiTheme="minorHAnsi"/>
        </w:rPr>
      </w:pPr>
      <w:r w:rsidRPr="000B3B24">
        <w:rPr>
          <w:rFonts w:asciiTheme="minorHAnsi" w:hAnsiTheme="minorHAnsi"/>
        </w:rPr>
        <w:t>Students have access to academic services, technical support and student services at Fort Hays State University. You</w:t>
      </w:r>
      <w:r w:rsidR="00D0525D">
        <w:rPr>
          <w:rFonts w:asciiTheme="minorHAnsi" w:hAnsiTheme="minorHAnsi"/>
        </w:rPr>
        <w:t xml:space="preserve"> can find the resources on Blackboard under Helpful Resources folder</w:t>
      </w:r>
    </w:p>
    <w:p w14:paraId="2CFD09FE" w14:textId="77777777" w:rsidR="00881939" w:rsidRPr="000B3B24" w:rsidRDefault="00881939">
      <w:pPr>
        <w:rPr>
          <w:rFonts w:asciiTheme="minorHAnsi" w:hAnsiTheme="minorHAnsi"/>
        </w:rPr>
      </w:pPr>
    </w:p>
    <w:p w14:paraId="02751E1C" w14:textId="77777777" w:rsidR="00881939" w:rsidRPr="000B3B24" w:rsidRDefault="00881939">
      <w:pPr>
        <w:rPr>
          <w:rFonts w:asciiTheme="minorHAnsi" w:hAnsiTheme="minorHAnsi"/>
        </w:rPr>
      </w:pP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36D20E77" w14:textId="77777777">
        <w:tc>
          <w:tcPr>
            <w:tcW w:w="0" w:type="auto"/>
            <w:tcBorders>
              <w:top w:val="single" w:sz="8" w:space="0" w:color="000000"/>
              <w:left w:val="single" w:sz="8" w:space="0" w:color="000000"/>
              <w:bottom w:val="single" w:sz="8" w:space="0" w:color="000000"/>
              <w:right w:val="single" w:sz="8" w:space="0" w:color="000000"/>
            </w:tcBorders>
            <w:shd w:val="solid" w:color="E0E0E0" w:fill="E0E0E0"/>
            <w:tcMar>
              <w:top w:w="0" w:type="dxa"/>
              <w:left w:w="108" w:type="dxa"/>
              <w:bottom w:w="0" w:type="dxa"/>
              <w:right w:w="108" w:type="dxa"/>
            </w:tcMar>
          </w:tcPr>
          <w:p w14:paraId="6210BA90" w14:textId="77777777" w:rsidR="00881939" w:rsidRPr="000B3B24" w:rsidRDefault="00881939">
            <w:pPr>
              <w:rPr>
                <w:rFonts w:asciiTheme="minorHAnsi" w:hAnsiTheme="minorHAnsi"/>
              </w:rPr>
            </w:pPr>
            <w:r w:rsidRPr="000B3B24">
              <w:rPr>
                <w:rFonts w:asciiTheme="minorHAnsi" w:eastAsia="Calibri" w:hAnsiTheme="minorHAnsi" w:cs="Calibri"/>
                <w:b/>
                <w:bCs/>
              </w:rPr>
              <w:t>10.</w:t>
            </w:r>
            <w:r w:rsidRPr="000B3B24">
              <w:rPr>
                <w:rFonts w:asciiTheme="minorHAnsi" w:eastAsia="Calibri" w:hAnsiTheme="minorHAnsi" w:cs="Calibri"/>
              </w:rPr>
              <w:t xml:space="preserve"> </w:t>
            </w:r>
            <w:r w:rsidRPr="000B3B24">
              <w:rPr>
                <w:rFonts w:asciiTheme="minorHAnsi" w:eastAsia="Calibri" w:hAnsiTheme="minorHAnsi" w:cs="Calibri"/>
                <w:b/>
                <w:bCs/>
              </w:rPr>
              <w:t>COURSE POLICIES</w:t>
            </w:r>
          </w:p>
        </w:tc>
      </w:tr>
    </w:tbl>
    <w:p w14:paraId="3381C825" w14:textId="77777777" w:rsidR="00881939" w:rsidRPr="000B3B24" w:rsidRDefault="00881939">
      <w:pPr>
        <w:rPr>
          <w:rFonts w:asciiTheme="minorHAnsi" w:hAnsiTheme="minorHAnsi"/>
        </w:rPr>
      </w:pPr>
    </w:p>
    <w:p w14:paraId="14E7EFE9" w14:textId="77777777" w:rsidR="00881939" w:rsidRPr="000B3B24" w:rsidRDefault="00881939" w:rsidP="008B43AA">
      <w:pPr>
        <w:pStyle w:val="ListParagraph"/>
        <w:numPr>
          <w:ilvl w:val="0"/>
          <w:numId w:val="13"/>
        </w:numPr>
        <w:rPr>
          <w:rFonts w:asciiTheme="minorHAnsi" w:eastAsia="Calibri" w:hAnsiTheme="minorHAnsi" w:cs="Calibri"/>
        </w:rPr>
      </w:pPr>
      <w:r w:rsidRPr="000B3B24">
        <w:rPr>
          <w:rFonts w:asciiTheme="minorHAnsi" w:eastAsia="Calibri" w:hAnsiTheme="minorHAnsi" w:cs="Calibri"/>
        </w:rPr>
        <w:t>Class Attendance</w:t>
      </w:r>
    </w:p>
    <w:p w14:paraId="20EB8787" w14:textId="68284D4D" w:rsidR="008B43AA" w:rsidRPr="005B2188" w:rsidRDefault="003A105F" w:rsidP="005B2188">
      <w:pPr>
        <w:pStyle w:val="ListParagraph"/>
        <w:rPr>
          <w:rFonts w:asciiTheme="minorHAnsi" w:eastAsia="Calibri" w:hAnsiTheme="minorHAnsi" w:cs="Calibri"/>
        </w:rPr>
      </w:pPr>
      <w:r>
        <w:rPr>
          <w:rFonts w:asciiTheme="minorHAnsi" w:eastAsia="Calibri" w:hAnsiTheme="minorHAnsi" w:cs="Calibri"/>
        </w:rPr>
        <w:t>Students need</w:t>
      </w:r>
      <w:r w:rsidR="008B43AA" w:rsidRPr="000B3B24">
        <w:rPr>
          <w:rFonts w:asciiTheme="minorHAnsi" w:eastAsia="Calibri" w:hAnsiTheme="minorHAnsi" w:cs="Calibri"/>
        </w:rPr>
        <w:t xml:space="preserve"> do </w:t>
      </w:r>
      <w:r>
        <w:rPr>
          <w:rFonts w:asciiTheme="minorHAnsi" w:eastAsia="Calibri" w:hAnsiTheme="minorHAnsi" w:cs="Calibri"/>
        </w:rPr>
        <w:t>Reviews</w:t>
      </w:r>
      <w:r w:rsidR="003D418C">
        <w:rPr>
          <w:rFonts w:asciiTheme="minorHAnsi" w:eastAsia="Calibri" w:hAnsiTheme="minorHAnsi" w:cs="Calibri"/>
        </w:rPr>
        <w:t>, Project</w:t>
      </w:r>
      <w:r w:rsidR="00B27965">
        <w:rPr>
          <w:rFonts w:asciiTheme="minorHAnsi" w:eastAsia="Calibri" w:hAnsiTheme="minorHAnsi" w:cs="Calibri"/>
        </w:rPr>
        <w:t>s</w:t>
      </w:r>
      <w:r w:rsidR="008B43AA" w:rsidRPr="000B3B24">
        <w:rPr>
          <w:rFonts w:asciiTheme="minorHAnsi" w:eastAsia="Calibri" w:hAnsiTheme="minorHAnsi" w:cs="Calibri"/>
        </w:rPr>
        <w:t xml:space="preserve">, and </w:t>
      </w:r>
      <w:r w:rsidR="00B95FCA">
        <w:rPr>
          <w:rFonts w:asciiTheme="minorHAnsi" w:eastAsia="Calibri" w:hAnsiTheme="minorHAnsi" w:cs="Calibri"/>
        </w:rPr>
        <w:t>Exam</w:t>
      </w:r>
      <w:r w:rsidR="00B27965">
        <w:rPr>
          <w:rFonts w:asciiTheme="minorHAnsi" w:eastAsia="Calibri" w:hAnsiTheme="minorHAnsi" w:cs="Calibri"/>
        </w:rPr>
        <w:t>s</w:t>
      </w:r>
      <w:r w:rsidR="005E72D1">
        <w:rPr>
          <w:rFonts w:asciiTheme="minorHAnsi" w:eastAsia="Calibri" w:hAnsiTheme="minorHAnsi" w:cs="Calibri"/>
        </w:rPr>
        <w:t xml:space="preserve"> on time. Anyone who misses one</w:t>
      </w:r>
      <w:r w:rsidR="008B43AA" w:rsidRPr="000B3B24">
        <w:rPr>
          <w:rFonts w:asciiTheme="minorHAnsi" w:eastAsia="Calibri" w:hAnsiTheme="minorHAnsi" w:cs="Calibri"/>
        </w:rPr>
        <w:t xml:space="preserve"> </w:t>
      </w:r>
      <w:r>
        <w:rPr>
          <w:rFonts w:asciiTheme="minorHAnsi" w:eastAsia="Calibri" w:hAnsiTheme="minorHAnsi" w:cs="Calibri"/>
        </w:rPr>
        <w:t>review</w:t>
      </w:r>
      <w:r w:rsidR="003D418C">
        <w:rPr>
          <w:rFonts w:asciiTheme="minorHAnsi" w:eastAsia="Calibri" w:hAnsiTheme="minorHAnsi" w:cs="Calibri"/>
        </w:rPr>
        <w:t>, or one project</w:t>
      </w:r>
      <w:r w:rsidR="008B43AA" w:rsidRPr="000B3B24">
        <w:rPr>
          <w:rFonts w:asciiTheme="minorHAnsi" w:eastAsia="Calibri" w:hAnsiTheme="minorHAnsi" w:cs="Calibri"/>
        </w:rPr>
        <w:t xml:space="preserve">, or one exam will be reported to </w:t>
      </w:r>
      <w:proofErr w:type="spellStart"/>
      <w:r w:rsidR="008B43AA" w:rsidRPr="000B3B24">
        <w:rPr>
          <w:rFonts w:asciiTheme="minorHAnsi" w:eastAsia="Calibri" w:hAnsiTheme="minorHAnsi" w:cs="Calibri"/>
        </w:rPr>
        <w:t>TigerIQ</w:t>
      </w:r>
      <w:proofErr w:type="spellEnd"/>
      <w:proofErr w:type="gramStart"/>
      <w:r w:rsidR="005B2188">
        <w:rPr>
          <w:rFonts w:asciiTheme="minorHAnsi" w:eastAsia="Calibri" w:hAnsiTheme="minorHAnsi" w:cs="Calibri"/>
        </w:rPr>
        <w:t>, ,</w:t>
      </w:r>
      <w:proofErr w:type="gramEnd"/>
      <w:r w:rsidR="005B2188">
        <w:rPr>
          <w:rFonts w:asciiTheme="minorHAnsi" w:eastAsia="Calibri" w:hAnsiTheme="minorHAnsi" w:cs="Calibri"/>
        </w:rPr>
        <w:t xml:space="preserve"> which is the FHSU student retention system.</w:t>
      </w:r>
    </w:p>
    <w:p w14:paraId="06BAFD45" w14:textId="77777777" w:rsidR="008B43AA" w:rsidRPr="000B3B24" w:rsidRDefault="008B43AA" w:rsidP="008B43AA">
      <w:pPr>
        <w:pStyle w:val="ListParagraph"/>
        <w:rPr>
          <w:rFonts w:asciiTheme="minorHAnsi" w:eastAsia="Calibri" w:hAnsiTheme="minorHAnsi" w:cs="Calibri"/>
        </w:rPr>
      </w:pPr>
    </w:p>
    <w:p w14:paraId="4E92EE85" w14:textId="77777777" w:rsidR="00881939" w:rsidRPr="000B3B24" w:rsidRDefault="00881939" w:rsidP="008B43AA">
      <w:pPr>
        <w:pStyle w:val="ListParagraph"/>
        <w:numPr>
          <w:ilvl w:val="0"/>
          <w:numId w:val="13"/>
        </w:numPr>
        <w:rPr>
          <w:rFonts w:asciiTheme="minorHAnsi" w:eastAsia="Calibri" w:hAnsiTheme="minorHAnsi" w:cs="Calibri"/>
        </w:rPr>
      </w:pPr>
      <w:r w:rsidRPr="000B3B24">
        <w:rPr>
          <w:rFonts w:asciiTheme="minorHAnsi" w:eastAsia="Calibri" w:hAnsiTheme="minorHAnsi" w:cs="Calibri"/>
        </w:rPr>
        <w:t>Assignment Due Date</w:t>
      </w:r>
    </w:p>
    <w:p w14:paraId="75D555D4" w14:textId="71579425" w:rsidR="008B43AA" w:rsidRPr="000B3B24" w:rsidRDefault="008B43AA" w:rsidP="008B43AA">
      <w:pPr>
        <w:pStyle w:val="ListParagraph"/>
        <w:rPr>
          <w:rFonts w:asciiTheme="minorHAnsi" w:eastAsia="Calibri" w:hAnsiTheme="minorHAnsi" w:cs="Calibri"/>
        </w:rPr>
      </w:pPr>
      <w:r w:rsidRPr="000B3B24">
        <w:rPr>
          <w:rFonts w:asciiTheme="minorHAnsi" w:eastAsia="Calibri" w:hAnsiTheme="minorHAnsi" w:cs="Calibri"/>
        </w:rPr>
        <w:t xml:space="preserve">There no late </w:t>
      </w:r>
      <w:r w:rsidR="003A105F">
        <w:rPr>
          <w:rFonts w:asciiTheme="minorHAnsi" w:eastAsia="Calibri" w:hAnsiTheme="minorHAnsi" w:cs="Calibri"/>
        </w:rPr>
        <w:t>Review</w:t>
      </w:r>
      <w:r w:rsidR="00177FFD">
        <w:rPr>
          <w:rFonts w:asciiTheme="minorHAnsi" w:eastAsia="Calibri" w:hAnsiTheme="minorHAnsi" w:cs="Calibri"/>
        </w:rPr>
        <w:t>, P</w:t>
      </w:r>
      <w:r w:rsidR="003D418C">
        <w:rPr>
          <w:rFonts w:asciiTheme="minorHAnsi" w:eastAsia="Calibri" w:hAnsiTheme="minorHAnsi" w:cs="Calibri"/>
        </w:rPr>
        <w:t>roject</w:t>
      </w:r>
      <w:r w:rsidR="00B95FCA">
        <w:rPr>
          <w:rFonts w:asciiTheme="minorHAnsi" w:eastAsia="Calibri" w:hAnsiTheme="minorHAnsi" w:cs="Calibri"/>
        </w:rPr>
        <w:t xml:space="preserve">, </w:t>
      </w:r>
      <w:r w:rsidR="00177FFD">
        <w:rPr>
          <w:rFonts w:asciiTheme="minorHAnsi" w:eastAsia="Calibri" w:hAnsiTheme="minorHAnsi" w:cs="Calibri"/>
        </w:rPr>
        <w:t>or E</w:t>
      </w:r>
      <w:r w:rsidR="00B95FCA">
        <w:rPr>
          <w:rFonts w:asciiTheme="minorHAnsi" w:eastAsia="Calibri" w:hAnsiTheme="minorHAnsi" w:cs="Calibri"/>
        </w:rPr>
        <w:t>xam</w:t>
      </w:r>
      <w:r w:rsidRPr="000B3B24">
        <w:rPr>
          <w:rFonts w:asciiTheme="minorHAnsi" w:eastAsia="Calibri" w:hAnsiTheme="minorHAnsi" w:cs="Calibri"/>
        </w:rPr>
        <w:t xml:space="preserve"> is acceptable except with permission from instructor due to the emergency. </w:t>
      </w:r>
      <w:r w:rsidR="005B2188" w:rsidRPr="000B3B24">
        <w:rPr>
          <w:rFonts w:asciiTheme="minorHAnsi" w:eastAsia="Calibri" w:hAnsiTheme="minorHAnsi" w:cs="Calibri"/>
        </w:rPr>
        <w:t xml:space="preserve">In case there is an emergency </w:t>
      </w:r>
      <w:r w:rsidR="005B2188">
        <w:rPr>
          <w:rFonts w:asciiTheme="minorHAnsi" w:eastAsia="Calibri" w:hAnsiTheme="minorHAnsi" w:cs="Calibri"/>
        </w:rPr>
        <w:t xml:space="preserve">which </w:t>
      </w:r>
      <w:r w:rsidR="005B2188" w:rsidRPr="000B3B24">
        <w:rPr>
          <w:rFonts w:asciiTheme="minorHAnsi" w:eastAsia="Calibri" w:hAnsiTheme="minorHAnsi" w:cs="Calibri"/>
        </w:rPr>
        <w:t>needs to be accommodated, the s</w:t>
      </w:r>
      <w:r w:rsidR="005B2188">
        <w:rPr>
          <w:rFonts w:asciiTheme="minorHAnsi" w:eastAsia="Calibri" w:hAnsiTheme="minorHAnsi" w:cs="Calibri"/>
        </w:rPr>
        <w:t>tudent must first send the instructor</w:t>
      </w:r>
      <w:r w:rsidR="005B2188" w:rsidRPr="000B3B24">
        <w:rPr>
          <w:rFonts w:asciiTheme="minorHAnsi" w:eastAsia="Calibri" w:hAnsiTheme="minorHAnsi" w:cs="Calibri"/>
        </w:rPr>
        <w:t xml:space="preserve"> </w:t>
      </w:r>
      <w:r w:rsidR="005B2188">
        <w:rPr>
          <w:rFonts w:asciiTheme="minorHAnsi" w:eastAsia="Calibri" w:hAnsiTheme="minorHAnsi" w:cs="Calibri"/>
        </w:rPr>
        <w:t xml:space="preserve">an </w:t>
      </w:r>
      <w:r w:rsidR="005B2188" w:rsidRPr="000B3B24">
        <w:rPr>
          <w:rFonts w:asciiTheme="minorHAnsi" w:eastAsia="Calibri" w:hAnsiTheme="minorHAnsi" w:cs="Calibri"/>
        </w:rPr>
        <w:t>e-mail notific</w:t>
      </w:r>
      <w:r w:rsidR="005B2188">
        <w:rPr>
          <w:rFonts w:asciiTheme="minorHAnsi" w:eastAsia="Calibri" w:hAnsiTheme="minorHAnsi" w:cs="Calibri"/>
        </w:rPr>
        <w:t xml:space="preserve">ation before the due date, </w:t>
      </w:r>
      <w:r w:rsidR="005B2188" w:rsidRPr="000B3B24">
        <w:rPr>
          <w:rFonts w:asciiTheme="minorHAnsi" w:eastAsia="Calibri" w:hAnsiTheme="minorHAnsi" w:cs="Calibri"/>
        </w:rPr>
        <w:t>then submit the evidence within two days.</w:t>
      </w:r>
    </w:p>
    <w:p w14:paraId="75C72098" w14:textId="77777777" w:rsidR="003B1955" w:rsidRPr="000B3B24" w:rsidRDefault="003B1955" w:rsidP="003B1955">
      <w:pPr>
        <w:pStyle w:val="ListParagraph"/>
        <w:rPr>
          <w:rFonts w:asciiTheme="minorHAnsi" w:eastAsia="Calibri" w:hAnsiTheme="minorHAnsi" w:cs="Calibri"/>
        </w:rPr>
      </w:pPr>
    </w:p>
    <w:p w14:paraId="733A62FF" w14:textId="77777777" w:rsidR="00881939" w:rsidRPr="000B3B24" w:rsidRDefault="00881939" w:rsidP="008B43AA">
      <w:pPr>
        <w:pStyle w:val="ListParagraph"/>
        <w:numPr>
          <w:ilvl w:val="0"/>
          <w:numId w:val="13"/>
        </w:numPr>
        <w:rPr>
          <w:rFonts w:asciiTheme="minorHAnsi" w:eastAsia="Calibri" w:hAnsiTheme="minorHAnsi" w:cs="Calibri"/>
        </w:rPr>
      </w:pPr>
      <w:r w:rsidRPr="000B3B24">
        <w:rPr>
          <w:rFonts w:asciiTheme="minorHAnsi" w:eastAsia="Calibri" w:hAnsiTheme="minorHAnsi" w:cs="Calibri"/>
        </w:rPr>
        <w:t xml:space="preserve">Procedures for </w:t>
      </w:r>
      <w:r w:rsidR="003B1955" w:rsidRPr="000B3B24">
        <w:rPr>
          <w:rFonts w:asciiTheme="minorHAnsi" w:eastAsia="Calibri" w:hAnsiTheme="minorHAnsi" w:cs="Calibri"/>
        </w:rPr>
        <w:t xml:space="preserve">all </w:t>
      </w:r>
      <w:r w:rsidRPr="000B3B24">
        <w:rPr>
          <w:rFonts w:asciiTheme="minorHAnsi" w:eastAsia="Calibri" w:hAnsiTheme="minorHAnsi" w:cs="Calibri"/>
        </w:rPr>
        <w:t>Assignment Submission</w:t>
      </w:r>
    </w:p>
    <w:p w14:paraId="7E5B6481" w14:textId="43124E51" w:rsidR="005B2188" w:rsidRPr="000B3B24" w:rsidRDefault="005B2188" w:rsidP="005B2188">
      <w:pPr>
        <w:pStyle w:val="ListParagraph"/>
        <w:numPr>
          <w:ilvl w:val="1"/>
          <w:numId w:val="13"/>
        </w:numPr>
        <w:rPr>
          <w:rFonts w:asciiTheme="minorHAnsi" w:eastAsia="Calibri" w:hAnsiTheme="minorHAnsi" w:cs="Calibri"/>
        </w:rPr>
      </w:pPr>
      <w:r w:rsidRPr="000B3B24">
        <w:rPr>
          <w:rFonts w:asciiTheme="minorHAnsi" w:eastAsia="Calibri" w:hAnsiTheme="minorHAnsi" w:cs="Calibri"/>
        </w:rPr>
        <w:t xml:space="preserve">The online </w:t>
      </w:r>
      <w:r w:rsidR="003A105F">
        <w:rPr>
          <w:rFonts w:asciiTheme="minorHAnsi" w:eastAsia="Calibri" w:hAnsiTheme="minorHAnsi" w:cs="Calibri"/>
        </w:rPr>
        <w:t>Review</w:t>
      </w:r>
      <w:r>
        <w:rPr>
          <w:rFonts w:asciiTheme="minorHAnsi" w:eastAsia="Calibri" w:hAnsiTheme="minorHAnsi" w:cs="Calibri"/>
        </w:rPr>
        <w:t xml:space="preserve"> is finished and submitted on Blackboard</w:t>
      </w:r>
      <w:r w:rsidRPr="000B3B24">
        <w:rPr>
          <w:rFonts w:asciiTheme="minorHAnsi" w:eastAsia="Calibri" w:hAnsiTheme="minorHAnsi" w:cs="Calibri"/>
        </w:rPr>
        <w:t xml:space="preserve">. The </w:t>
      </w:r>
      <w:r w:rsidR="003A105F">
        <w:rPr>
          <w:rFonts w:asciiTheme="minorHAnsi" w:eastAsia="Calibri" w:hAnsiTheme="minorHAnsi" w:cs="Calibri"/>
        </w:rPr>
        <w:t>Review</w:t>
      </w:r>
      <w:r w:rsidRPr="000B3B24">
        <w:rPr>
          <w:rFonts w:asciiTheme="minorHAnsi" w:eastAsia="Calibri" w:hAnsiTheme="minorHAnsi" w:cs="Calibri"/>
        </w:rPr>
        <w:t xml:space="preserve"> </w:t>
      </w:r>
      <w:r>
        <w:rPr>
          <w:rFonts w:asciiTheme="minorHAnsi" w:eastAsia="Calibri" w:hAnsiTheme="minorHAnsi" w:cs="Calibri"/>
        </w:rPr>
        <w:t>link will be clos</w:t>
      </w:r>
      <w:r w:rsidRPr="000B3B24">
        <w:rPr>
          <w:rFonts w:asciiTheme="minorHAnsi" w:eastAsia="Calibri" w:hAnsiTheme="minorHAnsi" w:cs="Calibri"/>
        </w:rPr>
        <w:t>ed once</w:t>
      </w:r>
      <w:r w:rsidR="000B0B87">
        <w:rPr>
          <w:rFonts w:asciiTheme="minorHAnsi" w:eastAsia="Calibri" w:hAnsiTheme="minorHAnsi" w:cs="Calibri"/>
        </w:rPr>
        <w:t xml:space="preserve"> the due date passes. L</w:t>
      </w:r>
      <w:r w:rsidR="003A105F">
        <w:rPr>
          <w:rFonts w:asciiTheme="minorHAnsi" w:eastAsia="Calibri" w:hAnsiTheme="minorHAnsi" w:cs="Calibri"/>
        </w:rPr>
        <w:t>ate Review</w:t>
      </w:r>
      <w:r>
        <w:rPr>
          <w:rFonts w:asciiTheme="minorHAnsi" w:eastAsia="Calibri" w:hAnsiTheme="minorHAnsi" w:cs="Calibri"/>
        </w:rPr>
        <w:t xml:space="preserve"> assignments </w:t>
      </w:r>
      <w:r w:rsidR="003E7F99">
        <w:rPr>
          <w:rFonts w:asciiTheme="minorHAnsi" w:eastAsia="Calibri" w:hAnsiTheme="minorHAnsi" w:cs="Calibri"/>
        </w:rPr>
        <w:t xml:space="preserve">are </w:t>
      </w:r>
      <w:r w:rsidR="000B0B87">
        <w:rPr>
          <w:rFonts w:asciiTheme="minorHAnsi" w:eastAsia="Calibri" w:hAnsiTheme="minorHAnsi" w:cs="Calibri"/>
        </w:rPr>
        <w:t xml:space="preserve">not </w:t>
      </w:r>
      <w:r>
        <w:rPr>
          <w:rFonts w:asciiTheme="minorHAnsi" w:eastAsia="Calibri" w:hAnsiTheme="minorHAnsi" w:cs="Calibri"/>
        </w:rPr>
        <w:t xml:space="preserve">acceptable. </w:t>
      </w:r>
    </w:p>
    <w:p w14:paraId="54615C2E" w14:textId="335FA7E7" w:rsidR="009E02FC" w:rsidRPr="009E02FC" w:rsidRDefault="009E02FC" w:rsidP="009E02FC">
      <w:pPr>
        <w:pStyle w:val="ListParagraph"/>
        <w:numPr>
          <w:ilvl w:val="1"/>
          <w:numId w:val="13"/>
        </w:numPr>
        <w:rPr>
          <w:rFonts w:asciiTheme="minorHAnsi" w:eastAsia="Calibri" w:hAnsiTheme="minorHAnsi" w:cs="Calibri"/>
        </w:rPr>
      </w:pPr>
      <w:r>
        <w:rPr>
          <w:rFonts w:asciiTheme="minorHAnsi" w:eastAsia="Calibri" w:hAnsiTheme="minorHAnsi" w:cs="Calibri"/>
        </w:rPr>
        <w:t xml:space="preserve">The projects need to be </w:t>
      </w:r>
      <w:r w:rsidRPr="000B3B24">
        <w:rPr>
          <w:rFonts w:asciiTheme="minorHAnsi" w:eastAsia="Calibri" w:hAnsiTheme="minorHAnsi" w:cs="Calibri"/>
        </w:rPr>
        <w:t>fin</w:t>
      </w:r>
      <w:r>
        <w:rPr>
          <w:rFonts w:asciiTheme="minorHAnsi" w:eastAsia="Calibri" w:hAnsiTheme="minorHAnsi" w:cs="Calibri"/>
        </w:rPr>
        <w:t>ished</w:t>
      </w:r>
      <w:r w:rsidRPr="000B3B24">
        <w:rPr>
          <w:rFonts w:asciiTheme="minorHAnsi" w:eastAsia="Calibri" w:hAnsiTheme="minorHAnsi" w:cs="Calibri"/>
        </w:rPr>
        <w:t xml:space="preserve"> </w:t>
      </w:r>
      <w:r>
        <w:rPr>
          <w:rFonts w:asciiTheme="minorHAnsi" w:eastAsia="Calibri" w:hAnsiTheme="minorHAnsi" w:cs="Calibri"/>
        </w:rPr>
        <w:t xml:space="preserve">using required programming language. </w:t>
      </w:r>
      <w:r w:rsidRPr="000B3B24">
        <w:rPr>
          <w:rFonts w:asciiTheme="minorHAnsi" w:eastAsia="Calibri" w:hAnsiTheme="minorHAnsi" w:cs="Calibri"/>
        </w:rPr>
        <w:t>The st</w:t>
      </w:r>
      <w:r>
        <w:rPr>
          <w:rFonts w:asciiTheme="minorHAnsi" w:eastAsia="Calibri" w:hAnsiTheme="minorHAnsi" w:cs="Calibri"/>
        </w:rPr>
        <w:t>udents need to turn in project</w:t>
      </w:r>
      <w:r w:rsidRPr="000B3B24">
        <w:rPr>
          <w:rFonts w:asciiTheme="minorHAnsi" w:eastAsia="Calibri" w:hAnsiTheme="minorHAnsi" w:cs="Calibri"/>
        </w:rPr>
        <w:t xml:space="preserve"> file</w:t>
      </w:r>
      <w:r>
        <w:rPr>
          <w:rFonts w:asciiTheme="minorHAnsi" w:eastAsia="Calibri" w:hAnsiTheme="minorHAnsi" w:cs="Calibri"/>
        </w:rPr>
        <w:t xml:space="preserve"> by uploading it</w:t>
      </w:r>
      <w:r w:rsidRPr="000B3B24">
        <w:rPr>
          <w:rFonts w:asciiTheme="minorHAnsi" w:eastAsia="Calibri" w:hAnsiTheme="minorHAnsi" w:cs="Calibri"/>
        </w:rPr>
        <w:t xml:space="preserve"> to </w:t>
      </w:r>
      <w:r w:rsidRPr="00D17D43">
        <w:rPr>
          <w:rFonts w:asciiTheme="minorHAnsi" w:eastAsia="Calibri" w:hAnsiTheme="minorHAnsi" w:cs="Calibri"/>
        </w:rPr>
        <w:t>Blackboard</w:t>
      </w:r>
      <w:r>
        <w:rPr>
          <w:rFonts w:asciiTheme="minorHAnsi" w:eastAsia="Calibri" w:hAnsiTheme="minorHAnsi" w:cs="Calibri"/>
        </w:rPr>
        <w:t xml:space="preserve"> via project assignment link</w:t>
      </w:r>
      <w:r w:rsidRPr="000B3B24">
        <w:rPr>
          <w:rFonts w:asciiTheme="minorHAnsi" w:eastAsia="Calibri" w:hAnsiTheme="minorHAnsi" w:cs="Calibri"/>
        </w:rPr>
        <w:t>.</w:t>
      </w:r>
      <w:r>
        <w:rPr>
          <w:rFonts w:asciiTheme="minorHAnsi" w:eastAsia="Calibri" w:hAnsiTheme="minorHAnsi" w:cs="Calibri"/>
        </w:rPr>
        <w:t xml:space="preserve"> The project file must be well documented. The author’s name </w:t>
      </w:r>
      <w:r>
        <w:rPr>
          <w:rFonts w:asciiTheme="minorHAnsi" w:eastAsia="Calibri" w:hAnsiTheme="minorHAnsi" w:cs="Calibri"/>
        </w:rPr>
        <w:lastRenderedPageBreak/>
        <w:t>must be included.</w:t>
      </w:r>
      <w:r w:rsidR="005B2188">
        <w:rPr>
          <w:rFonts w:asciiTheme="minorHAnsi" w:eastAsia="Calibri" w:hAnsiTheme="minorHAnsi" w:cs="Calibri"/>
        </w:rPr>
        <w:t xml:space="preserve"> The project link will be closed </w:t>
      </w:r>
      <w:r w:rsidR="003E7F99" w:rsidRPr="000B3B24">
        <w:rPr>
          <w:rFonts w:asciiTheme="minorHAnsi" w:eastAsia="Calibri" w:hAnsiTheme="minorHAnsi" w:cs="Calibri"/>
        </w:rPr>
        <w:t>once</w:t>
      </w:r>
      <w:r w:rsidR="000B0B87">
        <w:rPr>
          <w:rFonts w:asciiTheme="minorHAnsi" w:eastAsia="Calibri" w:hAnsiTheme="minorHAnsi" w:cs="Calibri"/>
        </w:rPr>
        <w:t xml:space="preserve"> the due date passes. L</w:t>
      </w:r>
      <w:r w:rsidR="003E7F99">
        <w:rPr>
          <w:rFonts w:asciiTheme="minorHAnsi" w:eastAsia="Calibri" w:hAnsiTheme="minorHAnsi" w:cs="Calibri"/>
        </w:rPr>
        <w:t xml:space="preserve">ate projects are </w:t>
      </w:r>
      <w:r w:rsidR="000B0B87">
        <w:rPr>
          <w:rFonts w:asciiTheme="minorHAnsi" w:eastAsia="Calibri" w:hAnsiTheme="minorHAnsi" w:cs="Calibri"/>
        </w:rPr>
        <w:t xml:space="preserve">not </w:t>
      </w:r>
      <w:r w:rsidR="003E7F99">
        <w:rPr>
          <w:rFonts w:asciiTheme="minorHAnsi" w:eastAsia="Calibri" w:hAnsiTheme="minorHAnsi" w:cs="Calibri"/>
        </w:rPr>
        <w:t>acceptable.</w:t>
      </w:r>
    </w:p>
    <w:p w14:paraId="5483700C" w14:textId="3CCBF7EE" w:rsidR="00B850CF" w:rsidRDefault="00D00B89" w:rsidP="00B40F89">
      <w:pPr>
        <w:pStyle w:val="ListParagraph"/>
        <w:numPr>
          <w:ilvl w:val="1"/>
          <w:numId w:val="13"/>
        </w:numPr>
        <w:rPr>
          <w:rFonts w:asciiTheme="minorHAnsi" w:eastAsia="Calibri" w:hAnsiTheme="minorHAnsi" w:cs="Calibri"/>
        </w:rPr>
      </w:pPr>
      <w:r w:rsidRPr="00BA6081">
        <w:rPr>
          <w:rFonts w:asciiTheme="minorHAnsi" w:eastAsia="Calibri" w:hAnsiTheme="minorHAnsi" w:cs="Calibri"/>
        </w:rPr>
        <w:t xml:space="preserve">Three Exams and Final Exam are finished and submitted on Blackboard. </w:t>
      </w:r>
    </w:p>
    <w:p w14:paraId="77F32D9D" w14:textId="77777777" w:rsidR="00BA6081" w:rsidRPr="00BA6081" w:rsidRDefault="00BA6081" w:rsidP="00BA6081">
      <w:pPr>
        <w:pStyle w:val="ListParagraph"/>
        <w:ind w:left="1440"/>
        <w:rPr>
          <w:rFonts w:asciiTheme="minorHAnsi" w:eastAsia="Calibri" w:hAnsiTheme="minorHAnsi" w:cs="Calibri"/>
        </w:rPr>
      </w:pPr>
    </w:p>
    <w:p w14:paraId="516E65C8" w14:textId="14F93597" w:rsidR="00B850CF" w:rsidRPr="000B3B24" w:rsidRDefault="00B95FCA" w:rsidP="00B850CF">
      <w:pPr>
        <w:pStyle w:val="ListParagraph"/>
        <w:numPr>
          <w:ilvl w:val="0"/>
          <w:numId w:val="13"/>
        </w:numPr>
        <w:rPr>
          <w:rFonts w:asciiTheme="minorHAnsi" w:eastAsia="Calibri" w:hAnsiTheme="minorHAnsi" w:cs="Calibri"/>
        </w:rPr>
      </w:pPr>
      <w:r>
        <w:rPr>
          <w:rFonts w:asciiTheme="minorHAnsi" w:eastAsia="Calibri" w:hAnsiTheme="minorHAnsi" w:cs="Calibri"/>
        </w:rPr>
        <w:t>Exam</w:t>
      </w:r>
      <w:r w:rsidR="00881939" w:rsidRPr="000B3B24">
        <w:rPr>
          <w:rFonts w:asciiTheme="minorHAnsi" w:eastAsia="Calibri" w:hAnsiTheme="minorHAnsi" w:cs="Calibri"/>
        </w:rPr>
        <w:t xml:space="preserve"> Make-ups</w:t>
      </w:r>
    </w:p>
    <w:p w14:paraId="1343994D" w14:textId="5FBC8620" w:rsidR="00B850CF" w:rsidRPr="003A105F" w:rsidRDefault="000B0B87" w:rsidP="003A105F">
      <w:pPr>
        <w:ind w:left="720"/>
        <w:rPr>
          <w:rFonts w:asciiTheme="minorHAnsi" w:eastAsia="Calibri" w:hAnsiTheme="minorHAnsi" w:cs="Calibri"/>
        </w:rPr>
      </w:pPr>
      <w:r w:rsidRPr="003A105F">
        <w:rPr>
          <w:rFonts w:asciiTheme="minorHAnsi" w:eastAsia="Calibri" w:hAnsiTheme="minorHAnsi" w:cs="Calibri"/>
        </w:rPr>
        <w:t>Exam make-ups are possible if the student provides appropriate information for being unable to take the Exam on time. The instructor reserves the right to ask for the evidence and documentation.</w:t>
      </w:r>
    </w:p>
    <w:p w14:paraId="235CEB2D" w14:textId="77777777" w:rsidR="00F55D2C" w:rsidRPr="000B3B24" w:rsidRDefault="00F55D2C" w:rsidP="00B850CF">
      <w:pPr>
        <w:pStyle w:val="ListParagraph"/>
        <w:rPr>
          <w:rFonts w:asciiTheme="minorHAnsi" w:eastAsia="Calibri" w:hAnsiTheme="minorHAnsi" w:cs="Calibri"/>
        </w:rPr>
      </w:pPr>
    </w:p>
    <w:p w14:paraId="3EB6ECC6" w14:textId="1C9C0AE7" w:rsidR="00881939" w:rsidRPr="000B3B24" w:rsidRDefault="003A105F" w:rsidP="006A1C0C">
      <w:pPr>
        <w:pStyle w:val="ListParagraph"/>
        <w:numPr>
          <w:ilvl w:val="0"/>
          <w:numId w:val="13"/>
        </w:numPr>
        <w:rPr>
          <w:rFonts w:asciiTheme="minorHAnsi" w:eastAsia="Calibri" w:hAnsiTheme="minorHAnsi" w:cs="Calibri"/>
        </w:rPr>
      </w:pPr>
      <w:r>
        <w:rPr>
          <w:rFonts w:asciiTheme="minorHAnsi" w:eastAsia="Calibri" w:hAnsiTheme="minorHAnsi" w:cs="Calibri"/>
        </w:rPr>
        <w:t>Review</w:t>
      </w:r>
      <w:r w:rsidR="00874513">
        <w:rPr>
          <w:rFonts w:asciiTheme="minorHAnsi" w:eastAsia="Calibri" w:hAnsiTheme="minorHAnsi" w:cs="Calibri"/>
        </w:rPr>
        <w:t>/Project</w:t>
      </w:r>
      <w:r w:rsidR="009E02FC">
        <w:rPr>
          <w:rFonts w:asciiTheme="minorHAnsi" w:eastAsia="Calibri" w:hAnsiTheme="minorHAnsi" w:cs="Calibri"/>
        </w:rPr>
        <w:t xml:space="preserve"> Due Dates</w:t>
      </w:r>
    </w:p>
    <w:p w14:paraId="0AA63017" w14:textId="74C94042" w:rsidR="00881939" w:rsidRPr="000B3B24" w:rsidRDefault="006A1C0C" w:rsidP="006A1C0C">
      <w:pPr>
        <w:pStyle w:val="ListParagraph"/>
        <w:rPr>
          <w:rFonts w:asciiTheme="minorHAnsi" w:eastAsia="Calibri" w:hAnsiTheme="minorHAnsi" w:cs="Calibri"/>
        </w:rPr>
      </w:pPr>
      <w:r w:rsidRPr="000B3B24">
        <w:rPr>
          <w:rFonts w:asciiTheme="minorHAnsi" w:eastAsia="Calibri" w:hAnsiTheme="minorHAnsi" w:cs="Calibri"/>
        </w:rPr>
        <w:t xml:space="preserve">All the due dates are posted in course calendar. The instructor </w:t>
      </w:r>
      <w:r w:rsidR="003A105F">
        <w:rPr>
          <w:rFonts w:asciiTheme="minorHAnsi" w:eastAsia="Calibri" w:hAnsiTheme="minorHAnsi" w:cs="Calibri"/>
        </w:rPr>
        <w:t xml:space="preserve">may (may not) </w:t>
      </w:r>
      <w:r w:rsidR="00BA6081">
        <w:rPr>
          <w:rFonts w:asciiTheme="minorHAnsi" w:eastAsia="Calibri" w:hAnsiTheme="minorHAnsi" w:cs="Calibri"/>
        </w:rPr>
        <w:t>announces it in class</w:t>
      </w:r>
      <w:r w:rsidRPr="000B3B24">
        <w:rPr>
          <w:rFonts w:asciiTheme="minorHAnsi" w:eastAsia="Calibri" w:hAnsiTheme="minorHAnsi" w:cs="Calibri"/>
        </w:rPr>
        <w:t xml:space="preserve"> to remind the students about the due date. However, it is the students’ </w:t>
      </w:r>
      <w:r w:rsidR="003A105F">
        <w:rPr>
          <w:rFonts w:asciiTheme="minorHAnsi" w:eastAsia="Calibri" w:hAnsiTheme="minorHAnsi" w:cs="Calibri"/>
        </w:rPr>
        <w:t xml:space="preserve">full </w:t>
      </w:r>
      <w:r w:rsidRPr="000B3B24">
        <w:rPr>
          <w:rFonts w:asciiTheme="minorHAnsi" w:eastAsia="Calibri" w:hAnsiTheme="minorHAnsi" w:cs="Calibri"/>
        </w:rPr>
        <w:t>responsibility to ensure that all required materials are turned in on time</w:t>
      </w:r>
      <w:r w:rsidR="000B0B87">
        <w:rPr>
          <w:rFonts w:asciiTheme="minorHAnsi" w:eastAsia="Calibri" w:hAnsiTheme="minorHAnsi" w:cs="Calibri"/>
        </w:rPr>
        <w:t>.</w:t>
      </w:r>
      <w:r w:rsidR="00881939" w:rsidRPr="000B3B24">
        <w:rPr>
          <w:rFonts w:asciiTheme="minorHAnsi" w:eastAsia="Calibri" w:hAnsiTheme="minorHAnsi" w:cs="Calibri"/>
        </w:rPr>
        <w:br/>
      </w:r>
      <w:r w:rsidR="00881939" w:rsidRPr="000B3B24">
        <w:rPr>
          <w:rFonts w:asciiTheme="minorHAnsi" w:eastAsia="Calibri" w:hAnsiTheme="minorHAnsi" w:cs="Calibri"/>
        </w:rPr>
        <w:br/>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0"/>
      </w:tblGrid>
      <w:tr w:rsidR="00881939" w:rsidRPr="000B3B24" w14:paraId="32FE035B" w14:textId="77777777">
        <w:tc>
          <w:tcPr>
            <w:tcW w:w="0" w:type="auto"/>
            <w:tcBorders>
              <w:top w:val="single" w:sz="8" w:space="0" w:color="000000"/>
              <w:left w:val="single" w:sz="8" w:space="0" w:color="000000"/>
              <w:bottom w:val="single" w:sz="8" w:space="0" w:color="000000"/>
              <w:right w:val="single" w:sz="8" w:space="0" w:color="000000"/>
            </w:tcBorders>
            <w:shd w:val="solid" w:color="D9D9D9" w:fill="D9D9D9"/>
            <w:tcMar>
              <w:top w:w="0" w:type="dxa"/>
              <w:left w:w="108" w:type="dxa"/>
              <w:bottom w:w="0" w:type="dxa"/>
              <w:right w:w="108" w:type="dxa"/>
            </w:tcMar>
          </w:tcPr>
          <w:p w14:paraId="248F92C3" w14:textId="77777777" w:rsidR="00881939" w:rsidRPr="000B3B24" w:rsidRDefault="00881939">
            <w:pPr>
              <w:rPr>
                <w:rFonts w:asciiTheme="minorHAnsi" w:hAnsiTheme="minorHAnsi"/>
              </w:rPr>
            </w:pPr>
            <w:r w:rsidRPr="000B3B24">
              <w:rPr>
                <w:rFonts w:asciiTheme="minorHAnsi" w:eastAsia="Calibri" w:hAnsiTheme="minorHAnsi" w:cs="Calibri"/>
                <w:b/>
                <w:bCs/>
              </w:rPr>
              <w:t>11.</w:t>
            </w:r>
            <w:r w:rsidRPr="000B3B24">
              <w:rPr>
                <w:rFonts w:asciiTheme="minorHAnsi" w:eastAsia="Calibri" w:hAnsiTheme="minorHAnsi" w:cs="Calibri"/>
              </w:rPr>
              <w:t xml:space="preserve"> </w:t>
            </w:r>
            <w:r w:rsidRPr="000B3B24">
              <w:rPr>
                <w:rFonts w:asciiTheme="minorHAnsi" w:eastAsia="Calibri" w:hAnsiTheme="minorHAnsi" w:cs="Calibri"/>
                <w:b/>
                <w:bCs/>
              </w:rPr>
              <w:t>UNIVERSITY POLICIES</w:t>
            </w:r>
          </w:p>
        </w:tc>
      </w:tr>
    </w:tbl>
    <w:p w14:paraId="55D37C98" w14:textId="77777777" w:rsidR="00881939" w:rsidRPr="000B3B24" w:rsidRDefault="00881939">
      <w:pPr>
        <w:rPr>
          <w:rFonts w:asciiTheme="minorHAnsi" w:hAnsiTheme="minorHAnsi"/>
        </w:rPr>
      </w:pPr>
    </w:p>
    <w:p w14:paraId="7AF17BFB" w14:textId="77777777" w:rsidR="002B6C5F" w:rsidRDefault="002B6C5F" w:rsidP="002B6C5F">
      <w:pPr>
        <w:ind w:left="720"/>
        <w:rPr>
          <w:rFonts w:asciiTheme="minorHAnsi" w:eastAsia="Calibri" w:hAnsiTheme="minorHAnsi" w:cs="Calibri"/>
        </w:rPr>
      </w:pPr>
      <w:r>
        <w:rPr>
          <w:rFonts w:asciiTheme="minorHAnsi" w:eastAsia="Calibri" w:hAnsiTheme="minorHAnsi" w:cs="Calibri"/>
        </w:rPr>
        <w:t>All university policies are located in University Policies folder on Blackboard. The Title IX is particularly important, so it is stated here</w:t>
      </w:r>
    </w:p>
    <w:p w14:paraId="1D2E4100" w14:textId="77777777" w:rsidR="002B6C5F" w:rsidRDefault="002B6C5F" w:rsidP="002B6C5F">
      <w:pPr>
        <w:ind w:left="720"/>
        <w:rPr>
          <w:rFonts w:ascii="Calibri" w:eastAsia="Calibri" w:hAnsi="Calibri" w:cs="Calibri"/>
        </w:rPr>
      </w:pPr>
    </w:p>
    <w:p w14:paraId="1280575F" w14:textId="77777777" w:rsidR="002B6C5F" w:rsidRPr="00870C71" w:rsidRDefault="002B6C5F" w:rsidP="002B6C5F">
      <w:pPr>
        <w:ind w:left="720"/>
        <w:rPr>
          <w:rFonts w:ascii="Calibri" w:eastAsia="Calibri" w:hAnsi="Calibri" w:cs="Calibri"/>
        </w:rPr>
      </w:pPr>
      <w:r w:rsidRPr="00870C71">
        <w:t>FHSU is committed to fostering a safe and productive learning environment. Title IX makes it clear that violence and harassment based on sex, gender, and gender identity are Civil Rights offenses subject to the same kinds of accountability and the same kinds of support applied to offenses against other protected categories such as race, national origin, etc. This includes all types of gender and relationship violence, sexual harassment, sexual misconduct, domestic and dating violence, and stalking. If you wish to report an incident or have questions about school policies and procedures regarding Title IX issues, please contact Amy Schaffer, University Compliance Officer and the FHSU Title IX Coordinator, at alschaffer@fhsu.edu or (785) 628-4175. The Compliance Officer can help connect you to campus and outside resources, discuss all of your reporting options, and assist with any concerns you may have.</w:t>
      </w:r>
    </w:p>
    <w:p w14:paraId="7114A02B" w14:textId="78EEC466" w:rsidR="00881939" w:rsidRPr="000B3B24" w:rsidRDefault="00881939" w:rsidP="002B6C5F">
      <w:pPr>
        <w:ind w:left="720"/>
        <w:rPr>
          <w:rFonts w:asciiTheme="minorHAnsi" w:eastAsia="Calibri" w:hAnsiTheme="minorHAnsi" w:cs="Calibri"/>
        </w:rPr>
      </w:pPr>
    </w:p>
    <w:sectPr w:rsidR="00881939" w:rsidRPr="000B3B24">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018E5" w14:textId="77777777" w:rsidR="00FD1682" w:rsidRDefault="00FD1682">
      <w:r>
        <w:separator/>
      </w:r>
    </w:p>
  </w:endnote>
  <w:endnote w:type="continuationSeparator" w:id="0">
    <w:p w14:paraId="30E40892" w14:textId="77777777" w:rsidR="00FD1682" w:rsidRDefault="00FD1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B7629" w14:textId="77777777" w:rsidR="0078690E" w:rsidRDefault="0078690E">
    <w:pPr>
      <w:jc w:val="right"/>
    </w:pPr>
    <w:r>
      <w:fldChar w:fldCharType="begin"/>
    </w:r>
    <w:r>
      <w:instrText>PAGE</w:instrText>
    </w:r>
    <w:r>
      <w:fldChar w:fldCharType="separate"/>
    </w:r>
    <w:r w:rsidR="00E8786A">
      <w:rPr>
        <w:noProof/>
      </w:rPr>
      <w:t>1</w:t>
    </w:r>
    <w:r>
      <w:fldChar w:fldCharType="end"/>
    </w:r>
  </w:p>
  <w:p w14:paraId="41610246" w14:textId="77777777" w:rsidR="0078690E" w:rsidRDefault="0078690E">
    <w:pPr>
      <w:ind w:right="360"/>
      <w:rPr>
        <w:rFonts w:ascii="Arial" w:eastAsia="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AC38" w14:textId="77777777" w:rsidR="00FD1682" w:rsidRDefault="00FD1682">
      <w:r>
        <w:separator/>
      </w:r>
    </w:p>
  </w:footnote>
  <w:footnote w:type="continuationSeparator" w:id="0">
    <w:p w14:paraId="687CABD8" w14:textId="77777777" w:rsidR="00FD1682" w:rsidRDefault="00FD16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26373" w14:textId="77777777" w:rsidR="0078690E" w:rsidRDefault="0078690E">
    <w:pPr>
      <w:ind w:left="-360"/>
    </w:pPr>
    <w:r>
      <w:rPr>
        <w:noProof/>
        <w:lang w:eastAsia="zh-CN"/>
      </w:rPr>
      <w:drawing>
        <wp:inline distT="0" distB="0" distL="0" distR="0" wp14:anchorId="2988C72F" wp14:editId="7F4E227F">
          <wp:extent cx="1800225" cy="523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23875"/>
                  </a:xfrm>
                  <a:prstGeom prst="rect">
                    <a:avLst/>
                  </a:prstGeom>
                  <a:noFill/>
                  <a:ln>
                    <a:noFill/>
                  </a:ln>
                </pic:spPr>
              </pic:pic>
            </a:graphicData>
          </a:graphic>
        </wp:inline>
      </w:drawing>
    </w:r>
  </w:p>
  <w:p w14:paraId="757E1D8C" w14:textId="77777777" w:rsidR="0078690E" w:rsidRDefault="0078690E">
    <w:pPr>
      <w:rPr>
        <w:rFonts w:ascii="Arial" w:eastAsia="Arial" w:hAnsi="Arial" w:cs="Arial"/>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C010B242">
      <w:start w:val="1"/>
      <w:numFmt w:val="bullet"/>
      <w:lvlText w:val="●"/>
      <w:lvlJc w:val="left"/>
      <w:pPr>
        <w:tabs>
          <w:tab w:val="num" w:pos="1008"/>
        </w:tabs>
        <w:ind w:left="720" w:hanging="360"/>
      </w:pPr>
      <w:rPr>
        <w:rFonts w:ascii="Verdana" w:eastAsia="Verdana" w:hAnsi="Verdana" w:cs="Verdana"/>
        <w:b w:val="0"/>
        <w:bCs w:val="0"/>
        <w:i w:val="0"/>
        <w:iCs w:val="0"/>
        <w:strike w:val="0"/>
        <w:color w:val="000000"/>
        <w:sz w:val="20"/>
        <w:szCs w:val="20"/>
        <w:u w:val="none"/>
      </w:rPr>
    </w:lvl>
    <w:lvl w:ilvl="1" w:tplc="16646EA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E62A674E">
      <w:start w:val="1"/>
      <w:numFmt w:val="bullet"/>
      <w:lvlText w:val="●"/>
      <w:lvlJc w:val="right"/>
      <w:pPr>
        <w:tabs>
          <w:tab w:val="num" w:pos="1656"/>
        </w:tabs>
        <w:ind w:left="1296" w:firstLine="684"/>
      </w:pPr>
      <w:rPr>
        <w:rFonts w:ascii="Verdana" w:eastAsia="Verdana" w:hAnsi="Verdana" w:cs="Verdana"/>
        <w:b w:val="0"/>
        <w:bCs w:val="0"/>
        <w:i w:val="0"/>
        <w:iCs w:val="0"/>
        <w:strike w:val="0"/>
        <w:color w:val="000000"/>
        <w:sz w:val="20"/>
        <w:szCs w:val="20"/>
        <w:u w:val="none"/>
      </w:rPr>
    </w:lvl>
    <w:lvl w:ilvl="3" w:tplc="784A54F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54E2E7AC">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5FEC7362">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0E8A4898">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52420062">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334AA0A">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0000002"/>
    <w:multiLevelType w:val="hybridMultilevel"/>
    <w:tmpl w:val="00000002"/>
    <w:lvl w:ilvl="0" w:tplc="7E4A84BA">
      <w:start w:val="1"/>
      <w:numFmt w:val="bullet"/>
      <w:lvlText w:val="●"/>
      <w:lvlJc w:val="left"/>
      <w:pPr>
        <w:tabs>
          <w:tab w:val="num" w:pos="1440"/>
        </w:tabs>
        <w:ind w:left="1080" w:hanging="720"/>
      </w:pPr>
      <w:rPr>
        <w:rFonts w:ascii="Verdana" w:eastAsia="Verdana" w:hAnsi="Verdana" w:cs="Verdana"/>
        <w:b w:val="0"/>
        <w:bCs w:val="0"/>
        <w:i w:val="0"/>
        <w:iCs w:val="0"/>
        <w:strike w:val="0"/>
        <w:color w:val="000000"/>
        <w:sz w:val="20"/>
        <w:szCs w:val="20"/>
        <w:u w:val="none"/>
      </w:rPr>
    </w:lvl>
    <w:lvl w:ilvl="1" w:tplc="78FC0244">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B84A006">
      <w:start w:val="1"/>
      <w:numFmt w:val="bullet"/>
      <w:lvlText w:val="●"/>
      <w:lvlJc w:val="right"/>
      <w:pPr>
        <w:tabs>
          <w:tab w:val="num" w:pos="1656"/>
        </w:tabs>
        <w:ind w:left="1296" w:firstLine="684"/>
      </w:pPr>
      <w:rPr>
        <w:rFonts w:ascii="Verdana" w:eastAsia="Verdana" w:hAnsi="Verdana" w:cs="Verdana"/>
        <w:b w:val="0"/>
        <w:bCs w:val="0"/>
        <w:i w:val="0"/>
        <w:iCs w:val="0"/>
        <w:strike w:val="0"/>
        <w:color w:val="000000"/>
        <w:sz w:val="20"/>
        <w:szCs w:val="20"/>
        <w:u w:val="none"/>
      </w:rPr>
    </w:lvl>
    <w:lvl w:ilvl="3" w:tplc="9F1C5E60">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38856F6">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A85C4B9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A0F0A3C2">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D1F678CA">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3C920A3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2" w15:restartNumberingAfterBreak="0">
    <w:nsid w:val="00000003"/>
    <w:multiLevelType w:val="hybridMultilevel"/>
    <w:tmpl w:val="00000003"/>
    <w:lvl w:ilvl="0" w:tplc="AA3A1B30">
      <w:start w:val="1"/>
      <w:numFmt w:val="bullet"/>
      <w:lvlText w:val="●"/>
      <w:lvlJc w:val="left"/>
      <w:pPr>
        <w:tabs>
          <w:tab w:val="num" w:pos="1440"/>
        </w:tabs>
        <w:ind w:left="1080" w:hanging="720"/>
      </w:pPr>
      <w:rPr>
        <w:rFonts w:ascii="Verdana" w:eastAsia="Verdana" w:hAnsi="Verdana" w:cs="Verdana"/>
        <w:b w:val="0"/>
        <w:bCs w:val="0"/>
        <w:i w:val="0"/>
        <w:iCs w:val="0"/>
        <w:strike w:val="0"/>
        <w:color w:val="000000"/>
        <w:sz w:val="20"/>
        <w:szCs w:val="20"/>
        <w:u w:val="none"/>
      </w:rPr>
    </w:lvl>
    <w:lvl w:ilvl="1" w:tplc="70ECAA88">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9800BAB4">
      <w:start w:val="1"/>
      <w:numFmt w:val="bullet"/>
      <w:lvlText w:val="●"/>
      <w:lvlJc w:val="right"/>
      <w:pPr>
        <w:tabs>
          <w:tab w:val="num" w:pos="1656"/>
        </w:tabs>
        <w:ind w:left="1296" w:firstLine="684"/>
      </w:pPr>
      <w:rPr>
        <w:rFonts w:ascii="Verdana" w:eastAsia="Verdana" w:hAnsi="Verdana" w:cs="Verdana"/>
        <w:b w:val="0"/>
        <w:bCs w:val="0"/>
        <w:i w:val="0"/>
        <w:iCs w:val="0"/>
        <w:strike w:val="0"/>
        <w:color w:val="000000"/>
        <w:sz w:val="20"/>
        <w:szCs w:val="20"/>
        <w:u w:val="none"/>
      </w:rPr>
    </w:lvl>
    <w:lvl w:ilvl="3" w:tplc="238AD68A">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0E9844C8">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34DAFE0A">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6B2ABC9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12FEF58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834A1E04">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3" w15:restartNumberingAfterBreak="0">
    <w:nsid w:val="00000004"/>
    <w:multiLevelType w:val="hybridMultilevel"/>
    <w:tmpl w:val="00000004"/>
    <w:lvl w:ilvl="0" w:tplc="95DEEE94">
      <w:start w:val="1"/>
      <w:numFmt w:val="bullet"/>
      <w:lvlText w:val="●"/>
      <w:lvlJc w:val="left"/>
      <w:pPr>
        <w:tabs>
          <w:tab w:val="num" w:pos="1440"/>
        </w:tabs>
        <w:ind w:left="1080" w:hanging="720"/>
      </w:pPr>
      <w:rPr>
        <w:rFonts w:ascii="Verdana" w:eastAsia="Verdana" w:hAnsi="Verdana" w:cs="Verdana"/>
        <w:b w:val="0"/>
        <w:bCs w:val="0"/>
        <w:i w:val="0"/>
        <w:iCs w:val="0"/>
        <w:strike w:val="0"/>
        <w:color w:val="000000"/>
        <w:sz w:val="20"/>
        <w:szCs w:val="20"/>
        <w:u w:val="none"/>
      </w:rPr>
    </w:lvl>
    <w:lvl w:ilvl="1" w:tplc="5FB4D0C2">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314CA8C6">
      <w:start w:val="1"/>
      <w:numFmt w:val="bullet"/>
      <w:lvlText w:val="●"/>
      <w:lvlJc w:val="right"/>
      <w:pPr>
        <w:tabs>
          <w:tab w:val="num" w:pos="1440"/>
        </w:tabs>
        <w:ind w:left="1080" w:firstLine="900"/>
      </w:pPr>
      <w:rPr>
        <w:rFonts w:ascii="Verdana" w:eastAsia="Verdana" w:hAnsi="Verdana" w:cs="Verdana"/>
        <w:b w:val="0"/>
        <w:bCs w:val="0"/>
        <w:i w:val="0"/>
        <w:iCs w:val="0"/>
        <w:strike w:val="0"/>
        <w:color w:val="000000"/>
        <w:sz w:val="20"/>
        <w:szCs w:val="20"/>
        <w:u w:val="none"/>
      </w:rPr>
    </w:lvl>
    <w:lvl w:ilvl="3" w:tplc="3E54AEAE">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D9A087D2">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0980AF38">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AA865464">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848F590">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1CC65DA0">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4" w15:restartNumberingAfterBreak="0">
    <w:nsid w:val="00000005"/>
    <w:multiLevelType w:val="hybridMultilevel"/>
    <w:tmpl w:val="00000005"/>
    <w:lvl w:ilvl="0" w:tplc="83D63EAE">
      <w:start w:val="1"/>
      <w:numFmt w:val="bullet"/>
      <w:lvlText w:val="●"/>
      <w:lvlJc w:val="left"/>
      <w:pPr>
        <w:tabs>
          <w:tab w:val="num" w:pos="2376"/>
        </w:tabs>
        <w:ind w:left="2016" w:hanging="1656"/>
      </w:pPr>
      <w:rPr>
        <w:rFonts w:ascii="Verdana" w:eastAsia="Verdana" w:hAnsi="Verdana" w:cs="Verdana"/>
        <w:b w:val="0"/>
        <w:bCs w:val="0"/>
        <w:i w:val="0"/>
        <w:iCs w:val="0"/>
        <w:strike w:val="0"/>
        <w:color w:val="000000"/>
        <w:sz w:val="20"/>
        <w:szCs w:val="20"/>
        <w:u w:val="none"/>
      </w:rPr>
    </w:lvl>
    <w:lvl w:ilvl="1" w:tplc="26CE11BE">
      <w:start w:val="1"/>
      <w:numFmt w:val="bullet"/>
      <w:lvlText w:val="○"/>
      <w:lvlJc w:val="left"/>
      <w:pPr>
        <w:tabs>
          <w:tab w:val="num" w:pos="2160"/>
        </w:tabs>
        <w:ind w:left="2160" w:hanging="1080"/>
      </w:pPr>
      <w:rPr>
        <w:rFonts w:ascii="Courier New" w:eastAsia="Courier New" w:hAnsi="Courier New" w:cs="Courier New"/>
        <w:b w:val="0"/>
        <w:bCs w:val="0"/>
        <w:i w:val="0"/>
        <w:iCs w:val="0"/>
        <w:strike w:val="0"/>
        <w:color w:val="000000"/>
        <w:sz w:val="20"/>
        <w:szCs w:val="20"/>
        <w:u w:val="none"/>
      </w:rPr>
    </w:lvl>
    <w:lvl w:ilvl="2" w:tplc="038204DA">
      <w:start w:val="1"/>
      <w:numFmt w:val="bullet"/>
      <w:lvlText w:val="●"/>
      <w:lvlJc w:val="right"/>
      <w:pPr>
        <w:tabs>
          <w:tab w:val="num" w:pos="1656"/>
        </w:tabs>
        <w:ind w:left="1296" w:firstLine="684"/>
      </w:pPr>
      <w:rPr>
        <w:rFonts w:ascii="Verdana" w:eastAsia="Verdana" w:hAnsi="Verdana" w:cs="Verdana"/>
        <w:b w:val="0"/>
        <w:bCs w:val="0"/>
        <w:i w:val="0"/>
        <w:iCs w:val="0"/>
        <w:strike w:val="0"/>
        <w:color w:val="000000"/>
        <w:sz w:val="20"/>
        <w:szCs w:val="20"/>
        <w:u w:val="none"/>
      </w:rPr>
    </w:lvl>
    <w:lvl w:ilvl="3" w:tplc="85EC56A0">
      <w:start w:val="1"/>
      <w:numFmt w:val="bullet"/>
      <w:lvlText w:val="●"/>
      <w:lvlJc w:val="left"/>
      <w:pPr>
        <w:tabs>
          <w:tab w:val="num" w:pos="3600"/>
        </w:tabs>
        <w:ind w:left="3600" w:hanging="1080"/>
      </w:pPr>
      <w:rPr>
        <w:rFonts w:ascii="Verdana" w:eastAsia="Verdana" w:hAnsi="Verdana" w:cs="Verdana"/>
        <w:b w:val="0"/>
        <w:bCs w:val="0"/>
        <w:i w:val="0"/>
        <w:iCs w:val="0"/>
        <w:strike w:val="0"/>
        <w:color w:val="000000"/>
        <w:sz w:val="20"/>
        <w:szCs w:val="20"/>
        <w:u w:val="none"/>
      </w:rPr>
    </w:lvl>
    <w:lvl w:ilvl="4" w:tplc="8EAE3BDA">
      <w:start w:val="1"/>
      <w:numFmt w:val="bullet"/>
      <w:lvlText w:val="○"/>
      <w:lvlJc w:val="left"/>
      <w:pPr>
        <w:tabs>
          <w:tab w:val="num" w:pos="4320"/>
        </w:tabs>
        <w:ind w:left="4320" w:hanging="1080"/>
      </w:pPr>
      <w:rPr>
        <w:rFonts w:ascii="Courier New" w:eastAsia="Courier New" w:hAnsi="Courier New" w:cs="Courier New"/>
        <w:b w:val="0"/>
        <w:bCs w:val="0"/>
        <w:i w:val="0"/>
        <w:iCs w:val="0"/>
        <w:strike w:val="0"/>
        <w:color w:val="000000"/>
        <w:sz w:val="20"/>
        <w:szCs w:val="20"/>
        <w:u w:val="none"/>
      </w:rPr>
    </w:lvl>
    <w:lvl w:ilvl="5" w:tplc="63368998">
      <w:start w:val="1"/>
      <w:numFmt w:val="bullet"/>
      <w:lvlText w:val="■"/>
      <w:lvlJc w:val="right"/>
      <w:pPr>
        <w:tabs>
          <w:tab w:val="num" w:pos="5040"/>
        </w:tabs>
        <w:ind w:left="5040" w:hanging="900"/>
      </w:pPr>
      <w:rPr>
        <w:rFonts w:ascii="Verdana" w:eastAsia="Verdana" w:hAnsi="Verdana" w:cs="Verdana"/>
        <w:b w:val="0"/>
        <w:bCs w:val="0"/>
        <w:i w:val="0"/>
        <w:iCs w:val="0"/>
        <w:strike w:val="0"/>
        <w:color w:val="000000"/>
        <w:sz w:val="20"/>
        <w:szCs w:val="20"/>
        <w:u w:val="none"/>
      </w:rPr>
    </w:lvl>
    <w:lvl w:ilvl="6" w:tplc="F662D8AC">
      <w:start w:val="1"/>
      <w:numFmt w:val="bullet"/>
      <w:lvlText w:val="●"/>
      <w:lvlJc w:val="left"/>
      <w:pPr>
        <w:tabs>
          <w:tab w:val="num" w:pos="5760"/>
        </w:tabs>
        <w:ind w:left="5760" w:hanging="1080"/>
      </w:pPr>
      <w:rPr>
        <w:rFonts w:ascii="Verdana" w:eastAsia="Verdana" w:hAnsi="Verdana" w:cs="Verdana"/>
        <w:b w:val="0"/>
        <w:bCs w:val="0"/>
        <w:i w:val="0"/>
        <w:iCs w:val="0"/>
        <w:strike w:val="0"/>
        <w:color w:val="000000"/>
        <w:sz w:val="20"/>
        <w:szCs w:val="20"/>
        <w:u w:val="none"/>
      </w:rPr>
    </w:lvl>
    <w:lvl w:ilvl="7" w:tplc="D2DCB856">
      <w:start w:val="1"/>
      <w:numFmt w:val="bullet"/>
      <w:lvlText w:val="○"/>
      <w:lvlJc w:val="left"/>
      <w:pPr>
        <w:tabs>
          <w:tab w:val="num" w:pos="6480"/>
        </w:tabs>
        <w:ind w:left="6480" w:hanging="1080"/>
      </w:pPr>
      <w:rPr>
        <w:rFonts w:ascii="Courier New" w:eastAsia="Courier New" w:hAnsi="Courier New" w:cs="Courier New"/>
        <w:b w:val="0"/>
        <w:bCs w:val="0"/>
        <w:i w:val="0"/>
        <w:iCs w:val="0"/>
        <w:strike w:val="0"/>
        <w:color w:val="000000"/>
        <w:sz w:val="20"/>
        <w:szCs w:val="20"/>
        <w:u w:val="none"/>
      </w:rPr>
    </w:lvl>
    <w:lvl w:ilvl="8" w:tplc="5770F3C0">
      <w:start w:val="1"/>
      <w:numFmt w:val="bullet"/>
      <w:lvlText w:val="■"/>
      <w:lvlJc w:val="right"/>
      <w:pPr>
        <w:tabs>
          <w:tab w:val="num" w:pos="7200"/>
        </w:tabs>
        <w:ind w:left="7200" w:hanging="900"/>
      </w:pPr>
      <w:rPr>
        <w:rFonts w:ascii="Verdana" w:eastAsia="Verdana" w:hAnsi="Verdana" w:cs="Verdana"/>
        <w:b w:val="0"/>
        <w:bCs w:val="0"/>
        <w:i w:val="0"/>
        <w:iCs w:val="0"/>
        <w:strike w:val="0"/>
        <w:color w:val="000000"/>
        <w:sz w:val="20"/>
        <w:szCs w:val="20"/>
        <w:u w:val="none"/>
      </w:rPr>
    </w:lvl>
  </w:abstractNum>
  <w:abstractNum w:abstractNumId="5" w15:restartNumberingAfterBreak="0">
    <w:nsid w:val="0A772176"/>
    <w:multiLevelType w:val="hybridMultilevel"/>
    <w:tmpl w:val="316C6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144F5"/>
    <w:multiLevelType w:val="hybridMultilevel"/>
    <w:tmpl w:val="426EF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F0EAB"/>
    <w:multiLevelType w:val="hybridMultilevel"/>
    <w:tmpl w:val="B0F64B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9E4A98"/>
    <w:multiLevelType w:val="hybridMultilevel"/>
    <w:tmpl w:val="A1EA2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4857DF"/>
    <w:multiLevelType w:val="hybridMultilevel"/>
    <w:tmpl w:val="93B4C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6E24D2"/>
    <w:multiLevelType w:val="hybridMultilevel"/>
    <w:tmpl w:val="AEEC471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EC7E07"/>
    <w:multiLevelType w:val="hybridMultilevel"/>
    <w:tmpl w:val="8BA47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4D26B9"/>
    <w:multiLevelType w:val="hybridMultilevel"/>
    <w:tmpl w:val="5B9CD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EF6024"/>
    <w:multiLevelType w:val="hybridMultilevel"/>
    <w:tmpl w:val="1728C5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4" w15:restartNumberingAfterBreak="0">
    <w:nsid w:val="5B37264B"/>
    <w:multiLevelType w:val="hybridMultilevel"/>
    <w:tmpl w:val="7FE01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0C7874"/>
    <w:multiLevelType w:val="hybridMultilevel"/>
    <w:tmpl w:val="13223C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04646F"/>
    <w:multiLevelType w:val="hybridMultilevel"/>
    <w:tmpl w:val="1BF6F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5C2C9F"/>
    <w:multiLevelType w:val="multilevel"/>
    <w:tmpl w:val="27E6F5E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82500163">
    <w:abstractNumId w:val="0"/>
  </w:num>
  <w:num w:numId="2" w16cid:durableId="1403605320">
    <w:abstractNumId w:val="1"/>
  </w:num>
  <w:num w:numId="3" w16cid:durableId="1823080678">
    <w:abstractNumId w:val="2"/>
  </w:num>
  <w:num w:numId="4" w16cid:durableId="593363532">
    <w:abstractNumId w:val="3"/>
  </w:num>
  <w:num w:numId="5" w16cid:durableId="1970237112">
    <w:abstractNumId w:val="4"/>
  </w:num>
  <w:num w:numId="6" w16cid:durableId="2139494039">
    <w:abstractNumId w:val="10"/>
  </w:num>
  <w:num w:numId="7" w16cid:durableId="2019380014">
    <w:abstractNumId w:val="12"/>
  </w:num>
  <w:num w:numId="8" w16cid:durableId="1249847160">
    <w:abstractNumId w:val="11"/>
  </w:num>
  <w:num w:numId="9" w16cid:durableId="225070343">
    <w:abstractNumId w:val="6"/>
  </w:num>
  <w:num w:numId="10" w16cid:durableId="846603137">
    <w:abstractNumId w:val="5"/>
  </w:num>
  <w:num w:numId="11" w16cid:durableId="37047273">
    <w:abstractNumId w:val="14"/>
  </w:num>
  <w:num w:numId="12" w16cid:durableId="2080864190">
    <w:abstractNumId w:val="15"/>
  </w:num>
  <w:num w:numId="13" w16cid:durableId="1908150996">
    <w:abstractNumId w:val="8"/>
  </w:num>
  <w:num w:numId="14" w16cid:durableId="506406940">
    <w:abstractNumId w:val="16"/>
  </w:num>
  <w:num w:numId="15" w16cid:durableId="2058622465">
    <w:abstractNumId w:val="9"/>
  </w:num>
  <w:num w:numId="16" w16cid:durableId="711806778">
    <w:abstractNumId w:val="7"/>
  </w:num>
  <w:num w:numId="17" w16cid:durableId="1289120847">
    <w:abstractNumId w:val="13"/>
  </w:num>
  <w:num w:numId="18" w16cid:durableId="17199358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3F5E"/>
    <w:rsid w:val="0001281A"/>
    <w:rsid w:val="00030B7C"/>
    <w:rsid w:val="0003315A"/>
    <w:rsid w:val="0003742B"/>
    <w:rsid w:val="00040DF3"/>
    <w:rsid w:val="000650B3"/>
    <w:rsid w:val="00065BE3"/>
    <w:rsid w:val="000851EC"/>
    <w:rsid w:val="00085755"/>
    <w:rsid w:val="00091FBB"/>
    <w:rsid w:val="000B01A5"/>
    <w:rsid w:val="000B0B87"/>
    <w:rsid w:val="000B3B24"/>
    <w:rsid w:val="000C6BA6"/>
    <w:rsid w:val="000E4B42"/>
    <w:rsid w:val="000F553B"/>
    <w:rsid w:val="00177FFD"/>
    <w:rsid w:val="0018211C"/>
    <w:rsid w:val="00190225"/>
    <w:rsid w:val="00192717"/>
    <w:rsid w:val="00197D39"/>
    <w:rsid w:val="001A1004"/>
    <w:rsid w:val="001E120C"/>
    <w:rsid w:val="00231995"/>
    <w:rsid w:val="0025099D"/>
    <w:rsid w:val="002941C0"/>
    <w:rsid w:val="002A0C2A"/>
    <w:rsid w:val="002A555A"/>
    <w:rsid w:val="002A5F1B"/>
    <w:rsid w:val="002B373D"/>
    <w:rsid w:val="002B6C5F"/>
    <w:rsid w:val="002C009B"/>
    <w:rsid w:val="002C44A9"/>
    <w:rsid w:val="002D04F2"/>
    <w:rsid w:val="002D494C"/>
    <w:rsid w:val="002E151B"/>
    <w:rsid w:val="002F43DC"/>
    <w:rsid w:val="002F7D38"/>
    <w:rsid w:val="00302DC8"/>
    <w:rsid w:val="003217BC"/>
    <w:rsid w:val="003279E1"/>
    <w:rsid w:val="00333A3B"/>
    <w:rsid w:val="00336382"/>
    <w:rsid w:val="00346F4E"/>
    <w:rsid w:val="00347706"/>
    <w:rsid w:val="00354369"/>
    <w:rsid w:val="0038676B"/>
    <w:rsid w:val="003A105F"/>
    <w:rsid w:val="003B1955"/>
    <w:rsid w:val="003C6360"/>
    <w:rsid w:val="003D22D7"/>
    <w:rsid w:val="003D418C"/>
    <w:rsid w:val="003E52AE"/>
    <w:rsid w:val="003E7F99"/>
    <w:rsid w:val="003F0E8E"/>
    <w:rsid w:val="003F4AD5"/>
    <w:rsid w:val="004032B4"/>
    <w:rsid w:val="004520EC"/>
    <w:rsid w:val="00465B99"/>
    <w:rsid w:val="00493543"/>
    <w:rsid w:val="00494569"/>
    <w:rsid w:val="0049496C"/>
    <w:rsid w:val="00495834"/>
    <w:rsid w:val="004A5EA9"/>
    <w:rsid w:val="004D22FD"/>
    <w:rsid w:val="004D3646"/>
    <w:rsid w:val="004D43DD"/>
    <w:rsid w:val="004E7885"/>
    <w:rsid w:val="00500E0C"/>
    <w:rsid w:val="00502DEC"/>
    <w:rsid w:val="00513944"/>
    <w:rsid w:val="0052303B"/>
    <w:rsid w:val="00530668"/>
    <w:rsid w:val="00534060"/>
    <w:rsid w:val="00544BAF"/>
    <w:rsid w:val="0054685D"/>
    <w:rsid w:val="00551075"/>
    <w:rsid w:val="00554EF3"/>
    <w:rsid w:val="005623FB"/>
    <w:rsid w:val="00592F53"/>
    <w:rsid w:val="005A5255"/>
    <w:rsid w:val="005B2188"/>
    <w:rsid w:val="005C208A"/>
    <w:rsid w:val="005E0490"/>
    <w:rsid w:val="005E72D1"/>
    <w:rsid w:val="005F5174"/>
    <w:rsid w:val="00605840"/>
    <w:rsid w:val="00615CA0"/>
    <w:rsid w:val="00636856"/>
    <w:rsid w:val="006421D2"/>
    <w:rsid w:val="0064412C"/>
    <w:rsid w:val="00651D30"/>
    <w:rsid w:val="006525C2"/>
    <w:rsid w:val="00657F31"/>
    <w:rsid w:val="00661AE4"/>
    <w:rsid w:val="006737AD"/>
    <w:rsid w:val="00691A91"/>
    <w:rsid w:val="006954CB"/>
    <w:rsid w:val="006A1C0C"/>
    <w:rsid w:val="006A2991"/>
    <w:rsid w:val="006A6CA5"/>
    <w:rsid w:val="006A7963"/>
    <w:rsid w:val="006B029B"/>
    <w:rsid w:val="006B0DA8"/>
    <w:rsid w:val="006D2C41"/>
    <w:rsid w:val="006E5CB6"/>
    <w:rsid w:val="006F40BD"/>
    <w:rsid w:val="00704831"/>
    <w:rsid w:val="00706F26"/>
    <w:rsid w:val="00710D03"/>
    <w:rsid w:val="00714AA9"/>
    <w:rsid w:val="00717E9F"/>
    <w:rsid w:val="00720016"/>
    <w:rsid w:val="0072165C"/>
    <w:rsid w:val="00725D45"/>
    <w:rsid w:val="00762E74"/>
    <w:rsid w:val="007713B2"/>
    <w:rsid w:val="0078690E"/>
    <w:rsid w:val="007B628A"/>
    <w:rsid w:val="007E5963"/>
    <w:rsid w:val="0080007A"/>
    <w:rsid w:val="008043A6"/>
    <w:rsid w:val="008105D1"/>
    <w:rsid w:val="0081721F"/>
    <w:rsid w:val="00844C01"/>
    <w:rsid w:val="00847E42"/>
    <w:rsid w:val="008679F5"/>
    <w:rsid w:val="0087152E"/>
    <w:rsid w:val="00874513"/>
    <w:rsid w:val="00881939"/>
    <w:rsid w:val="008935CA"/>
    <w:rsid w:val="008A1A55"/>
    <w:rsid w:val="008A5E88"/>
    <w:rsid w:val="008A7020"/>
    <w:rsid w:val="008B08CA"/>
    <w:rsid w:val="008B43AA"/>
    <w:rsid w:val="008D1B32"/>
    <w:rsid w:val="008D1D5B"/>
    <w:rsid w:val="009042D8"/>
    <w:rsid w:val="0090737E"/>
    <w:rsid w:val="00923A2B"/>
    <w:rsid w:val="0093784C"/>
    <w:rsid w:val="00974B3F"/>
    <w:rsid w:val="00995EE2"/>
    <w:rsid w:val="009A1A00"/>
    <w:rsid w:val="009A559C"/>
    <w:rsid w:val="009B58F7"/>
    <w:rsid w:val="009C2060"/>
    <w:rsid w:val="009C2323"/>
    <w:rsid w:val="009E02FC"/>
    <w:rsid w:val="009E1052"/>
    <w:rsid w:val="009F29CF"/>
    <w:rsid w:val="00A1120C"/>
    <w:rsid w:val="00A1499A"/>
    <w:rsid w:val="00A1537F"/>
    <w:rsid w:val="00A3619C"/>
    <w:rsid w:val="00A36A25"/>
    <w:rsid w:val="00A61038"/>
    <w:rsid w:val="00A652E1"/>
    <w:rsid w:val="00A7332D"/>
    <w:rsid w:val="00A77B3E"/>
    <w:rsid w:val="00AE15D7"/>
    <w:rsid w:val="00AE50DA"/>
    <w:rsid w:val="00B04FAE"/>
    <w:rsid w:val="00B114AA"/>
    <w:rsid w:val="00B235B1"/>
    <w:rsid w:val="00B27965"/>
    <w:rsid w:val="00B308B6"/>
    <w:rsid w:val="00B60F88"/>
    <w:rsid w:val="00B7096B"/>
    <w:rsid w:val="00B7139A"/>
    <w:rsid w:val="00B811E2"/>
    <w:rsid w:val="00B83263"/>
    <w:rsid w:val="00B850CF"/>
    <w:rsid w:val="00B95FCA"/>
    <w:rsid w:val="00BA47BE"/>
    <w:rsid w:val="00BA4CA6"/>
    <w:rsid w:val="00BA6081"/>
    <w:rsid w:val="00BA686F"/>
    <w:rsid w:val="00C23AC2"/>
    <w:rsid w:val="00C27446"/>
    <w:rsid w:val="00C30A10"/>
    <w:rsid w:val="00C54E5A"/>
    <w:rsid w:val="00C7246F"/>
    <w:rsid w:val="00C854E9"/>
    <w:rsid w:val="00CB05A9"/>
    <w:rsid w:val="00CB095B"/>
    <w:rsid w:val="00CC092D"/>
    <w:rsid w:val="00CC12A7"/>
    <w:rsid w:val="00CD2842"/>
    <w:rsid w:val="00CE2FBA"/>
    <w:rsid w:val="00CE72FC"/>
    <w:rsid w:val="00D00B89"/>
    <w:rsid w:val="00D0525D"/>
    <w:rsid w:val="00D17D43"/>
    <w:rsid w:val="00D20E08"/>
    <w:rsid w:val="00D27BF1"/>
    <w:rsid w:val="00D33B5B"/>
    <w:rsid w:val="00D453EC"/>
    <w:rsid w:val="00D54ADA"/>
    <w:rsid w:val="00D56C3C"/>
    <w:rsid w:val="00D629DA"/>
    <w:rsid w:val="00D7595F"/>
    <w:rsid w:val="00D87118"/>
    <w:rsid w:val="00D93D9C"/>
    <w:rsid w:val="00D952D5"/>
    <w:rsid w:val="00D974C2"/>
    <w:rsid w:val="00DA73EC"/>
    <w:rsid w:val="00DC482A"/>
    <w:rsid w:val="00DC5D08"/>
    <w:rsid w:val="00DD0560"/>
    <w:rsid w:val="00DD53F9"/>
    <w:rsid w:val="00DD7DB2"/>
    <w:rsid w:val="00E00C4A"/>
    <w:rsid w:val="00E150A3"/>
    <w:rsid w:val="00E20D32"/>
    <w:rsid w:val="00E24D11"/>
    <w:rsid w:val="00E52117"/>
    <w:rsid w:val="00E54D9A"/>
    <w:rsid w:val="00E5592C"/>
    <w:rsid w:val="00E7628A"/>
    <w:rsid w:val="00E81E2E"/>
    <w:rsid w:val="00E83A93"/>
    <w:rsid w:val="00E8635F"/>
    <w:rsid w:val="00E8786A"/>
    <w:rsid w:val="00E87F43"/>
    <w:rsid w:val="00E9482E"/>
    <w:rsid w:val="00E95467"/>
    <w:rsid w:val="00E95958"/>
    <w:rsid w:val="00EA33B2"/>
    <w:rsid w:val="00EA4CF1"/>
    <w:rsid w:val="00EA528A"/>
    <w:rsid w:val="00EB5EFC"/>
    <w:rsid w:val="00EB79E2"/>
    <w:rsid w:val="00ED6ED9"/>
    <w:rsid w:val="00F079DA"/>
    <w:rsid w:val="00F54BBA"/>
    <w:rsid w:val="00F55D2C"/>
    <w:rsid w:val="00F64FF8"/>
    <w:rsid w:val="00F675DE"/>
    <w:rsid w:val="00F9087D"/>
    <w:rsid w:val="00FB1374"/>
    <w:rsid w:val="00FB71E3"/>
    <w:rsid w:val="00FD1682"/>
    <w:rsid w:val="00FD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1E3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color w:val="000000"/>
      <w:sz w:val="24"/>
      <w:szCs w:val="24"/>
      <w:lang w:eastAsia="en-US"/>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character" w:styleId="Hyperlink">
    <w:name w:val="Hyperlink"/>
    <w:uiPriority w:val="99"/>
    <w:rsid w:val="001A1004"/>
    <w:rPr>
      <w:color w:val="0000FF"/>
      <w:u w:val="single"/>
    </w:rPr>
  </w:style>
  <w:style w:type="character" w:customStyle="1" w:styleId="il">
    <w:name w:val="il"/>
    <w:rsid w:val="00DD0560"/>
  </w:style>
  <w:style w:type="paragraph" w:styleId="BalloonText">
    <w:name w:val="Balloon Text"/>
    <w:basedOn w:val="Normal"/>
    <w:link w:val="BalloonTextChar"/>
    <w:rsid w:val="002F43DC"/>
    <w:rPr>
      <w:rFonts w:ascii="Tahoma" w:hAnsi="Tahoma" w:cs="Tahoma"/>
      <w:sz w:val="16"/>
      <w:szCs w:val="16"/>
    </w:rPr>
  </w:style>
  <w:style w:type="character" w:customStyle="1" w:styleId="BalloonTextChar">
    <w:name w:val="Balloon Text Char"/>
    <w:basedOn w:val="DefaultParagraphFont"/>
    <w:link w:val="BalloonText"/>
    <w:rsid w:val="002F43DC"/>
    <w:rPr>
      <w:rFonts w:ascii="Tahoma" w:hAnsi="Tahoma" w:cs="Tahoma"/>
      <w:color w:val="000000"/>
      <w:sz w:val="16"/>
      <w:szCs w:val="16"/>
      <w:lang w:eastAsia="en-US"/>
    </w:rPr>
  </w:style>
  <w:style w:type="paragraph" w:styleId="ListParagraph">
    <w:name w:val="List Paragraph"/>
    <w:basedOn w:val="Normal"/>
    <w:uiPriority w:val="34"/>
    <w:qFormat/>
    <w:rsid w:val="00085755"/>
    <w:pPr>
      <w:ind w:left="720"/>
      <w:contextualSpacing/>
    </w:pPr>
  </w:style>
  <w:style w:type="paragraph" w:styleId="NormalWeb">
    <w:name w:val="Normal (Web)"/>
    <w:basedOn w:val="Normal"/>
    <w:uiPriority w:val="99"/>
    <w:rsid w:val="003B1955"/>
    <w:pPr>
      <w:spacing w:before="100" w:beforeAutospacing="1" w:after="100" w:afterAutospacing="1"/>
    </w:pPr>
    <w:rPr>
      <w:color w:val="auto"/>
    </w:rPr>
  </w:style>
  <w:style w:type="character" w:styleId="Strong">
    <w:name w:val="Strong"/>
    <w:basedOn w:val="DefaultParagraphFont"/>
    <w:uiPriority w:val="22"/>
    <w:qFormat/>
    <w:rsid w:val="00691A91"/>
    <w:rPr>
      <w:b/>
      <w:bCs/>
    </w:rPr>
  </w:style>
  <w:style w:type="character" w:styleId="FollowedHyperlink">
    <w:name w:val="FollowedHyperlink"/>
    <w:basedOn w:val="DefaultParagraphFont"/>
    <w:rsid w:val="008D1D5B"/>
    <w:rPr>
      <w:color w:val="800080" w:themeColor="followedHyperlink"/>
      <w:u w:val="single"/>
    </w:rPr>
  </w:style>
  <w:style w:type="paragraph" w:styleId="DocumentMap">
    <w:name w:val="Document Map"/>
    <w:basedOn w:val="Normal"/>
    <w:link w:val="DocumentMapChar"/>
    <w:semiHidden/>
    <w:unhideWhenUsed/>
    <w:rsid w:val="00E83A93"/>
  </w:style>
  <w:style w:type="character" w:customStyle="1" w:styleId="DocumentMapChar">
    <w:name w:val="Document Map Char"/>
    <w:basedOn w:val="DefaultParagraphFont"/>
    <w:link w:val="DocumentMap"/>
    <w:semiHidden/>
    <w:rsid w:val="00E83A93"/>
    <w:rPr>
      <w:color w:val="000000"/>
      <w:sz w:val="24"/>
      <w:szCs w:val="24"/>
      <w:lang w:eastAsia="en-US"/>
    </w:rPr>
  </w:style>
  <w:style w:type="paragraph" w:customStyle="1" w:styleId="bdetailline1">
    <w:name w:val="bdetailline1"/>
    <w:basedOn w:val="Normal"/>
    <w:rsid w:val="00495834"/>
    <w:pPr>
      <w:spacing w:before="100" w:beforeAutospacing="1" w:after="100" w:afterAutospacing="1"/>
    </w:pPr>
    <w:rPr>
      <w:color w:val="auto"/>
      <w:lang w:eastAsia="zh-CN"/>
    </w:rPr>
  </w:style>
  <w:style w:type="paragraph" w:customStyle="1" w:styleId="bdetailline2">
    <w:name w:val="bdetailline2"/>
    <w:basedOn w:val="Normal"/>
    <w:rsid w:val="00495834"/>
    <w:pPr>
      <w:spacing w:before="100" w:beforeAutospacing="1" w:after="100" w:afterAutospacing="1"/>
    </w:pPr>
    <w:rPr>
      <w:color w:val="auto"/>
      <w:lang w:eastAsia="zh-CN"/>
    </w:rPr>
  </w:style>
  <w:style w:type="character" w:styleId="UnresolvedMention">
    <w:name w:val="Unresolved Mention"/>
    <w:basedOn w:val="DefaultParagraphFont"/>
    <w:rsid w:val="00E24D11"/>
    <w:rPr>
      <w:color w:val="605E5C"/>
      <w:shd w:val="clear" w:color="auto" w:fill="E1DFDD"/>
    </w:rPr>
  </w:style>
  <w:style w:type="paragraph" w:styleId="BodyText">
    <w:name w:val="Body Text"/>
    <w:basedOn w:val="Normal"/>
    <w:link w:val="BodyTextChar"/>
    <w:uiPriority w:val="1"/>
    <w:qFormat/>
    <w:rsid w:val="003C6360"/>
    <w:pPr>
      <w:widowControl w:val="0"/>
      <w:autoSpaceDE w:val="0"/>
      <w:autoSpaceDN w:val="0"/>
    </w:pPr>
    <w:rPr>
      <w:rFonts w:ascii="Calibri" w:eastAsia="Calibri" w:hAnsi="Calibri" w:cs="Calibri"/>
      <w:color w:val="auto"/>
    </w:rPr>
  </w:style>
  <w:style w:type="character" w:customStyle="1" w:styleId="BodyTextChar">
    <w:name w:val="Body Text Char"/>
    <w:basedOn w:val="DefaultParagraphFont"/>
    <w:link w:val="BodyText"/>
    <w:uiPriority w:val="1"/>
    <w:rsid w:val="003C6360"/>
    <w:rPr>
      <w:rFonts w:ascii="Calibri" w:eastAsia="Calibri" w:hAnsi="Calibri" w:cs="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3969">
      <w:bodyDiv w:val="1"/>
      <w:marLeft w:val="0"/>
      <w:marRight w:val="0"/>
      <w:marTop w:val="0"/>
      <w:marBottom w:val="0"/>
      <w:divBdr>
        <w:top w:val="none" w:sz="0" w:space="0" w:color="auto"/>
        <w:left w:val="none" w:sz="0" w:space="0" w:color="auto"/>
        <w:bottom w:val="none" w:sz="0" w:space="0" w:color="auto"/>
        <w:right w:val="none" w:sz="0" w:space="0" w:color="auto"/>
      </w:divBdr>
    </w:div>
    <w:div w:id="1316911879">
      <w:bodyDiv w:val="1"/>
      <w:marLeft w:val="0"/>
      <w:marRight w:val="0"/>
      <w:marTop w:val="0"/>
      <w:marBottom w:val="0"/>
      <w:divBdr>
        <w:top w:val="none" w:sz="0" w:space="0" w:color="auto"/>
        <w:left w:val="none" w:sz="0" w:space="0" w:color="auto"/>
        <w:bottom w:val="none" w:sz="0" w:space="0" w:color="auto"/>
        <w:right w:val="none" w:sz="0" w:space="0" w:color="auto"/>
      </w:divBdr>
    </w:div>
    <w:div w:id="1495995978">
      <w:bodyDiv w:val="1"/>
      <w:marLeft w:val="0"/>
      <w:marRight w:val="0"/>
      <w:marTop w:val="0"/>
      <w:marBottom w:val="0"/>
      <w:divBdr>
        <w:top w:val="none" w:sz="0" w:space="0" w:color="auto"/>
        <w:left w:val="none" w:sz="0" w:space="0" w:color="auto"/>
        <w:bottom w:val="none" w:sz="0" w:space="0" w:color="auto"/>
        <w:right w:val="none" w:sz="0" w:space="0" w:color="auto"/>
      </w:divBdr>
      <w:divsChild>
        <w:div w:id="2097900058">
          <w:marLeft w:val="0"/>
          <w:marRight w:val="0"/>
          <w:marTop w:val="0"/>
          <w:marBottom w:val="0"/>
          <w:divBdr>
            <w:top w:val="none" w:sz="0" w:space="0" w:color="auto"/>
            <w:left w:val="none" w:sz="0" w:space="0" w:color="auto"/>
            <w:bottom w:val="none" w:sz="0" w:space="0" w:color="auto"/>
            <w:right w:val="none" w:sz="0" w:space="0" w:color="auto"/>
          </w:divBdr>
        </w:div>
        <w:div w:id="265694931">
          <w:marLeft w:val="0"/>
          <w:marRight w:val="0"/>
          <w:marTop w:val="0"/>
          <w:marBottom w:val="0"/>
          <w:divBdr>
            <w:top w:val="none" w:sz="0" w:space="0" w:color="auto"/>
            <w:left w:val="none" w:sz="0" w:space="0" w:color="auto"/>
            <w:bottom w:val="none" w:sz="0" w:space="0" w:color="auto"/>
            <w:right w:val="none" w:sz="0" w:space="0" w:color="auto"/>
          </w:divBdr>
        </w:div>
      </w:divsChild>
    </w:div>
    <w:div w:id="1651246179">
      <w:bodyDiv w:val="1"/>
      <w:marLeft w:val="0"/>
      <w:marRight w:val="0"/>
      <w:marTop w:val="0"/>
      <w:marBottom w:val="0"/>
      <w:divBdr>
        <w:top w:val="none" w:sz="0" w:space="0" w:color="auto"/>
        <w:left w:val="none" w:sz="0" w:space="0" w:color="auto"/>
        <w:bottom w:val="none" w:sz="0" w:space="0" w:color="auto"/>
        <w:right w:val="none" w:sz="0" w:space="0" w:color="auto"/>
      </w:divBdr>
      <w:divsChild>
        <w:div w:id="545335963">
          <w:marLeft w:val="0"/>
          <w:marRight w:val="0"/>
          <w:marTop w:val="0"/>
          <w:marBottom w:val="0"/>
          <w:divBdr>
            <w:top w:val="none" w:sz="0" w:space="0" w:color="auto"/>
            <w:left w:val="none" w:sz="0" w:space="0" w:color="auto"/>
            <w:bottom w:val="none" w:sz="0" w:space="0" w:color="auto"/>
            <w:right w:val="none" w:sz="0" w:space="0" w:color="auto"/>
          </w:divBdr>
        </w:div>
        <w:div w:id="120854238">
          <w:marLeft w:val="0"/>
          <w:marRight w:val="0"/>
          <w:marTop w:val="0"/>
          <w:marBottom w:val="0"/>
          <w:divBdr>
            <w:top w:val="none" w:sz="0" w:space="0" w:color="auto"/>
            <w:left w:val="none" w:sz="0" w:space="0" w:color="auto"/>
            <w:bottom w:val="none" w:sz="0" w:space="0" w:color="auto"/>
            <w:right w:val="none" w:sz="0" w:space="0" w:color="auto"/>
          </w:divBdr>
        </w:div>
      </w:divsChild>
    </w:div>
    <w:div w:id="1946620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hsu.zoom.us/j/4216640576?pwd=U0w0Rk9JZjEwRGEzaVJuWjNleG5QQT0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1774</Words>
  <Characters>10113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Fort Hays State University</Company>
  <LinksUpToDate>false</LinksUpToDate>
  <CharactersWithSpaces>11864</CharactersWithSpaces>
  <SharedDoc>false</SharedDoc>
  <HLinks>
    <vt:vector size="570" baseType="variant">
      <vt:variant>
        <vt:i4>3473450</vt:i4>
      </vt:variant>
      <vt:variant>
        <vt:i4>282</vt:i4>
      </vt:variant>
      <vt:variant>
        <vt:i4>0</vt:i4>
      </vt:variant>
      <vt:variant>
        <vt:i4>5</vt:i4>
      </vt:variant>
      <vt:variant>
        <vt:lpwstr>http://www.fhsu.edu/virtualcollege/student/smarthinking</vt:lpwstr>
      </vt:variant>
      <vt:variant>
        <vt:lpwstr/>
      </vt:variant>
      <vt:variant>
        <vt:i4>5636121</vt:i4>
      </vt:variant>
      <vt:variant>
        <vt:i4>279</vt:i4>
      </vt:variant>
      <vt:variant>
        <vt:i4>0</vt:i4>
      </vt:variant>
      <vt:variant>
        <vt:i4>5</vt:i4>
      </vt:variant>
      <vt:variant>
        <vt:lpwstr>tel:785-628-4291</vt:lpwstr>
      </vt:variant>
      <vt:variant>
        <vt:lpwstr/>
      </vt:variant>
      <vt:variant>
        <vt:i4>5636198</vt:i4>
      </vt:variant>
      <vt:variant>
        <vt:i4>276</vt:i4>
      </vt:variant>
      <vt:variant>
        <vt:i4>0</vt:i4>
      </vt:variant>
      <vt:variant>
        <vt:i4>5</vt:i4>
      </vt:variant>
      <vt:variant>
        <vt:lpwstr>mailto:virtualcollege@fhsu.edu</vt:lpwstr>
      </vt:variant>
      <vt:variant>
        <vt:lpwstr/>
      </vt:variant>
      <vt:variant>
        <vt:i4>5177360</vt:i4>
      </vt:variant>
      <vt:variant>
        <vt:i4>273</vt:i4>
      </vt:variant>
      <vt:variant>
        <vt:i4>0</vt:i4>
      </vt:variant>
      <vt:variant>
        <vt:i4>5</vt:i4>
      </vt:variant>
      <vt:variant>
        <vt:lpwstr>http://smarthinking.com/</vt:lpwstr>
      </vt:variant>
      <vt:variant>
        <vt:lpwstr/>
      </vt:variant>
      <vt:variant>
        <vt:i4>3407891</vt:i4>
      </vt:variant>
      <vt:variant>
        <vt:i4>270</vt:i4>
      </vt:variant>
      <vt:variant>
        <vt:i4>0</vt:i4>
      </vt:variant>
      <vt:variant>
        <vt:i4>5</vt:i4>
      </vt:variant>
      <vt:variant>
        <vt:lpwstr>mailto:pshaffer@fhsu.edu</vt:lpwstr>
      </vt:variant>
      <vt:variant>
        <vt:lpwstr/>
      </vt:variant>
      <vt:variant>
        <vt:i4>1048602</vt:i4>
      </vt:variant>
      <vt:variant>
        <vt:i4>267</vt:i4>
      </vt:variant>
      <vt:variant>
        <vt:i4>0</vt:i4>
      </vt:variant>
      <vt:variant>
        <vt:i4>5</vt:i4>
      </vt:variant>
      <vt:variant>
        <vt:lpwstr>http://www.fhsu.edu/virtualcontent.aspx?id=12884902424&amp;terms=proctor</vt:lpwstr>
      </vt:variant>
      <vt:variant>
        <vt:lpwstr/>
      </vt:variant>
      <vt:variant>
        <vt:i4>1048602</vt:i4>
      </vt:variant>
      <vt:variant>
        <vt:i4>264</vt:i4>
      </vt:variant>
      <vt:variant>
        <vt:i4>0</vt:i4>
      </vt:variant>
      <vt:variant>
        <vt:i4>5</vt:i4>
      </vt:variant>
      <vt:variant>
        <vt:lpwstr>http://www.fhsu.edu/virtualcontent.aspx?id=12884902424&amp;terms=proctor</vt:lpwstr>
      </vt:variant>
      <vt:variant>
        <vt:lpwstr/>
      </vt:variant>
      <vt:variant>
        <vt:i4>1048602</vt:i4>
      </vt:variant>
      <vt:variant>
        <vt:i4>261</vt:i4>
      </vt:variant>
      <vt:variant>
        <vt:i4>0</vt:i4>
      </vt:variant>
      <vt:variant>
        <vt:i4>5</vt:i4>
      </vt:variant>
      <vt:variant>
        <vt:lpwstr>http://www.fhsu.edu/virtualcontent.aspx?id=12884902424&amp;terms=proctor</vt:lpwstr>
      </vt:variant>
      <vt:variant>
        <vt:lpwstr/>
      </vt:variant>
      <vt:variant>
        <vt:i4>1048602</vt:i4>
      </vt:variant>
      <vt:variant>
        <vt:i4>258</vt:i4>
      </vt:variant>
      <vt:variant>
        <vt:i4>0</vt:i4>
      </vt:variant>
      <vt:variant>
        <vt:i4>5</vt:i4>
      </vt:variant>
      <vt:variant>
        <vt:lpwstr>http://www.fhsu.edu/virtualcontent.aspx?id=12884902424&amp;terms=proctor</vt:lpwstr>
      </vt:variant>
      <vt:variant>
        <vt:lpwstr/>
      </vt:variant>
      <vt:variant>
        <vt:i4>1048602</vt:i4>
      </vt:variant>
      <vt:variant>
        <vt:i4>255</vt:i4>
      </vt:variant>
      <vt:variant>
        <vt:i4>0</vt:i4>
      </vt:variant>
      <vt:variant>
        <vt:i4>5</vt:i4>
      </vt:variant>
      <vt:variant>
        <vt:lpwstr>http://www.fhsu.edu/virtualcontent.aspx?id=12884902424&amp;terms=proctor</vt:lpwstr>
      </vt:variant>
      <vt:variant>
        <vt:lpwstr/>
      </vt:variant>
      <vt:variant>
        <vt:i4>1048602</vt:i4>
      </vt:variant>
      <vt:variant>
        <vt:i4>252</vt:i4>
      </vt:variant>
      <vt:variant>
        <vt:i4>0</vt:i4>
      </vt:variant>
      <vt:variant>
        <vt:i4>5</vt:i4>
      </vt:variant>
      <vt:variant>
        <vt:lpwstr>http://www.fhsu.edu/virtualcontent.aspx?id=12884902424&amp;terms=proctor</vt:lpwstr>
      </vt:variant>
      <vt:variant>
        <vt:lpwstr/>
      </vt:variant>
      <vt:variant>
        <vt:i4>1048602</vt:i4>
      </vt:variant>
      <vt:variant>
        <vt:i4>249</vt:i4>
      </vt:variant>
      <vt:variant>
        <vt:i4>0</vt:i4>
      </vt:variant>
      <vt:variant>
        <vt:i4>5</vt:i4>
      </vt:variant>
      <vt:variant>
        <vt:lpwstr>http://www.fhsu.edu/virtualcontent.aspx?id=12884902424&amp;terms=proctor</vt:lpwstr>
      </vt:variant>
      <vt:variant>
        <vt:lpwstr/>
      </vt:variant>
      <vt:variant>
        <vt:i4>1048602</vt:i4>
      </vt:variant>
      <vt:variant>
        <vt:i4>246</vt:i4>
      </vt:variant>
      <vt:variant>
        <vt:i4>0</vt:i4>
      </vt:variant>
      <vt:variant>
        <vt:i4>5</vt:i4>
      </vt:variant>
      <vt:variant>
        <vt:lpwstr>http://www.fhsu.edu/virtualcontent.aspx?id=12884902424&amp;terms=proctor</vt:lpwstr>
      </vt:variant>
      <vt:variant>
        <vt:lpwstr/>
      </vt:variant>
      <vt:variant>
        <vt:i4>1048602</vt:i4>
      </vt:variant>
      <vt:variant>
        <vt:i4>243</vt:i4>
      </vt:variant>
      <vt:variant>
        <vt:i4>0</vt:i4>
      </vt:variant>
      <vt:variant>
        <vt:i4>5</vt:i4>
      </vt:variant>
      <vt:variant>
        <vt:lpwstr>http://www.fhsu.edu/virtualcontent.aspx?id=12884902424&amp;terms=proctor</vt:lpwstr>
      </vt:variant>
      <vt:variant>
        <vt:lpwstr/>
      </vt:variant>
      <vt:variant>
        <vt:i4>1048602</vt:i4>
      </vt:variant>
      <vt:variant>
        <vt:i4>240</vt:i4>
      </vt:variant>
      <vt:variant>
        <vt:i4>0</vt:i4>
      </vt:variant>
      <vt:variant>
        <vt:i4>5</vt:i4>
      </vt:variant>
      <vt:variant>
        <vt:lpwstr>http://www.fhsu.edu/virtualcontent.aspx?id=12884902424&amp;terms=proctor</vt:lpwstr>
      </vt:variant>
      <vt:variant>
        <vt:lpwstr/>
      </vt:variant>
      <vt:variant>
        <vt:i4>1048602</vt:i4>
      </vt:variant>
      <vt:variant>
        <vt:i4>237</vt:i4>
      </vt:variant>
      <vt:variant>
        <vt:i4>0</vt:i4>
      </vt:variant>
      <vt:variant>
        <vt:i4>5</vt:i4>
      </vt:variant>
      <vt:variant>
        <vt:lpwstr>http://www.fhsu.edu/virtualcontent.aspx?id=12884902424&amp;terms=proctor</vt:lpwstr>
      </vt:variant>
      <vt:variant>
        <vt:lpwstr/>
      </vt:variant>
      <vt:variant>
        <vt:i4>1048602</vt:i4>
      </vt:variant>
      <vt:variant>
        <vt:i4>234</vt:i4>
      </vt:variant>
      <vt:variant>
        <vt:i4>0</vt:i4>
      </vt:variant>
      <vt:variant>
        <vt:i4>5</vt:i4>
      </vt:variant>
      <vt:variant>
        <vt:lpwstr>http://www.fhsu.edu/virtualcontent.aspx?id=12884902424&amp;terms=proctor</vt:lpwstr>
      </vt:variant>
      <vt:variant>
        <vt:lpwstr/>
      </vt:variant>
      <vt:variant>
        <vt:i4>1048602</vt:i4>
      </vt:variant>
      <vt:variant>
        <vt:i4>231</vt:i4>
      </vt:variant>
      <vt:variant>
        <vt:i4>0</vt:i4>
      </vt:variant>
      <vt:variant>
        <vt:i4>5</vt:i4>
      </vt:variant>
      <vt:variant>
        <vt:lpwstr>http://www.fhsu.edu/virtualcontent.aspx?id=12884902424&amp;terms=proctor</vt:lpwstr>
      </vt:variant>
      <vt:variant>
        <vt:lpwstr/>
      </vt:variant>
      <vt:variant>
        <vt:i4>1048602</vt:i4>
      </vt:variant>
      <vt:variant>
        <vt:i4>228</vt:i4>
      </vt:variant>
      <vt:variant>
        <vt:i4>0</vt:i4>
      </vt:variant>
      <vt:variant>
        <vt:i4>5</vt:i4>
      </vt:variant>
      <vt:variant>
        <vt:lpwstr>http://www.fhsu.edu/virtualcontent.aspx?id=12884902424&amp;terms=proctor</vt:lpwstr>
      </vt:variant>
      <vt:variant>
        <vt:lpwstr/>
      </vt:variant>
      <vt:variant>
        <vt:i4>1048602</vt:i4>
      </vt:variant>
      <vt:variant>
        <vt:i4>225</vt:i4>
      </vt:variant>
      <vt:variant>
        <vt:i4>0</vt:i4>
      </vt:variant>
      <vt:variant>
        <vt:i4>5</vt:i4>
      </vt:variant>
      <vt:variant>
        <vt:lpwstr>http://www.fhsu.edu/virtualcontent.aspx?id=12884902424&amp;terms=proctor</vt:lpwstr>
      </vt:variant>
      <vt:variant>
        <vt:lpwstr/>
      </vt:variant>
      <vt:variant>
        <vt:i4>1048602</vt:i4>
      </vt:variant>
      <vt:variant>
        <vt:i4>222</vt:i4>
      </vt:variant>
      <vt:variant>
        <vt:i4>0</vt:i4>
      </vt:variant>
      <vt:variant>
        <vt:i4>5</vt:i4>
      </vt:variant>
      <vt:variant>
        <vt:lpwstr>http://www.fhsu.edu/virtualcontent.aspx?id=12884902424&amp;terms=proctor</vt:lpwstr>
      </vt:variant>
      <vt:variant>
        <vt:lpwstr/>
      </vt:variant>
      <vt:variant>
        <vt:i4>1048602</vt:i4>
      </vt:variant>
      <vt:variant>
        <vt:i4>219</vt:i4>
      </vt:variant>
      <vt:variant>
        <vt:i4>0</vt:i4>
      </vt:variant>
      <vt:variant>
        <vt:i4>5</vt:i4>
      </vt:variant>
      <vt:variant>
        <vt:lpwstr>http://www.fhsu.edu/virtualcontent.aspx?id=12884902424&amp;terms=proctor</vt:lpwstr>
      </vt:variant>
      <vt:variant>
        <vt:lpwstr/>
      </vt:variant>
      <vt:variant>
        <vt:i4>4718616</vt:i4>
      </vt:variant>
      <vt:variant>
        <vt:i4>216</vt:i4>
      </vt:variant>
      <vt:variant>
        <vt:i4>0</vt:i4>
      </vt:variant>
      <vt:variant>
        <vt:i4>5</vt:i4>
      </vt:variant>
      <vt:variant>
        <vt:lpwstr>http://www.fhsu.edu/registrar/academic-policies-and-information/</vt:lpwstr>
      </vt:variant>
      <vt:variant>
        <vt:lpwstr/>
      </vt:variant>
      <vt:variant>
        <vt:i4>3801091</vt:i4>
      </vt:variant>
      <vt:variant>
        <vt:i4>213</vt:i4>
      </vt:variant>
      <vt:variant>
        <vt:i4>0</vt:i4>
      </vt:variant>
      <vt:variant>
        <vt:i4>5</vt:i4>
      </vt:variant>
      <vt:variant>
        <vt:lpwstr>http://www.fhsu.edu/academic/provost/handbook/ch_1_computing_resources/</vt:lpwstr>
      </vt:variant>
      <vt:variant>
        <vt:lpwstr/>
      </vt:variant>
      <vt:variant>
        <vt:i4>3801091</vt:i4>
      </vt:variant>
      <vt:variant>
        <vt:i4>210</vt:i4>
      </vt:variant>
      <vt:variant>
        <vt:i4>0</vt:i4>
      </vt:variant>
      <vt:variant>
        <vt:i4>5</vt:i4>
      </vt:variant>
      <vt:variant>
        <vt:lpwstr>http://www.fhsu.edu/academic/provost/handbook/ch_1_computing_resources/</vt:lpwstr>
      </vt:variant>
      <vt:variant>
        <vt:lpwstr/>
      </vt:variant>
      <vt:variant>
        <vt:i4>3801091</vt:i4>
      </vt:variant>
      <vt:variant>
        <vt:i4>207</vt:i4>
      </vt:variant>
      <vt:variant>
        <vt:i4>0</vt:i4>
      </vt:variant>
      <vt:variant>
        <vt:i4>5</vt:i4>
      </vt:variant>
      <vt:variant>
        <vt:lpwstr>http://www.fhsu.edu/academic/provost/handbook/ch_1_computing_resources/</vt:lpwstr>
      </vt:variant>
      <vt:variant>
        <vt:lpwstr/>
      </vt:variant>
      <vt:variant>
        <vt:i4>3801091</vt:i4>
      </vt:variant>
      <vt:variant>
        <vt:i4>204</vt:i4>
      </vt:variant>
      <vt:variant>
        <vt:i4>0</vt:i4>
      </vt:variant>
      <vt:variant>
        <vt:i4>5</vt:i4>
      </vt:variant>
      <vt:variant>
        <vt:lpwstr>http://www.fhsu.edu/academic/provost/handbook/ch_1_computing_resources/</vt:lpwstr>
      </vt:variant>
      <vt:variant>
        <vt:lpwstr/>
      </vt:variant>
      <vt:variant>
        <vt:i4>3801091</vt:i4>
      </vt:variant>
      <vt:variant>
        <vt:i4>201</vt:i4>
      </vt:variant>
      <vt:variant>
        <vt:i4>0</vt:i4>
      </vt:variant>
      <vt:variant>
        <vt:i4>5</vt:i4>
      </vt:variant>
      <vt:variant>
        <vt:lpwstr>http://www.fhsu.edu/academic/provost/handbook/ch_1_computing_resources/</vt:lpwstr>
      </vt:variant>
      <vt:variant>
        <vt:lpwstr/>
      </vt:variant>
      <vt:variant>
        <vt:i4>3801091</vt:i4>
      </vt:variant>
      <vt:variant>
        <vt:i4>198</vt:i4>
      </vt:variant>
      <vt:variant>
        <vt:i4>0</vt:i4>
      </vt:variant>
      <vt:variant>
        <vt:i4>5</vt:i4>
      </vt:variant>
      <vt:variant>
        <vt:lpwstr>http://www.fhsu.edu/academic/provost/handbook/ch_1_computing_resources/</vt:lpwstr>
      </vt:variant>
      <vt:variant>
        <vt:lpwstr/>
      </vt:variant>
      <vt:variant>
        <vt:i4>3801091</vt:i4>
      </vt:variant>
      <vt:variant>
        <vt:i4>195</vt:i4>
      </vt:variant>
      <vt:variant>
        <vt:i4>0</vt:i4>
      </vt:variant>
      <vt:variant>
        <vt:i4>5</vt:i4>
      </vt:variant>
      <vt:variant>
        <vt:lpwstr>http://www.fhsu.edu/academic/provost/handbook/ch_1_computing_resources/</vt:lpwstr>
      </vt:variant>
      <vt:variant>
        <vt:lpwstr/>
      </vt:variant>
      <vt:variant>
        <vt:i4>3801091</vt:i4>
      </vt:variant>
      <vt:variant>
        <vt:i4>192</vt:i4>
      </vt:variant>
      <vt:variant>
        <vt:i4>0</vt:i4>
      </vt:variant>
      <vt:variant>
        <vt:i4>5</vt:i4>
      </vt:variant>
      <vt:variant>
        <vt:lpwstr>http://www.fhsu.edu/academic/provost/handbook/ch_1_computing_resources/</vt:lpwstr>
      </vt:variant>
      <vt:variant>
        <vt:lpwstr/>
      </vt:variant>
      <vt:variant>
        <vt:i4>3801091</vt:i4>
      </vt:variant>
      <vt:variant>
        <vt:i4>189</vt:i4>
      </vt:variant>
      <vt:variant>
        <vt:i4>0</vt:i4>
      </vt:variant>
      <vt:variant>
        <vt:i4>5</vt:i4>
      </vt:variant>
      <vt:variant>
        <vt:lpwstr>http://www.fhsu.edu/academic/provost/handbook/ch_1_computing_resources/</vt:lpwstr>
      </vt:variant>
      <vt:variant>
        <vt:lpwstr/>
      </vt:variant>
      <vt:variant>
        <vt:i4>3801091</vt:i4>
      </vt:variant>
      <vt:variant>
        <vt:i4>186</vt:i4>
      </vt:variant>
      <vt:variant>
        <vt:i4>0</vt:i4>
      </vt:variant>
      <vt:variant>
        <vt:i4>5</vt:i4>
      </vt:variant>
      <vt:variant>
        <vt:lpwstr>http://www.fhsu.edu/academic/provost/handbook/ch_1_computing_resources/</vt:lpwstr>
      </vt:variant>
      <vt:variant>
        <vt:lpwstr/>
      </vt:variant>
      <vt:variant>
        <vt:i4>3801091</vt:i4>
      </vt:variant>
      <vt:variant>
        <vt:i4>183</vt:i4>
      </vt:variant>
      <vt:variant>
        <vt:i4>0</vt:i4>
      </vt:variant>
      <vt:variant>
        <vt:i4>5</vt:i4>
      </vt:variant>
      <vt:variant>
        <vt:lpwstr>http://www.fhsu.edu/academic/provost/handbook/ch_1_computing_resources/</vt:lpwstr>
      </vt:variant>
      <vt:variant>
        <vt:lpwstr/>
      </vt:variant>
      <vt:variant>
        <vt:i4>3801091</vt:i4>
      </vt:variant>
      <vt:variant>
        <vt:i4>180</vt:i4>
      </vt:variant>
      <vt:variant>
        <vt:i4>0</vt:i4>
      </vt:variant>
      <vt:variant>
        <vt:i4>5</vt:i4>
      </vt:variant>
      <vt:variant>
        <vt:lpwstr>http://www.fhsu.edu/academic/provost/handbook/ch_1_computing_resources/</vt:lpwstr>
      </vt:variant>
      <vt:variant>
        <vt:lpwstr/>
      </vt:variant>
      <vt:variant>
        <vt:i4>3801091</vt:i4>
      </vt:variant>
      <vt:variant>
        <vt:i4>177</vt:i4>
      </vt:variant>
      <vt:variant>
        <vt:i4>0</vt:i4>
      </vt:variant>
      <vt:variant>
        <vt:i4>5</vt:i4>
      </vt:variant>
      <vt:variant>
        <vt:lpwstr>http://www.fhsu.edu/academic/provost/handbook/ch_1_computing_resources/</vt:lpwstr>
      </vt:variant>
      <vt:variant>
        <vt:lpwstr/>
      </vt:variant>
      <vt:variant>
        <vt:i4>3801091</vt:i4>
      </vt:variant>
      <vt:variant>
        <vt:i4>174</vt:i4>
      </vt:variant>
      <vt:variant>
        <vt:i4>0</vt:i4>
      </vt:variant>
      <vt:variant>
        <vt:i4>5</vt:i4>
      </vt:variant>
      <vt:variant>
        <vt:lpwstr>http://www.fhsu.edu/academic/provost/handbook/ch_1_computing_resources/</vt:lpwstr>
      </vt:variant>
      <vt:variant>
        <vt:lpwstr/>
      </vt:variant>
      <vt:variant>
        <vt:i4>3801091</vt:i4>
      </vt:variant>
      <vt:variant>
        <vt:i4>171</vt:i4>
      </vt:variant>
      <vt:variant>
        <vt:i4>0</vt:i4>
      </vt:variant>
      <vt:variant>
        <vt:i4>5</vt:i4>
      </vt:variant>
      <vt:variant>
        <vt:lpwstr>http://www.fhsu.edu/academic/provost/handbook/ch_1_computing_resources/</vt:lpwstr>
      </vt:variant>
      <vt:variant>
        <vt:lpwstr/>
      </vt:variant>
      <vt:variant>
        <vt:i4>3801091</vt:i4>
      </vt:variant>
      <vt:variant>
        <vt:i4>168</vt:i4>
      </vt:variant>
      <vt:variant>
        <vt:i4>0</vt:i4>
      </vt:variant>
      <vt:variant>
        <vt:i4>5</vt:i4>
      </vt:variant>
      <vt:variant>
        <vt:lpwstr>http://www.fhsu.edu/academic/provost/handbook/ch_1_computing_resources/</vt:lpwstr>
      </vt:variant>
      <vt:variant>
        <vt:lpwstr/>
      </vt:variant>
      <vt:variant>
        <vt:i4>3801091</vt:i4>
      </vt:variant>
      <vt:variant>
        <vt:i4>165</vt:i4>
      </vt:variant>
      <vt:variant>
        <vt:i4>0</vt:i4>
      </vt:variant>
      <vt:variant>
        <vt:i4>5</vt:i4>
      </vt:variant>
      <vt:variant>
        <vt:lpwstr>http://www.fhsu.edu/academic/provost/handbook/ch_1_computing_resources/</vt:lpwstr>
      </vt:variant>
      <vt:variant>
        <vt:lpwstr/>
      </vt:variant>
      <vt:variant>
        <vt:i4>3801091</vt:i4>
      </vt:variant>
      <vt:variant>
        <vt:i4>162</vt:i4>
      </vt:variant>
      <vt:variant>
        <vt:i4>0</vt:i4>
      </vt:variant>
      <vt:variant>
        <vt:i4>5</vt:i4>
      </vt:variant>
      <vt:variant>
        <vt:lpwstr>http://www.fhsu.edu/academic/provost/handbook/ch_1_computing_resources/</vt:lpwstr>
      </vt:variant>
      <vt:variant>
        <vt:lpwstr/>
      </vt:variant>
      <vt:variant>
        <vt:i4>3801091</vt:i4>
      </vt:variant>
      <vt:variant>
        <vt:i4>159</vt:i4>
      </vt:variant>
      <vt:variant>
        <vt:i4>0</vt:i4>
      </vt:variant>
      <vt:variant>
        <vt:i4>5</vt:i4>
      </vt:variant>
      <vt:variant>
        <vt:lpwstr>http://www.fhsu.edu/academic/provost/handbook/ch_1_computing_resources/</vt:lpwstr>
      </vt:variant>
      <vt:variant>
        <vt:lpwstr/>
      </vt:variant>
      <vt:variant>
        <vt:i4>3801091</vt:i4>
      </vt:variant>
      <vt:variant>
        <vt:i4>156</vt:i4>
      </vt:variant>
      <vt:variant>
        <vt:i4>0</vt:i4>
      </vt:variant>
      <vt:variant>
        <vt:i4>5</vt:i4>
      </vt:variant>
      <vt:variant>
        <vt:lpwstr>http://www.fhsu.edu/academic/provost/handbook/ch_1_computing_resources/</vt:lpwstr>
      </vt:variant>
      <vt:variant>
        <vt:lpwstr/>
      </vt:variant>
      <vt:variant>
        <vt:i4>6750242</vt:i4>
      </vt:variant>
      <vt:variant>
        <vt:i4>153</vt:i4>
      </vt:variant>
      <vt:variant>
        <vt:i4>0</vt:i4>
      </vt:variant>
      <vt:variant>
        <vt:i4>5</vt:i4>
      </vt:variant>
      <vt:variant>
        <vt:lpwstr>http://www.fhsu.edu/disability/get-access/</vt:lpwstr>
      </vt:variant>
      <vt:variant>
        <vt:lpwstr/>
      </vt:variant>
      <vt:variant>
        <vt:i4>6750242</vt:i4>
      </vt:variant>
      <vt:variant>
        <vt:i4>150</vt:i4>
      </vt:variant>
      <vt:variant>
        <vt:i4>0</vt:i4>
      </vt:variant>
      <vt:variant>
        <vt:i4>5</vt:i4>
      </vt:variant>
      <vt:variant>
        <vt:lpwstr>http://www.fhsu.edu/disability/get-access/</vt:lpwstr>
      </vt:variant>
      <vt:variant>
        <vt:lpwstr/>
      </vt:variant>
      <vt:variant>
        <vt:i4>6750242</vt:i4>
      </vt:variant>
      <vt:variant>
        <vt:i4>147</vt:i4>
      </vt:variant>
      <vt:variant>
        <vt:i4>0</vt:i4>
      </vt:variant>
      <vt:variant>
        <vt:i4>5</vt:i4>
      </vt:variant>
      <vt:variant>
        <vt:lpwstr>http://www.fhsu.edu/disability/get-access/</vt:lpwstr>
      </vt:variant>
      <vt:variant>
        <vt:lpwstr/>
      </vt:variant>
      <vt:variant>
        <vt:i4>6750242</vt:i4>
      </vt:variant>
      <vt:variant>
        <vt:i4>144</vt:i4>
      </vt:variant>
      <vt:variant>
        <vt:i4>0</vt:i4>
      </vt:variant>
      <vt:variant>
        <vt:i4>5</vt:i4>
      </vt:variant>
      <vt:variant>
        <vt:lpwstr>http://www.fhsu.edu/disability/get-access/</vt:lpwstr>
      </vt:variant>
      <vt:variant>
        <vt:lpwstr/>
      </vt:variant>
      <vt:variant>
        <vt:i4>6750242</vt:i4>
      </vt:variant>
      <vt:variant>
        <vt:i4>141</vt:i4>
      </vt:variant>
      <vt:variant>
        <vt:i4>0</vt:i4>
      </vt:variant>
      <vt:variant>
        <vt:i4>5</vt:i4>
      </vt:variant>
      <vt:variant>
        <vt:lpwstr>http://www.fhsu.edu/disability/get-access/</vt:lpwstr>
      </vt:variant>
      <vt:variant>
        <vt:lpwstr/>
      </vt:variant>
      <vt:variant>
        <vt:i4>6750242</vt:i4>
      </vt:variant>
      <vt:variant>
        <vt:i4>138</vt:i4>
      </vt:variant>
      <vt:variant>
        <vt:i4>0</vt:i4>
      </vt:variant>
      <vt:variant>
        <vt:i4>5</vt:i4>
      </vt:variant>
      <vt:variant>
        <vt:lpwstr>http://www.fhsu.edu/disability/get-access/</vt:lpwstr>
      </vt:variant>
      <vt:variant>
        <vt:lpwstr/>
      </vt:variant>
      <vt:variant>
        <vt:i4>6750242</vt:i4>
      </vt:variant>
      <vt:variant>
        <vt:i4>135</vt:i4>
      </vt:variant>
      <vt:variant>
        <vt:i4>0</vt:i4>
      </vt:variant>
      <vt:variant>
        <vt:i4>5</vt:i4>
      </vt:variant>
      <vt:variant>
        <vt:lpwstr>http://www.fhsu.edu/disability/get-access/</vt:lpwstr>
      </vt:variant>
      <vt:variant>
        <vt:lpwstr/>
      </vt:variant>
      <vt:variant>
        <vt:i4>6750242</vt:i4>
      </vt:variant>
      <vt:variant>
        <vt:i4>132</vt:i4>
      </vt:variant>
      <vt:variant>
        <vt:i4>0</vt:i4>
      </vt:variant>
      <vt:variant>
        <vt:i4>5</vt:i4>
      </vt:variant>
      <vt:variant>
        <vt:lpwstr>http://www.fhsu.edu/disability/get-access/</vt:lpwstr>
      </vt:variant>
      <vt:variant>
        <vt:lpwstr/>
      </vt:variant>
      <vt:variant>
        <vt:i4>6750242</vt:i4>
      </vt:variant>
      <vt:variant>
        <vt:i4>129</vt:i4>
      </vt:variant>
      <vt:variant>
        <vt:i4>0</vt:i4>
      </vt:variant>
      <vt:variant>
        <vt:i4>5</vt:i4>
      </vt:variant>
      <vt:variant>
        <vt:lpwstr>http://www.fhsu.edu/disability/get-access/</vt:lpwstr>
      </vt:variant>
      <vt:variant>
        <vt:lpwstr/>
      </vt:variant>
      <vt:variant>
        <vt:i4>6750242</vt:i4>
      </vt:variant>
      <vt:variant>
        <vt:i4>126</vt:i4>
      </vt:variant>
      <vt:variant>
        <vt:i4>0</vt:i4>
      </vt:variant>
      <vt:variant>
        <vt:i4>5</vt:i4>
      </vt:variant>
      <vt:variant>
        <vt:lpwstr>http://www.fhsu.edu/disability/get-access/</vt:lpwstr>
      </vt:variant>
      <vt:variant>
        <vt:lpwstr/>
      </vt:variant>
      <vt:variant>
        <vt:i4>6750242</vt:i4>
      </vt:variant>
      <vt:variant>
        <vt:i4>123</vt:i4>
      </vt:variant>
      <vt:variant>
        <vt:i4>0</vt:i4>
      </vt:variant>
      <vt:variant>
        <vt:i4>5</vt:i4>
      </vt:variant>
      <vt:variant>
        <vt:lpwstr>http://www.fhsu.edu/disability/get-access/</vt:lpwstr>
      </vt:variant>
      <vt:variant>
        <vt:lpwstr/>
      </vt:variant>
      <vt:variant>
        <vt:i4>6750242</vt:i4>
      </vt:variant>
      <vt:variant>
        <vt:i4>120</vt:i4>
      </vt:variant>
      <vt:variant>
        <vt:i4>0</vt:i4>
      </vt:variant>
      <vt:variant>
        <vt:i4>5</vt:i4>
      </vt:variant>
      <vt:variant>
        <vt:lpwstr>http://www.fhsu.edu/disability/get-access/</vt:lpwstr>
      </vt:variant>
      <vt:variant>
        <vt:lpwstr/>
      </vt:variant>
      <vt:variant>
        <vt:i4>6750242</vt:i4>
      </vt:variant>
      <vt:variant>
        <vt:i4>117</vt:i4>
      </vt:variant>
      <vt:variant>
        <vt:i4>0</vt:i4>
      </vt:variant>
      <vt:variant>
        <vt:i4>5</vt:i4>
      </vt:variant>
      <vt:variant>
        <vt:lpwstr>http://www.fhsu.edu/disability/get-access/</vt:lpwstr>
      </vt:variant>
      <vt:variant>
        <vt:lpwstr/>
      </vt:variant>
      <vt:variant>
        <vt:i4>6750242</vt:i4>
      </vt:variant>
      <vt:variant>
        <vt:i4>114</vt:i4>
      </vt:variant>
      <vt:variant>
        <vt:i4>0</vt:i4>
      </vt:variant>
      <vt:variant>
        <vt:i4>5</vt:i4>
      </vt:variant>
      <vt:variant>
        <vt:lpwstr>http://www.fhsu.edu/disability/get-access/</vt:lpwstr>
      </vt:variant>
      <vt:variant>
        <vt:lpwstr/>
      </vt:variant>
      <vt:variant>
        <vt:i4>2752577</vt:i4>
      </vt:variant>
      <vt:variant>
        <vt:i4>111</vt:i4>
      </vt:variant>
      <vt:variant>
        <vt:i4>0</vt:i4>
      </vt:variant>
      <vt:variant>
        <vt:i4>5</vt:i4>
      </vt:variant>
      <vt:variant>
        <vt:lpwstr>http://www.fhsu.edu/academic/provost/handbook/ch_2_academic_honesty/</vt:lpwstr>
      </vt:variant>
      <vt:variant>
        <vt:lpwstr/>
      </vt:variant>
      <vt:variant>
        <vt:i4>2752577</vt:i4>
      </vt:variant>
      <vt:variant>
        <vt:i4>108</vt:i4>
      </vt:variant>
      <vt:variant>
        <vt:i4>0</vt:i4>
      </vt:variant>
      <vt:variant>
        <vt:i4>5</vt:i4>
      </vt:variant>
      <vt:variant>
        <vt:lpwstr>http://www.fhsu.edu/academic/provost/handbook/ch_2_academic_honesty/</vt:lpwstr>
      </vt:variant>
      <vt:variant>
        <vt:lpwstr/>
      </vt:variant>
      <vt:variant>
        <vt:i4>2752577</vt:i4>
      </vt:variant>
      <vt:variant>
        <vt:i4>105</vt:i4>
      </vt:variant>
      <vt:variant>
        <vt:i4>0</vt:i4>
      </vt:variant>
      <vt:variant>
        <vt:i4>5</vt:i4>
      </vt:variant>
      <vt:variant>
        <vt:lpwstr>http://www.fhsu.edu/academic/provost/handbook/ch_2_academic_honesty/</vt:lpwstr>
      </vt:variant>
      <vt:variant>
        <vt:lpwstr/>
      </vt:variant>
      <vt:variant>
        <vt:i4>2752577</vt:i4>
      </vt:variant>
      <vt:variant>
        <vt:i4>102</vt:i4>
      </vt:variant>
      <vt:variant>
        <vt:i4>0</vt:i4>
      </vt:variant>
      <vt:variant>
        <vt:i4>5</vt:i4>
      </vt:variant>
      <vt:variant>
        <vt:lpwstr>http://www.fhsu.edu/academic/provost/handbook/ch_2_academic_honesty/</vt:lpwstr>
      </vt:variant>
      <vt:variant>
        <vt:lpwstr/>
      </vt:variant>
      <vt:variant>
        <vt:i4>2752577</vt:i4>
      </vt:variant>
      <vt:variant>
        <vt:i4>99</vt:i4>
      </vt:variant>
      <vt:variant>
        <vt:i4>0</vt:i4>
      </vt:variant>
      <vt:variant>
        <vt:i4>5</vt:i4>
      </vt:variant>
      <vt:variant>
        <vt:lpwstr>http://www.fhsu.edu/academic/provost/handbook/ch_2_academic_honesty/</vt:lpwstr>
      </vt:variant>
      <vt:variant>
        <vt:lpwstr/>
      </vt:variant>
      <vt:variant>
        <vt:i4>2752577</vt:i4>
      </vt:variant>
      <vt:variant>
        <vt:i4>96</vt:i4>
      </vt:variant>
      <vt:variant>
        <vt:i4>0</vt:i4>
      </vt:variant>
      <vt:variant>
        <vt:i4>5</vt:i4>
      </vt:variant>
      <vt:variant>
        <vt:lpwstr>http://www.fhsu.edu/academic/provost/handbook/ch_2_academic_honesty/</vt:lpwstr>
      </vt:variant>
      <vt:variant>
        <vt:lpwstr/>
      </vt:variant>
      <vt:variant>
        <vt:i4>2752577</vt:i4>
      </vt:variant>
      <vt:variant>
        <vt:i4>93</vt:i4>
      </vt:variant>
      <vt:variant>
        <vt:i4>0</vt:i4>
      </vt:variant>
      <vt:variant>
        <vt:i4>5</vt:i4>
      </vt:variant>
      <vt:variant>
        <vt:lpwstr>http://www.fhsu.edu/academic/provost/handbook/ch_2_academic_honesty/</vt:lpwstr>
      </vt:variant>
      <vt:variant>
        <vt:lpwstr/>
      </vt:variant>
      <vt:variant>
        <vt:i4>2752577</vt:i4>
      </vt:variant>
      <vt:variant>
        <vt:i4>90</vt:i4>
      </vt:variant>
      <vt:variant>
        <vt:i4>0</vt:i4>
      </vt:variant>
      <vt:variant>
        <vt:i4>5</vt:i4>
      </vt:variant>
      <vt:variant>
        <vt:lpwstr>http://www.fhsu.edu/academic/provost/handbook/ch_2_academic_honesty/</vt:lpwstr>
      </vt:variant>
      <vt:variant>
        <vt:lpwstr/>
      </vt:variant>
      <vt:variant>
        <vt:i4>2752577</vt:i4>
      </vt:variant>
      <vt:variant>
        <vt:i4>87</vt:i4>
      </vt:variant>
      <vt:variant>
        <vt:i4>0</vt:i4>
      </vt:variant>
      <vt:variant>
        <vt:i4>5</vt:i4>
      </vt:variant>
      <vt:variant>
        <vt:lpwstr>http://www.fhsu.edu/academic/provost/handbook/ch_2_academic_honesty/</vt:lpwstr>
      </vt:variant>
      <vt:variant>
        <vt:lpwstr/>
      </vt:variant>
      <vt:variant>
        <vt:i4>2752577</vt:i4>
      </vt:variant>
      <vt:variant>
        <vt:i4>84</vt:i4>
      </vt:variant>
      <vt:variant>
        <vt:i4>0</vt:i4>
      </vt:variant>
      <vt:variant>
        <vt:i4>5</vt:i4>
      </vt:variant>
      <vt:variant>
        <vt:lpwstr>http://www.fhsu.edu/academic/provost/handbook/ch_2_academic_honesty/</vt:lpwstr>
      </vt:variant>
      <vt:variant>
        <vt:lpwstr/>
      </vt:variant>
      <vt:variant>
        <vt:i4>2752577</vt:i4>
      </vt:variant>
      <vt:variant>
        <vt:i4>81</vt:i4>
      </vt:variant>
      <vt:variant>
        <vt:i4>0</vt:i4>
      </vt:variant>
      <vt:variant>
        <vt:i4>5</vt:i4>
      </vt:variant>
      <vt:variant>
        <vt:lpwstr>http://www.fhsu.edu/academic/provost/handbook/ch_2_academic_honesty/</vt:lpwstr>
      </vt:variant>
      <vt:variant>
        <vt:lpwstr/>
      </vt:variant>
      <vt:variant>
        <vt:i4>2752577</vt:i4>
      </vt:variant>
      <vt:variant>
        <vt:i4>78</vt:i4>
      </vt:variant>
      <vt:variant>
        <vt:i4>0</vt:i4>
      </vt:variant>
      <vt:variant>
        <vt:i4>5</vt:i4>
      </vt:variant>
      <vt:variant>
        <vt:lpwstr>http://www.fhsu.edu/academic/provost/handbook/ch_2_academic_honesty/</vt:lpwstr>
      </vt:variant>
      <vt:variant>
        <vt:lpwstr/>
      </vt:variant>
      <vt:variant>
        <vt:i4>2752577</vt:i4>
      </vt:variant>
      <vt:variant>
        <vt:i4>75</vt:i4>
      </vt:variant>
      <vt:variant>
        <vt:i4>0</vt:i4>
      </vt:variant>
      <vt:variant>
        <vt:i4>5</vt:i4>
      </vt:variant>
      <vt:variant>
        <vt:lpwstr>http://www.fhsu.edu/academic/provost/handbook/ch_2_academic_honesty/</vt:lpwstr>
      </vt:variant>
      <vt:variant>
        <vt:lpwstr/>
      </vt:variant>
      <vt:variant>
        <vt:i4>2752577</vt:i4>
      </vt:variant>
      <vt:variant>
        <vt:i4>72</vt:i4>
      </vt:variant>
      <vt:variant>
        <vt:i4>0</vt:i4>
      </vt:variant>
      <vt:variant>
        <vt:i4>5</vt:i4>
      </vt:variant>
      <vt:variant>
        <vt:lpwstr>http://www.fhsu.edu/academic/provost/handbook/ch_2_academic_honesty/</vt:lpwstr>
      </vt:variant>
      <vt:variant>
        <vt:lpwstr/>
      </vt:variant>
      <vt:variant>
        <vt:i4>2752577</vt:i4>
      </vt:variant>
      <vt:variant>
        <vt:i4>69</vt:i4>
      </vt:variant>
      <vt:variant>
        <vt:i4>0</vt:i4>
      </vt:variant>
      <vt:variant>
        <vt:i4>5</vt:i4>
      </vt:variant>
      <vt:variant>
        <vt:lpwstr>http://www.fhsu.edu/academic/provost/handbook/ch_2_academic_honesty/</vt:lpwstr>
      </vt:variant>
      <vt:variant>
        <vt:lpwstr/>
      </vt:variant>
      <vt:variant>
        <vt:i4>2752577</vt:i4>
      </vt:variant>
      <vt:variant>
        <vt:i4>66</vt:i4>
      </vt:variant>
      <vt:variant>
        <vt:i4>0</vt:i4>
      </vt:variant>
      <vt:variant>
        <vt:i4>5</vt:i4>
      </vt:variant>
      <vt:variant>
        <vt:lpwstr>http://www.fhsu.edu/academic/provost/handbook/ch_2_academic_honesty/</vt:lpwstr>
      </vt:variant>
      <vt:variant>
        <vt:lpwstr/>
      </vt:variant>
      <vt:variant>
        <vt:i4>2752577</vt:i4>
      </vt:variant>
      <vt:variant>
        <vt:i4>63</vt:i4>
      </vt:variant>
      <vt:variant>
        <vt:i4>0</vt:i4>
      </vt:variant>
      <vt:variant>
        <vt:i4>5</vt:i4>
      </vt:variant>
      <vt:variant>
        <vt:lpwstr>http://www.fhsu.edu/academic/provost/handbook/ch_2_academic_honesty/</vt:lpwstr>
      </vt:variant>
      <vt:variant>
        <vt:lpwstr/>
      </vt:variant>
      <vt:variant>
        <vt:i4>2752577</vt:i4>
      </vt:variant>
      <vt:variant>
        <vt:i4>60</vt:i4>
      </vt:variant>
      <vt:variant>
        <vt:i4>0</vt:i4>
      </vt:variant>
      <vt:variant>
        <vt:i4>5</vt:i4>
      </vt:variant>
      <vt:variant>
        <vt:lpwstr>http://www.fhsu.edu/academic/provost/handbook/ch_2_academic_honesty/</vt:lpwstr>
      </vt:variant>
      <vt:variant>
        <vt:lpwstr/>
      </vt:variant>
      <vt:variant>
        <vt:i4>2752577</vt:i4>
      </vt:variant>
      <vt:variant>
        <vt:i4>57</vt:i4>
      </vt:variant>
      <vt:variant>
        <vt:i4>0</vt:i4>
      </vt:variant>
      <vt:variant>
        <vt:i4>5</vt:i4>
      </vt:variant>
      <vt:variant>
        <vt:lpwstr>http://www.fhsu.edu/academic/provost/handbook/ch_2_academic_honesty/</vt:lpwstr>
      </vt:variant>
      <vt:variant>
        <vt:lpwstr/>
      </vt:variant>
      <vt:variant>
        <vt:i4>2752577</vt:i4>
      </vt:variant>
      <vt:variant>
        <vt:i4>54</vt:i4>
      </vt:variant>
      <vt:variant>
        <vt:i4>0</vt:i4>
      </vt:variant>
      <vt:variant>
        <vt:i4>5</vt:i4>
      </vt:variant>
      <vt:variant>
        <vt:lpwstr>http://www.fhsu.edu/academic/provost/handbook/ch_2_academic_honesty/</vt:lpwstr>
      </vt:variant>
      <vt:variant>
        <vt:lpwstr/>
      </vt:variant>
      <vt:variant>
        <vt:i4>6488111</vt:i4>
      </vt:variant>
      <vt:variant>
        <vt:i4>51</vt:i4>
      </vt:variant>
      <vt:variant>
        <vt:i4>0</vt:i4>
      </vt:variant>
      <vt:variant>
        <vt:i4>5</vt:i4>
      </vt:variant>
      <vt:variant>
        <vt:lpwstr>http://www.fhsu.edu/ctelt/services/Student-Help-Resources/</vt:lpwstr>
      </vt:variant>
      <vt:variant>
        <vt:lpwstr/>
      </vt:variant>
      <vt:variant>
        <vt:i4>6488111</vt:i4>
      </vt:variant>
      <vt:variant>
        <vt:i4>48</vt:i4>
      </vt:variant>
      <vt:variant>
        <vt:i4>0</vt:i4>
      </vt:variant>
      <vt:variant>
        <vt:i4>5</vt:i4>
      </vt:variant>
      <vt:variant>
        <vt:lpwstr>http://www.fhsu.edu/ctelt/services/Student-Help-Resources/</vt:lpwstr>
      </vt:variant>
      <vt:variant>
        <vt:lpwstr/>
      </vt:variant>
      <vt:variant>
        <vt:i4>6488111</vt:i4>
      </vt:variant>
      <vt:variant>
        <vt:i4>45</vt:i4>
      </vt:variant>
      <vt:variant>
        <vt:i4>0</vt:i4>
      </vt:variant>
      <vt:variant>
        <vt:i4>5</vt:i4>
      </vt:variant>
      <vt:variant>
        <vt:lpwstr>http://www.fhsu.edu/ctelt/services/Student-Help-Resources/</vt:lpwstr>
      </vt:variant>
      <vt:variant>
        <vt:lpwstr/>
      </vt:variant>
      <vt:variant>
        <vt:i4>6488111</vt:i4>
      </vt:variant>
      <vt:variant>
        <vt:i4>42</vt:i4>
      </vt:variant>
      <vt:variant>
        <vt:i4>0</vt:i4>
      </vt:variant>
      <vt:variant>
        <vt:i4>5</vt:i4>
      </vt:variant>
      <vt:variant>
        <vt:lpwstr>http://www.fhsu.edu/ctelt/services/Student-Help-Resources/</vt:lpwstr>
      </vt:variant>
      <vt:variant>
        <vt:lpwstr/>
      </vt:variant>
      <vt:variant>
        <vt:i4>6488111</vt:i4>
      </vt:variant>
      <vt:variant>
        <vt:i4>39</vt:i4>
      </vt:variant>
      <vt:variant>
        <vt:i4>0</vt:i4>
      </vt:variant>
      <vt:variant>
        <vt:i4>5</vt:i4>
      </vt:variant>
      <vt:variant>
        <vt:lpwstr>http://www.fhsu.edu/ctelt/services/Student-Help-Resources/</vt:lpwstr>
      </vt:variant>
      <vt:variant>
        <vt:lpwstr/>
      </vt:variant>
      <vt:variant>
        <vt:i4>6488111</vt:i4>
      </vt:variant>
      <vt:variant>
        <vt:i4>36</vt:i4>
      </vt:variant>
      <vt:variant>
        <vt:i4>0</vt:i4>
      </vt:variant>
      <vt:variant>
        <vt:i4>5</vt:i4>
      </vt:variant>
      <vt:variant>
        <vt:lpwstr>http://www.fhsu.edu/ctelt/services/Student-Help-Resources/</vt:lpwstr>
      </vt:variant>
      <vt:variant>
        <vt:lpwstr/>
      </vt:variant>
      <vt:variant>
        <vt:i4>6488111</vt:i4>
      </vt:variant>
      <vt:variant>
        <vt:i4>33</vt:i4>
      </vt:variant>
      <vt:variant>
        <vt:i4>0</vt:i4>
      </vt:variant>
      <vt:variant>
        <vt:i4>5</vt:i4>
      </vt:variant>
      <vt:variant>
        <vt:lpwstr>http://www.fhsu.edu/ctelt/services/Student-Help-Resources/</vt:lpwstr>
      </vt:variant>
      <vt:variant>
        <vt:lpwstr/>
      </vt:variant>
      <vt:variant>
        <vt:i4>6488111</vt:i4>
      </vt:variant>
      <vt:variant>
        <vt:i4>30</vt:i4>
      </vt:variant>
      <vt:variant>
        <vt:i4>0</vt:i4>
      </vt:variant>
      <vt:variant>
        <vt:i4>5</vt:i4>
      </vt:variant>
      <vt:variant>
        <vt:lpwstr>http://www.fhsu.edu/ctelt/services/Student-Help-Resources/</vt:lpwstr>
      </vt:variant>
      <vt:variant>
        <vt:lpwstr/>
      </vt:variant>
      <vt:variant>
        <vt:i4>6488111</vt:i4>
      </vt:variant>
      <vt:variant>
        <vt:i4>27</vt:i4>
      </vt:variant>
      <vt:variant>
        <vt:i4>0</vt:i4>
      </vt:variant>
      <vt:variant>
        <vt:i4>5</vt:i4>
      </vt:variant>
      <vt:variant>
        <vt:lpwstr>http://www.fhsu.edu/ctelt/services/Student-Help-Resources/</vt:lpwstr>
      </vt:variant>
      <vt:variant>
        <vt:lpwstr/>
      </vt:variant>
      <vt:variant>
        <vt:i4>6488111</vt:i4>
      </vt:variant>
      <vt:variant>
        <vt:i4>24</vt:i4>
      </vt:variant>
      <vt:variant>
        <vt:i4>0</vt:i4>
      </vt:variant>
      <vt:variant>
        <vt:i4>5</vt:i4>
      </vt:variant>
      <vt:variant>
        <vt:lpwstr>http://www.fhsu.edu/ctelt/services/Student-Help-Resources/</vt:lpwstr>
      </vt:variant>
      <vt:variant>
        <vt:lpwstr/>
      </vt:variant>
      <vt:variant>
        <vt:i4>6488111</vt:i4>
      </vt:variant>
      <vt:variant>
        <vt:i4>21</vt:i4>
      </vt:variant>
      <vt:variant>
        <vt:i4>0</vt:i4>
      </vt:variant>
      <vt:variant>
        <vt:i4>5</vt:i4>
      </vt:variant>
      <vt:variant>
        <vt:lpwstr>http://www.fhsu.edu/ctelt/services/Student-Help-Resources/</vt:lpwstr>
      </vt:variant>
      <vt:variant>
        <vt:lpwstr/>
      </vt:variant>
      <vt:variant>
        <vt:i4>6488111</vt:i4>
      </vt:variant>
      <vt:variant>
        <vt:i4>18</vt:i4>
      </vt:variant>
      <vt:variant>
        <vt:i4>0</vt:i4>
      </vt:variant>
      <vt:variant>
        <vt:i4>5</vt:i4>
      </vt:variant>
      <vt:variant>
        <vt:lpwstr>http://www.fhsu.edu/ctelt/services/Student-Help-Resources/</vt:lpwstr>
      </vt:variant>
      <vt:variant>
        <vt:lpwstr/>
      </vt:variant>
      <vt:variant>
        <vt:i4>6488111</vt:i4>
      </vt:variant>
      <vt:variant>
        <vt:i4>15</vt:i4>
      </vt:variant>
      <vt:variant>
        <vt:i4>0</vt:i4>
      </vt:variant>
      <vt:variant>
        <vt:i4>5</vt:i4>
      </vt:variant>
      <vt:variant>
        <vt:lpwstr>http://www.fhsu.edu/ctelt/services/Student-Help-Resources/</vt:lpwstr>
      </vt:variant>
      <vt:variant>
        <vt:lpwstr/>
      </vt:variant>
      <vt:variant>
        <vt:i4>6488111</vt:i4>
      </vt:variant>
      <vt:variant>
        <vt:i4>12</vt:i4>
      </vt:variant>
      <vt:variant>
        <vt:i4>0</vt:i4>
      </vt:variant>
      <vt:variant>
        <vt:i4>5</vt:i4>
      </vt:variant>
      <vt:variant>
        <vt:lpwstr>http://www.fhsu.edu/ctelt/services/Student-Help-Resources/</vt:lpwstr>
      </vt:variant>
      <vt:variant>
        <vt:lpwstr/>
      </vt:variant>
      <vt:variant>
        <vt:i4>6488111</vt:i4>
      </vt:variant>
      <vt:variant>
        <vt:i4>9</vt:i4>
      </vt:variant>
      <vt:variant>
        <vt:i4>0</vt:i4>
      </vt:variant>
      <vt:variant>
        <vt:i4>5</vt:i4>
      </vt:variant>
      <vt:variant>
        <vt:lpwstr>http://www.fhsu.edu/ctelt/services/Student-Help-Resources/</vt:lpwstr>
      </vt:variant>
      <vt:variant>
        <vt:lpwstr/>
      </vt:variant>
      <vt:variant>
        <vt:i4>6488111</vt:i4>
      </vt:variant>
      <vt:variant>
        <vt:i4>6</vt:i4>
      </vt:variant>
      <vt:variant>
        <vt:i4>0</vt:i4>
      </vt:variant>
      <vt:variant>
        <vt:i4>5</vt:i4>
      </vt:variant>
      <vt:variant>
        <vt:lpwstr>http://www.fhsu.edu/ctelt/services/Student-Help-Resources/</vt:lpwstr>
      </vt:variant>
      <vt:variant>
        <vt:lpwstr/>
      </vt:variant>
      <vt:variant>
        <vt:i4>6488111</vt:i4>
      </vt:variant>
      <vt:variant>
        <vt:i4>3</vt:i4>
      </vt:variant>
      <vt:variant>
        <vt:i4>0</vt:i4>
      </vt:variant>
      <vt:variant>
        <vt:i4>5</vt:i4>
      </vt:variant>
      <vt:variant>
        <vt:lpwstr>http://www.fhsu.edu/ctelt/services/Student-Help-Resources/</vt:lpwstr>
      </vt:variant>
      <vt:variant>
        <vt:lpwstr/>
      </vt:variant>
      <vt:variant>
        <vt:i4>6488111</vt:i4>
      </vt:variant>
      <vt:variant>
        <vt:i4>0</vt:i4>
      </vt:variant>
      <vt:variant>
        <vt:i4>0</vt:i4>
      </vt:variant>
      <vt:variant>
        <vt:i4>5</vt:i4>
      </vt:variant>
      <vt:variant>
        <vt:lpwstr>http://www.fhsu.edu/ctelt/services/Student-Help-Resources/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ZENG HONGBIAO</dc:creator>
  <cp:lastModifiedBy>Hongbiao Zeng</cp:lastModifiedBy>
  <cp:revision>9</cp:revision>
  <cp:lastPrinted>2015-10-20T14:27:00Z</cp:lastPrinted>
  <dcterms:created xsi:type="dcterms:W3CDTF">2021-01-10T21:49:00Z</dcterms:created>
  <dcterms:modified xsi:type="dcterms:W3CDTF">2023-05-31T16:57:00Z</dcterms:modified>
</cp:coreProperties>
</file>